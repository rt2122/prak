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45A3" w:rsidRDefault="008145A3" w:rsidP="008145A3">
      <w:pPr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Московский государственный университет</w:t>
      </w:r>
    </w:p>
    <w:p w:rsidR="008145A3" w:rsidRDefault="008145A3" w:rsidP="008145A3">
      <w:pPr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Имени М. В. Ломоносова</w:t>
      </w:r>
    </w:p>
    <w:p w:rsidR="008145A3" w:rsidRDefault="008145A3" w:rsidP="008145A3">
      <w:pPr>
        <w:pStyle w:val="a4"/>
        <w:jc w:val="center"/>
        <w:rPr>
          <w:sz w:val="18"/>
          <w:szCs w:val="18"/>
        </w:rPr>
      </w:pPr>
      <w:r>
        <w:rPr>
          <w:sz w:val="18"/>
          <w:szCs w:val="18"/>
        </w:rPr>
        <w:t>Факультет вычислительной математики и кибернетики</w:t>
      </w:r>
    </w:p>
    <w:p w:rsidR="008145A3" w:rsidRDefault="008145A3" w:rsidP="008145A3"/>
    <w:p w:rsidR="008145A3" w:rsidRDefault="008145A3" w:rsidP="008145A3"/>
    <w:p w:rsidR="008145A3" w:rsidRDefault="008145A3" w:rsidP="008145A3"/>
    <w:p w:rsidR="008145A3" w:rsidRDefault="008145A3" w:rsidP="008145A3"/>
    <w:p w:rsidR="008145A3" w:rsidRDefault="008145A3" w:rsidP="008145A3">
      <w:pPr>
        <w:rPr>
          <w:sz w:val="32"/>
          <w:szCs w:val="32"/>
        </w:rPr>
      </w:pPr>
    </w:p>
    <w:p w:rsidR="008145A3" w:rsidRDefault="008145A3" w:rsidP="008145A3">
      <w:pPr>
        <w:jc w:val="center"/>
        <w:rPr>
          <w:rStyle w:val="a3"/>
        </w:rPr>
      </w:pPr>
      <w:r>
        <w:rPr>
          <w:rStyle w:val="a3"/>
        </w:rPr>
        <w:t>Компьютерный практикум по курсу</w:t>
      </w:r>
    </w:p>
    <w:p w:rsidR="008145A3" w:rsidRDefault="008145A3" w:rsidP="008145A3">
      <w:pPr>
        <w:jc w:val="center"/>
        <w:rPr>
          <w:rStyle w:val="a3"/>
        </w:rPr>
      </w:pPr>
      <w:r>
        <w:rPr>
          <w:rStyle w:val="a3"/>
        </w:rPr>
        <w:t>«Введение в численные методы»</w:t>
      </w:r>
    </w:p>
    <w:p w:rsidR="008145A3" w:rsidRDefault="008145A3" w:rsidP="008145A3">
      <w:pPr>
        <w:jc w:val="center"/>
        <w:rPr>
          <w:rStyle w:val="a3"/>
        </w:rPr>
      </w:pPr>
      <w:r>
        <w:rPr>
          <w:rStyle w:val="a3"/>
        </w:rPr>
        <w:t>Задание №1</w:t>
      </w:r>
    </w:p>
    <w:p w:rsidR="00ED20AC" w:rsidRPr="00ED20AC" w:rsidRDefault="00ED20AC" w:rsidP="00ED20AC">
      <w:pPr>
        <w:pStyle w:val="a7"/>
        <w:spacing w:after="0"/>
        <w:jc w:val="center"/>
        <w:rPr>
          <w:sz w:val="32"/>
          <w:szCs w:val="32"/>
        </w:rPr>
      </w:pPr>
      <w:r w:rsidRPr="00ED20AC">
        <w:rPr>
          <w:b/>
          <w:bCs/>
          <w:sz w:val="32"/>
          <w:szCs w:val="32"/>
          <w:shd w:val="clear" w:color="auto" w:fill="FFFFFF"/>
        </w:rPr>
        <w:t>ИТЕРАЦИОННЫЕ МЕТОДЫ РЕШЕНИЯ СИСТЕМ АЛГЕБРАИЧЕСКИХ ЛИНЕЙНЫХ УРАВНЕНИЙ</w:t>
      </w:r>
    </w:p>
    <w:p w:rsidR="00ED20AC" w:rsidRPr="00ED20AC" w:rsidRDefault="00ED20AC" w:rsidP="00ED20AC">
      <w:pPr>
        <w:suppressAutoHyphens w:val="0"/>
        <w:spacing w:before="100" w:beforeAutospacing="1" w:after="0" w:line="240" w:lineRule="auto"/>
        <w:jc w:val="center"/>
        <w:rPr>
          <w:rFonts w:ascii="Times New Roman" w:eastAsia="Times New Roman" w:hAnsi="Times New Roman"/>
          <w:sz w:val="32"/>
          <w:szCs w:val="32"/>
        </w:rPr>
      </w:pPr>
      <w:r w:rsidRPr="00ED20AC">
        <w:rPr>
          <w:rFonts w:ascii="Times New Roman" w:eastAsia="Times New Roman" w:hAnsi="Times New Roman"/>
          <w:b/>
          <w:bCs/>
          <w:sz w:val="32"/>
          <w:szCs w:val="32"/>
          <w:shd w:val="clear" w:color="auto" w:fill="FFFFFF"/>
        </w:rPr>
        <w:t>(на примере методов Зейделя и верхней релаксации)</w:t>
      </w:r>
    </w:p>
    <w:p w:rsidR="008145A3" w:rsidRDefault="008145A3" w:rsidP="008145A3">
      <w:pPr>
        <w:jc w:val="center"/>
        <w:rPr>
          <w:rStyle w:val="a3"/>
        </w:rPr>
      </w:pPr>
    </w:p>
    <w:p w:rsidR="008145A3" w:rsidRDefault="008145A3" w:rsidP="008145A3">
      <w:pPr>
        <w:jc w:val="center"/>
      </w:pPr>
    </w:p>
    <w:p w:rsidR="008145A3" w:rsidRDefault="008145A3" w:rsidP="008145A3">
      <w:pPr>
        <w:jc w:val="center"/>
        <w:rPr>
          <w:sz w:val="28"/>
          <w:szCs w:val="28"/>
        </w:rPr>
      </w:pPr>
      <w:r>
        <w:rPr>
          <w:sz w:val="28"/>
          <w:szCs w:val="28"/>
        </w:rPr>
        <w:t>Отчет о выполненном задании</w:t>
      </w:r>
    </w:p>
    <w:p w:rsidR="008145A3" w:rsidRDefault="008145A3" w:rsidP="008145A3">
      <w:pPr>
        <w:jc w:val="center"/>
        <w:rPr>
          <w:sz w:val="28"/>
          <w:szCs w:val="28"/>
        </w:rPr>
      </w:pPr>
      <w:r>
        <w:rPr>
          <w:sz w:val="28"/>
          <w:szCs w:val="28"/>
        </w:rPr>
        <w:t>Студента 203 учебной группы факультета ВМК МГУ</w:t>
      </w:r>
    </w:p>
    <w:p w:rsidR="008145A3" w:rsidRDefault="008145A3" w:rsidP="008145A3">
      <w:pPr>
        <w:jc w:val="center"/>
        <w:rPr>
          <w:sz w:val="28"/>
          <w:szCs w:val="28"/>
        </w:rPr>
      </w:pPr>
      <w:r>
        <w:rPr>
          <w:sz w:val="28"/>
          <w:szCs w:val="28"/>
        </w:rPr>
        <w:t>Чернышев Алексей Александрович</w:t>
      </w:r>
    </w:p>
    <w:p w:rsidR="008145A3" w:rsidRDefault="008145A3" w:rsidP="008145A3">
      <w:pPr>
        <w:jc w:val="center"/>
        <w:rPr>
          <w:sz w:val="32"/>
          <w:szCs w:val="32"/>
        </w:rPr>
      </w:pPr>
    </w:p>
    <w:p w:rsidR="008145A3" w:rsidRDefault="008145A3" w:rsidP="008145A3">
      <w:pPr>
        <w:jc w:val="center"/>
        <w:rPr>
          <w:sz w:val="32"/>
          <w:szCs w:val="32"/>
        </w:rPr>
      </w:pPr>
    </w:p>
    <w:p w:rsidR="008145A3" w:rsidRDefault="008145A3" w:rsidP="008145A3">
      <w:pPr>
        <w:jc w:val="center"/>
        <w:rPr>
          <w:sz w:val="32"/>
          <w:szCs w:val="32"/>
        </w:rPr>
      </w:pPr>
    </w:p>
    <w:p w:rsidR="008145A3" w:rsidRDefault="008145A3" w:rsidP="008145A3">
      <w:pPr>
        <w:jc w:val="center"/>
        <w:rPr>
          <w:sz w:val="32"/>
          <w:szCs w:val="32"/>
        </w:rPr>
      </w:pPr>
    </w:p>
    <w:p w:rsidR="008145A3" w:rsidRDefault="008145A3" w:rsidP="008145A3">
      <w:pPr>
        <w:jc w:val="center"/>
        <w:rPr>
          <w:sz w:val="32"/>
          <w:szCs w:val="32"/>
        </w:rPr>
      </w:pPr>
    </w:p>
    <w:p w:rsidR="008145A3" w:rsidRDefault="008145A3" w:rsidP="008145A3">
      <w:pPr>
        <w:jc w:val="center"/>
        <w:rPr>
          <w:sz w:val="32"/>
          <w:szCs w:val="32"/>
        </w:rPr>
      </w:pPr>
    </w:p>
    <w:p w:rsidR="008145A3" w:rsidRDefault="008145A3" w:rsidP="008145A3">
      <w:pPr>
        <w:jc w:val="center"/>
        <w:rPr>
          <w:sz w:val="24"/>
          <w:szCs w:val="24"/>
        </w:rPr>
      </w:pPr>
      <w:r>
        <w:rPr>
          <w:sz w:val="24"/>
          <w:szCs w:val="24"/>
        </w:rPr>
        <w:t>Москва, 2015 г.</w:t>
      </w:r>
    </w:p>
    <w:p w:rsidR="008145A3" w:rsidRPr="00E07313" w:rsidRDefault="008145A3" w:rsidP="008145A3">
      <w:pPr>
        <w:jc w:val="center"/>
        <w:rPr>
          <w:sz w:val="32"/>
          <w:szCs w:val="32"/>
        </w:rPr>
      </w:pPr>
      <w:bookmarkStart w:id="0" w:name="_GoBack"/>
      <w:bookmarkEnd w:id="0"/>
      <w:r w:rsidRPr="00E07313">
        <w:rPr>
          <w:sz w:val="32"/>
          <w:szCs w:val="32"/>
        </w:rPr>
        <w:lastRenderedPageBreak/>
        <w:t>Постановка задачи</w:t>
      </w:r>
      <w:r w:rsidRPr="008145A3">
        <w:rPr>
          <w:sz w:val="32"/>
          <w:szCs w:val="32"/>
        </w:rPr>
        <w:t>:</w:t>
      </w:r>
    </w:p>
    <w:p w:rsidR="00645A90" w:rsidRDefault="008145A3" w:rsidP="008145A3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Дана система уравнений с невырожденной матрицей. Написать программу численного решения данной системы из </w:t>
      </w:r>
      <w:r>
        <w:rPr>
          <w:sz w:val="24"/>
          <w:szCs w:val="24"/>
          <w:lang w:val="en-US"/>
        </w:rPr>
        <w:t>n</w:t>
      </w:r>
      <w:r w:rsidRPr="00873B65">
        <w:rPr>
          <w:sz w:val="24"/>
          <w:szCs w:val="24"/>
        </w:rPr>
        <w:t xml:space="preserve"> </w:t>
      </w:r>
      <w:r>
        <w:rPr>
          <w:sz w:val="24"/>
          <w:szCs w:val="24"/>
        </w:rPr>
        <w:t>линейных алгебраических уравнений</w:t>
      </w:r>
      <w:r w:rsidRPr="00873B65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n</w:t>
      </w:r>
      <w:r w:rsidRPr="00873B6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– параметр программы), использующую численный алгоритм итерационного метода верхней релаксации: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  <m:r>
              <w:rPr>
                <w:rFonts w:ascii="Cambria Math" w:hAnsi="Cambria Math"/>
                <w:sz w:val="24"/>
                <w:szCs w:val="24"/>
              </w:rPr>
              <m:t>+ ω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</m:e>
                </m:d>
              </m:sup>
            </m:sSup>
          </m:e>
        </m:d>
        <m:r>
          <w:rPr>
            <w:rFonts w:ascii="Cambria Math" w:hAnsi="Cambria Math"/>
            <w:sz w:val="24"/>
            <w:szCs w:val="24"/>
          </w:rPr>
          <m:t xml:space="preserve">*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k+1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sup>
            </m:sSup>
          </m:num>
          <m:den>
            <m:r>
              <w:rPr>
                <w:rFonts w:ascii="Cambria Math" w:hAnsi="Cambria Math"/>
                <w:sz w:val="24"/>
                <w:szCs w:val="24"/>
              </w:rPr>
              <m:t>ω</m:t>
            </m:r>
          </m:den>
        </m:f>
        <m:r>
          <w:rPr>
            <w:rFonts w:ascii="Cambria Math" w:hAnsi="Cambria Math"/>
            <w:sz w:val="24"/>
            <w:szCs w:val="24"/>
          </w:rPr>
          <m:t>+A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k</m:t>
            </m:r>
          </m:sup>
        </m:sSup>
        <m:r>
          <w:rPr>
            <w:rFonts w:ascii="Cambria Math" w:hAnsi="Cambria Math"/>
            <w:sz w:val="24"/>
            <w:szCs w:val="24"/>
          </w:rPr>
          <m:t>=f</m:t>
        </m:r>
      </m:oMath>
      <w:r>
        <w:rPr>
          <w:sz w:val="24"/>
          <w:szCs w:val="24"/>
        </w:rPr>
        <w:t xml:space="preserve">, где </w:t>
      </w:r>
      <w:r>
        <w:rPr>
          <w:sz w:val="24"/>
          <w:szCs w:val="24"/>
          <w:lang w:val="en-US"/>
        </w:rPr>
        <w:t>D</w:t>
      </w:r>
      <w:r w:rsidRPr="00E0731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 w:rsidR="00645A90">
        <w:rPr>
          <w:sz w:val="24"/>
          <w:szCs w:val="24"/>
          <w:lang w:val="en-US"/>
        </w:rPr>
        <w:t>A</w:t>
      </w:r>
      <w:r w:rsidR="00645A90" w:rsidRPr="00645A90">
        <w:rPr>
          <w:sz w:val="24"/>
          <w:szCs w:val="24"/>
          <w:vertAlign w:val="superscript"/>
        </w:rPr>
        <w:t>(-)</w:t>
      </w:r>
      <w:r w:rsidRPr="00E07313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E0731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соответственно диагональная и нижняя треугольная матрицы, </w:t>
      </w:r>
      <w:r w:rsidR="00645A90">
        <w:rPr>
          <w:sz w:val="24"/>
          <w:szCs w:val="24"/>
          <w:lang w:val="en-US"/>
        </w:rPr>
        <w:t>k</w:t>
      </w:r>
      <w:r w:rsidRPr="00E0731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– номер текущей итерации, </w:t>
      </w:r>
      <w:r w:rsidRPr="00E07313">
        <w:rPr>
          <w:rFonts w:ascii="Palatino Linotype" w:hAnsi="Palatino Linotype" w:cs="Arial"/>
          <w:b/>
          <w:bCs/>
          <w:color w:val="252525"/>
          <w:sz w:val="24"/>
          <w:szCs w:val="24"/>
          <w:shd w:val="clear" w:color="auto" w:fill="FFFFFF"/>
        </w:rPr>
        <w:t>ω</w:t>
      </w:r>
      <w:r w:rsidRPr="00E07313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Pr="00E07313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E0731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итерационный параметр (параметр программы). </w:t>
      </w:r>
    </w:p>
    <w:p w:rsidR="008145A3" w:rsidRDefault="008145A3" w:rsidP="008145A3">
      <w:pPr>
        <w:ind w:firstLine="708"/>
        <w:rPr>
          <w:sz w:val="24"/>
          <w:szCs w:val="24"/>
        </w:rPr>
      </w:pPr>
      <w:r>
        <w:rPr>
          <w:sz w:val="24"/>
          <w:szCs w:val="24"/>
        </w:rPr>
        <w:t>Предусмотреть возможность задания элементов матрицы системы как во входном файле, так и путем задания специальных формул.</w:t>
      </w:r>
    </w:p>
    <w:p w:rsidR="008145A3" w:rsidRPr="00E07313" w:rsidRDefault="008145A3" w:rsidP="008145A3">
      <w:pPr>
        <w:jc w:val="center"/>
        <w:rPr>
          <w:sz w:val="32"/>
          <w:szCs w:val="32"/>
        </w:rPr>
      </w:pPr>
      <w:r w:rsidRPr="00E07313">
        <w:rPr>
          <w:sz w:val="32"/>
          <w:szCs w:val="32"/>
        </w:rPr>
        <w:t>Цели и задачи практической работы:</w:t>
      </w:r>
    </w:p>
    <w:p w:rsidR="008145A3" w:rsidRDefault="008145A3" w:rsidP="008145A3">
      <w:pPr>
        <w:pStyle w:val="a5"/>
        <w:numPr>
          <w:ilvl w:val="0"/>
          <w:numId w:val="2"/>
        </w:numPr>
        <w:suppressAutoHyphens w:val="0"/>
        <w:rPr>
          <w:sz w:val="24"/>
          <w:szCs w:val="24"/>
        </w:rPr>
      </w:pPr>
      <w:r>
        <w:rPr>
          <w:sz w:val="24"/>
          <w:szCs w:val="24"/>
        </w:rPr>
        <w:t xml:space="preserve">Решить заданную СЛАУ </w:t>
      </w:r>
      <w:r w:rsidR="00645A90">
        <w:rPr>
          <w:sz w:val="24"/>
          <w:szCs w:val="24"/>
        </w:rPr>
        <w:t xml:space="preserve">итерационным </w:t>
      </w:r>
      <w:proofErr w:type="gramStart"/>
      <w:r>
        <w:rPr>
          <w:sz w:val="24"/>
          <w:szCs w:val="24"/>
        </w:rPr>
        <w:t xml:space="preserve">методом </w:t>
      </w:r>
      <w:r w:rsidR="00645A90">
        <w:rPr>
          <w:sz w:val="24"/>
          <w:szCs w:val="24"/>
        </w:rPr>
        <w:t xml:space="preserve"> Зейделя</w:t>
      </w:r>
      <w:proofErr w:type="gramEnd"/>
      <w:r w:rsidR="00645A90">
        <w:rPr>
          <w:sz w:val="24"/>
          <w:szCs w:val="24"/>
        </w:rPr>
        <w:t xml:space="preserve"> (или более общим методом </w:t>
      </w:r>
      <w:r>
        <w:rPr>
          <w:sz w:val="24"/>
          <w:szCs w:val="24"/>
        </w:rPr>
        <w:t>верхней релаксации</w:t>
      </w:r>
      <w:r w:rsidR="00645A90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:rsidR="008145A3" w:rsidRDefault="008145A3" w:rsidP="008145A3">
      <w:pPr>
        <w:pStyle w:val="a5"/>
        <w:numPr>
          <w:ilvl w:val="0"/>
          <w:numId w:val="2"/>
        </w:numPr>
        <w:suppressAutoHyphens w:val="0"/>
        <w:rPr>
          <w:sz w:val="24"/>
          <w:szCs w:val="24"/>
        </w:rPr>
      </w:pPr>
      <w:r>
        <w:rPr>
          <w:sz w:val="24"/>
          <w:szCs w:val="24"/>
        </w:rPr>
        <w:t>Разработать критерий остановки итерационного процесса, гарантирующий</w:t>
      </w:r>
      <w:r w:rsidR="00645A90">
        <w:rPr>
          <w:sz w:val="24"/>
          <w:szCs w:val="24"/>
        </w:rPr>
        <w:t xml:space="preserve"> получение приближенного решения исходной системы СЛАУ с</w:t>
      </w:r>
      <w:r>
        <w:rPr>
          <w:sz w:val="24"/>
          <w:szCs w:val="24"/>
        </w:rPr>
        <w:t xml:space="preserve"> заданн</w:t>
      </w:r>
      <w:r w:rsidR="00645A90">
        <w:rPr>
          <w:sz w:val="24"/>
          <w:szCs w:val="24"/>
        </w:rPr>
        <w:t>ой</w:t>
      </w:r>
      <w:r>
        <w:rPr>
          <w:sz w:val="24"/>
          <w:szCs w:val="24"/>
        </w:rPr>
        <w:t xml:space="preserve"> точность</w:t>
      </w:r>
      <w:r w:rsidR="00645A90">
        <w:rPr>
          <w:sz w:val="24"/>
          <w:szCs w:val="24"/>
        </w:rPr>
        <w:t>ю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eps</w:t>
      </w:r>
      <w:r>
        <w:rPr>
          <w:sz w:val="24"/>
          <w:szCs w:val="24"/>
        </w:rPr>
        <w:t xml:space="preserve"> (параметр программы).</w:t>
      </w:r>
    </w:p>
    <w:p w:rsidR="008145A3" w:rsidRPr="00E07313" w:rsidRDefault="008145A3" w:rsidP="008145A3">
      <w:pPr>
        <w:pStyle w:val="a5"/>
        <w:numPr>
          <w:ilvl w:val="0"/>
          <w:numId w:val="2"/>
        </w:numPr>
        <w:suppressAutoHyphens w:val="0"/>
        <w:rPr>
          <w:sz w:val="24"/>
          <w:szCs w:val="24"/>
        </w:rPr>
      </w:pPr>
      <w:r>
        <w:rPr>
          <w:sz w:val="24"/>
          <w:szCs w:val="24"/>
        </w:rPr>
        <w:t>Изучить скорость сходимости итераций к точному решению (</w:t>
      </w:r>
      <w:r w:rsidR="00645A90">
        <w:rPr>
          <w:sz w:val="24"/>
          <w:szCs w:val="24"/>
        </w:rPr>
        <w:t xml:space="preserve">при использовании итерационного метода верхней релаксации провести эксперименты с различными значения итерационного параметра ω (в случае симметрической положительно определенной матрицы системы известно, что для сходимости итераций следует выбирать 0 </w:t>
      </w:r>
      <w:proofErr w:type="gramStart"/>
      <w:r w:rsidR="00645A90" w:rsidRPr="00645A90">
        <w:rPr>
          <w:sz w:val="24"/>
          <w:szCs w:val="24"/>
        </w:rPr>
        <w:t xml:space="preserve">&lt; </w:t>
      </w:r>
      <w:r w:rsidR="00645A90">
        <w:rPr>
          <w:sz w:val="24"/>
          <w:szCs w:val="24"/>
        </w:rPr>
        <w:t>ω</w:t>
      </w:r>
      <w:proofErr w:type="gramEnd"/>
      <w:r w:rsidR="00645A90" w:rsidRPr="00645A90">
        <w:rPr>
          <w:sz w:val="24"/>
          <w:szCs w:val="24"/>
        </w:rPr>
        <w:t xml:space="preserve"> &lt; 2;</w:t>
      </w:r>
      <w:r w:rsidR="00645A90">
        <w:rPr>
          <w:sz w:val="24"/>
          <w:szCs w:val="24"/>
        </w:rPr>
        <w:t xml:space="preserve"> при ω = 1 метод верхней релаксации совпадает с методом Зейделя)</w:t>
      </w:r>
    </w:p>
    <w:p w:rsidR="008145A3" w:rsidRPr="00E07313" w:rsidRDefault="008145A3" w:rsidP="008145A3">
      <w:pPr>
        <w:pStyle w:val="a5"/>
        <w:numPr>
          <w:ilvl w:val="0"/>
          <w:numId w:val="2"/>
        </w:numPr>
        <w:suppressAutoHyphens w:val="0"/>
        <w:rPr>
          <w:sz w:val="24"/>
          <w:szCs w:val="24"/>
        </w:rPr>
      </w:pPr>
      <w:r w:rsidRPr="00E07313">
        <w:rPr>
          <w:rFonts w:cs="Arial"/>
          <w:bCs/>
          <w:color w:val="252525"/>
          <w:sz w:val="24"/>
          <w:szCs w:val="24"/>
          <w:shd w:val="clear" w:color="auto" w:fill="FFFFFF"/>
        </w:rPr>
        <w:t xml:space="preserve">Правильность решения подтвердить системой тестов, используя ресурсы онлайн – систем. </w:t>
      </w:r>
    </w:p>
    <w:p w:rsidR="008145A3" w:rsidRDefault="008145A3" w:rsidP="008145A3">
      <w:pPr>
        <w:pStyle w:val="a5"/>
        <w:jc w:val="center"/>
        <w:rPr>
          <w:rFonts w:cs="Arial"/>
          <w:bCs/>
          <w:color w:val="252525"/>
          <w:sz w:val="24"/>
          <w:szCs w:val="24"/>
          <w:shd w:val="clear" w:color="auto" w:fill="FFFFFF"/>
        </w:rPr>
      </w:pPr>
    </w:p>
    <w:p w:rsidR="008145A3" w:rsidRDefault="008145A3" w:rsidP="008145A3">
      <w:pPr>
        <w:pStyle w:val="a5"/>
        <w:jc w:val="center"/>
        <w:rPr>
          <w:rFonts w:cs="Arial"/>
          <w:bCs/>
          <w:color w:val="252525"/>
          <w:sz w:val="32"/>
          <w:szCs w:val="32"/>
          <w:shd w:val="clear" w:color="auto" w:fill="FFFFFF"/>
        </w:rPr>
      </w:pPr>
      <w:r>
        <w:rPr>
          <w:rFonts w:cs="Arial"/>
          <w:bCs/>
          <w:noProof/>
          <w:color w:val="252525"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18EB6AC5" wp14:editId="1A6BC409">
            <wp:simplePos x="0" y="0"/>
            <wp:positionH relativeFrom="column">
              <wp:posOffset>3849053</wp:posOffset>
            </wp:positionH>
            <wp:positionV relativeFrom="paragraph">
              <wp:posOffset>237490</wp:posOffset>
            </wp:positionV>
            <wp:extent cx="762000" cy="438150"/>
            <wp:effectExtent l="19050" t="0" r="0" b="0"/>
            <wp:wrapNone/>
            <wp:docPr id="2" name="Рисунок 1" descr="загруженно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загруженное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07313">
        <w:rPr>
          <w:rFonts w:cs="Arial"/>
          <w:bCs/>
          <w:color w:val="252525"/>
          <w:sz w:val="32"/>
          <w:szCs w:val="32"/>
          <w:shd w:val="clear" w:color="auto" w:fill="FFFFFF"/>
        </w:rPr>
        <w:t>Описание метода</w:t>
      </w:r>
      <w:r>
        <w:rPr>
          <w:rFonts w:cs="Arial"/>
          <w:bCs/>
          <w:color w:val="252525"/>
          <w:sz w:val="32"/>
          <w:szCs w:val="32"/>
          <w:shd w:val="clear" w:color="auto" w:fill="FFFFFF"/>
        </w:rPr>
        <w:t>:</w:t>
      </w:r>
    </w:p>
    <w:p w:rsidR="008145A3" w:rsidRDefault="008145A3" w:rsidP="008145A3">
      <w:pPr>
        <w:pStyle w:val="a5"/>
        <w:rPr>
          <w:sz w:val="24"/>
          <w:szCs w:val="24"/>
        </w:rPr>
      </w:pPr>
      <w:r w:rsidRPr="005335B7">
        <w:rPr>
          <w:sz w:val="24"/>
          <w:szCs w:val="24"/>
        </w:rPr>
        <w:t>Рассмотрим произвольную квадратную матрицу:</w:t>
      </w:r>
    </w:p>
    <w:p w:rsidR="008145A3" w:rsidRPr="00645A90" w:rsidRDefault="008145A3" w:rsidP="008145A3">
      <w:pPr>
        <w:pStyle w:val="a5"/>
        <w:rPr>
          <w:sz w:val="24"/>
          <w:szCs w:val="24"/>
          <w:vertAlign w:val="superscript"/>
        </w:rPr>
      </w:pPr>
      <w:r w:rsidRPr="005335B7">
        <w:rPr>
          <w:sz w:val="24"/>
          <w:szCs w:val="24"/>
        </w:rPr>
        <w:t>Разложим её на сумму трех матриц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</w:t>
      </w:r>
      <w:r w:rsidRPr="005335B7">
        <w:rPr>
          <w:sz w:val="24"/>
          <w:szCs w:val="24"/>
        </w:rPr>
        <w:t xml:space="preserve"> = </w:t>
      </w:r>
      <w:proofErr w:type="gramStart"/>
      <w:r w:rsidR="00645A90">
        <w:rPr>
          <w:sz w:val="24"/>
          <w:szCs w:val="24"/>
          <w:lang w:val="en-US"/>
        </w:rPr>
        <w:t>A</w:t>
      </w:r>
      <w:r w:rsidR="00645A90" w:rsidRPr="00645A90">
        <w:rPr>
          <w:sz w:val="24"/>
          <w:szCs w:val="24"/>
          <w:vertAlign w:val="superscript"/>
        </w:rPr>
        <w:t>(</w:t>
      </w:r>
      <w:proofErr w:type="gramEnd"/>
      <w:r w:rsidR="00645A90" w:rsidRPr="00645A90">
        <w:rPr>
          <w:sz w:val="24"/>
          <w:szCs w:val="24"/>
          <w:vertAlign w:val="superscript"/>
        </w:rPr>
        <w:t>-)</w:t>
      </w:r>
      <w:r w:rsidRPr="005335B7">
        <w:rPr>
          <w:sz w:val="24"/>
          <w:szCs w:val="24"/>
        </w:rPr>
        <w:t xml:space="preserve"> + </w:t>
      </w:r>
      <w:r>
        <w:rPr>
          <w:sz w:val="24"/>
          <w:szCs w:val="24"/>
          <w:lang w:val="en-US"/>
        </w:rPr>
        <w:t>D</w:t>
      </w:r>
      <w:r w:rsidRPr="005335B7">
        <w:rPr>
          <w:sz w:val="24"/>
          <w:szCs w:val="24"/>
        </w:rPr>
        <w:t xml:space="preserve"> + </w:t>
      </w:r>
      <w:r w:rsidR="00645A90">
        <w:rPr>
          <w:sz w:val="24"/>
          <w:szCs w:val="24"/>
          <w:lang w:val="en-US"/>
        </w:rPr>
        <w:t>A</w:t>
      </w:r>
      <w:r w:rsidR="00645A90" w:rsidRPr="00645A90">
        <w:rPr>
          <w:sz w:val="24"/>
          <w:szCs w:val="24"/>
          <w:vertAlign w:val="superscript"/>
        </w:rPr>
        <w:t>(+)</w:t>
      </w:r>
    </w:p>
    <w:p w:rsidR="008145A3" w:rsidRPr="00645A90" w:rsidRDefault="008145A3" w:rsidP="008145A3">
      <w:pPr>
        <w:pStyle w:val="a5"/>
        <w:rPr>
          <w:rFonts w:ascii="Palatino Linotype" w:hAnsi="Palatino Linotype" w:cs="Arial"/>
          <w:b/>
          <w:bCs/>
          <w:color w:val="252525"/>
          <w:sz w:val="16"/>
          <w:szCs w:val="16"/>
          <w:shd w:val="clear" w:color="auto" w:fill="FFFFFF"/>
        </w:rPr>
      </w:pPr>
      <w:r w:rsidRPr="005335B7">
        <w:rPr>
          <w:sz w:val="24"/>
          <w:szCs w:val="24"/>
        </w:rPr>
        <w:t xml:space="preserve">где D - диагональная часть матрицы A, которая содержит </w:t>
      </w:r>
      <w:proofErr w:type="gramStart"/>
      <w:r w:rsidRPr="005335B7">
        <w:rPr>
          <w:sz w:val="24"/>
          <w:szCs w:val="24"/>
        </w:rPr>
        <w:t>элементы ,</w:t>
      </w:r>
      <w:proofErr w:type="gramEnd"/>
      <w:r w:rsidRPr="005335B7">
        <w:rPr>
          <w:sz w:val="24"/>
          <w:szCs w:val="24"/>
        </w:rPr>
        <w:t xml:space="preserve"> стоящие на </w:t>
      </w:r>
      <w:r>
        <w:rPr>
          <w:sz w:val="24"/>
          <w:szCs w:val="24"/>
        </w:rPr>
        <w:t>главной диагонали</w:t>
      </w:r>
      <w:r w:rsidRPr="005335B7">
        <w:rPr>
          <w:sz w:val="24"/>
          <w:szCs w:val="24"/>
        </w:rPr>
        <w:t xml:space="preserve">, </w:t>
      </w:r>
      <w:r w:rsidR="00645A90">
        <w:rPr>
          <w:sz w:val="24"/>
          <w:szCs w:val="24"/>
          <w:lang w:val="en-US"/>
        </w:rPr>
        <w:t>A</w:t>
      </w:r>
      <w:r w:rsidR="00645A90" w:rsidRPr="00645A90">
        <w:rPr>
          <w:sz w:val="24"/>
          <w:szCs w:val="24"/>
          <w:vertAlign w:val="superscript"/>
        </w:rPr>
        <w:t>(-)</w:t>
      </w:r>
      <w:r w:rsidR="00645A90" w:rsidRPr="005335B7">
        <w:rPr>
          <w:sz w:val="24"/>
          <w:szCs w:val="24"/>
        </w:rPr>
        <w:t xml:space="preserve"> </w:t>
      </w:r>
      <w:r w:rsidRPr="005335B7">
        <w:rPr>
          <w:sz w:val="24"/>
          <w:szCs w:val="24"/>
        </w:rPr>
        <w:t xml:space="preserve"> - нижняя треугольная матрица, </w:t>
      </w:r>
      <w:r w:rsidR="00645A90">
        <w:rPr>
          <w:sz w:val="24"/>
          <w:szCs w:val="24"/>
          <w:lang w:val="en-US"/>
        </w:rPr>
        <w:t>A</w:t>
      </w:r>
      <w:r w:rsidR="00645A90" w:rsidRPr="00645A90">
        <w:rPr>
          <w:sz w:val="24"/>
          <w:szCs w:val="24"/>
          <w:vertAlign w:val="superscript"/>
        </w:rPr>
        <w:t>(+)</w:t>
      </w:r>
      <w:r w:rsidR="00645A90" w:rsidRPr="005335B7">
        <w:rPr>
          <w:sz w:val="24"/>
          <w:szCs w:val="24"/>
        </w:rPr>
        <w:t xml:space="preserve"> </w:t>
      </w:r>
      <w:r w:rsidRPr="005335B7">
        <w:rPr>
          <w:sz w:val="24"/>
          <w:szCs w:val="24"/>
        </w:rPr>
        <w:t xml:space="preserve"> - </w:t>
      </w:r>
      <w:r>
        <w:rPr>
          <w:sz w:val="24"/>
          <w:szCs w:val="24"/>
        </w:rPr>
        <w:t>верхня</w:t>
      </w:r>
      <w:r w:rsidRPr="005335B7">
        <w:rPr>
          <w:sz w:val="24"/>
          <w:szCs w:val="24"/>
        </w:rPr>
        <w:t>я треугольная матрица</w:t>
      </w:r>
      <w:r>
        <w:rPr>
          <w:sz w:val="24"/>
          <w:szCs w:val="24"/>
        </w:rPr>
        <w:t xml:space="preserve">. Запишем стандартную каноническую форму линейного одношагового алгоритма решения СЛАУ с введением параметра </w:t>
      </w:r>
      <w:r w:rsidRPr="00E07313">
        <w:rPr>
          <w:rFonts w:ascii="Palatino Linotype" w:hAnsi="Palatino Linotype" w:cs="Arial"/>
          <w:b/>
          <w:bCs/>
          <w:color w:val="252525"/>
          <w:sz w:val="24"/>
          <w:szCs w:val="24"/>
          <w:shd w:val="clear" w:color="auto" w:fill="FFFFFF"/>
        </w:rPr>
        <w:t>ω</w:t>
      </w:r>
      <w:r>
        <w:rPr>
          <w:rFonts w:ascii="Palatino Linotype" w:hAnsi="Palatino Linotype" w:cs="Arial"/>
          <w:b/>
          <w:bCs/>
          <w:color w:val="252525"/>
          <w:sz w:val="24"/>
          <w:szCs w:val="24"/>
          <w:shd w:val="clear" w:color="auto" w:fill="FFFFFF"/>
        </w:rPr>
        <w:t xml:space="preserve">: </w:t>
      </w:r>
      <m:oMath>
        <m:d>
          <m:dPr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  <w:lang w:val="en-US"/>
              </w:rPr>
              <m:t>D</m:t>
            </m:r>
            <m:r>
              <w:rPr>
                <w:rFonts w:ascii="Cambria Math" w:hAnsi="Cambria Math"/>
                <w:sz w:val="16"/>
                <w:szCs w:val="16"/>
              </w:rPr>
              <m:t>+ ω</m:t>
            </m:r>
            <m:sSup>
              <m:sSup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A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</m:t>
                    </m:r>
                  </m:e>
                </m:d>
              </m:sup>
            </m:sSup>
          </m:e>
        </m:d>
        <m:r>
          <w:rPr>
            <w:rFonts w:ascii="Cambria Math" w:hAnsi="Cambria Math"/>
            <w:sz w:val="16"/>
            <w:szCs w:val="16"/>
          </w:rPr>
          <m:t xml:space="preserve">* </m:t>
        </m:r>
        <m:f>
          <m:fPr>
            <m:ctrlPr>
              <w:rPr>
                <w:rFonts w:ascii="Cambria Math" w:hAnsi="Cambria Math"/>
                <w:i/>
                <w:sz w:val="16"/>
                <w:szCs w:val="16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16"/>
                    <w:szCs w:val="16"/>
                  </w:rPr>
                  <m:t>k+1</m:t>
                </m:r>
              </m:sup>
            </m:sSup>
            <m:r>
              <w:rPr>
                <w:rFonts w:ascii="Cambria Math" w:hAnsi="Cambria Math"/>
                <w:sz w:val="16"/>
                <w:szCs w:val="16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16"/>
                    <w:szCs w:val="16"/>
                  </w:rPr>
                  <m:t>k</m:t>
                </m:r>
              </m:sup>
            </m:sSup>
          </m:num>
          <m:den>
            <m:r>
              <w:rPr>
                <w:rFonts w:ascii="Cambria Math" w:hAnsi="Cambria Math"/>
                <w:sz w:val="16"/>
                <w:szCs w:val="16"/>
              </w:rPr>
              <m:t>ω</m:t>
            </m:r>
          </m:den>
        </m:f>
        <m:r>
          <w:rPr>
            <w:rFonts w:ascii="Cambria Math" w:hAnsi="Cambria Math"/>
            <w:sz w:val="16"/>
            <w:szCs w:val="16"/>
          </w:rPr>
          <m:t>+A</m:t>
        </m:r>
        <m:sSup>
          <m:sSup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</w:rPr>
              <m:t>x</m:t>
            </m:r>
          </m:e>
          <m:sup>
            <m:r>
              <w:rPr>
                <w:rFonts w:ascii="Cambria Math" w:hAnsi="Cambria Math"/>
                <w:sz w:val="16"/>
                <w:szCs w:val="16"/>
              </w:rPr>
              <m:t>k</m:t>
            </m:r>
          </m:sup>
        </m:sSup>
        <m:r>
          <w:rPr>
            <w:rFonts w:ascii="Cambria Math" w:hAnsi="Cambria Math"/>
            <w:sz w:val="16"/>
            <w:szCs w:val="16"/>
          </w:rPr>
          <m:t>=f</m:t>
        </m:r>
      </m:oMath>
    </w:p>
    <w:p w:rsidR="008145A3" w:rsidRPr="00CE5CE5" w:rsidRDefault="008145A3" w:rsidP="008145A3">
      <w:pPr>
        <w:pStyle w:val="a5"/>
        <w:rPr>
          <w:sz w:val="24"/>
          <w:szCs w:val="24"/>
        </w:rPr>
      </w:pPr>
      <w:r w:rsidRPr="00CE5CE5">
        <w:rPr>
          <w:sz w:val="24"/>
          <w:szCs w:val="24"/>
        </w:rPr>
        <w:t>Для построения алгоритма вычисления очередной итерации нужно разделить в</w:t>
      </w:r>
    </w:p>
    <w:p w:rsidR="008145A3" w:rsidRDefault="008145A3" w:rsidP="00645A90">
      <w:pPr>
        <w:ind w:left="708"/>
        <w:jc w:val="both"/>
      </w:pPr>
      <w:r w:rsidRPr="00CE5CE5">
        <w:rPr>
          <w:sz w:val="24"/>
          <w:szCs w:val="24"/>
        </w:rPr>
        <w:t>левой ч</w:t>
      </w:r>
      <w:r>
        <w:rPr>
          <w:sz w:val="24"/>
          <w:szCs w:val="24"/>
        </w:rPr>
        <w:t xml:space="preserve">асти рекуррентной формулы </w:t>
      </w:r>
      <w:r w:rsidRPr="00CE5CE5">
        <w:rPr>
          <w:sz w:val="24"/>
          <w:szCs w:val="24"/>
        </w:rPr>
        <w:t xml:space="preserve">члены, содержащие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k+1</m:t>
            </m:r>
          </m:sup>
        </m:sSup>
      </m:oMath>
      <w:r w:rsidRPr="00CE5CE5">
        <w:rPr>
          <w:sz w:val="24"/>
          <w:szCs w:val="24"/>
        </w:rPr>
        <w:t xml:space="preserve">и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k</m:t>
            </m:r>
          </m:sup>
        </m:sSup>
      </m:oMath>
      <w:r w:rsidRPr="00CE5CE5">
        <w:rPr>
          <w:sz w:val="24"/>
          <w:szCs w:val="24"/>
        </w:rPr>
        <w:t>. Перейдем от векторной формы записи рекуррентной формулы к построчной:</w:t>
      </w:r>
      <w:r>
        <w:rPr>
          <w:noProof/>
          <w:sz w:val="24"/>
          <w:szCs w:val="24"/>
        </w:rPr>
        <w:drawing>
          <wp:inline distT="0" distB="0" distL="0" distR="0" wp14:anchorId="3E3F1326" wp14:editId="14CE63F6">
            <wp:extent cx="2295525" cy="381349"/>
            <wp:effectExtent l="19050" t="0" r="9525" b="0"/>
            <wp:docPr id="4" name="Рисунок 3" descr="Новый точечный рисунок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Новый точечный рисунок.bmp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9162" cy="3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005A">
        <w:t xml:space="preserve"> </w:t>
      </w:r>
      <w:r>
        <w:t>Очевидно, что искомая погрешность вычислений будет определяться погрешностью задания коэффициентов исходной системы и погрешностью округления.</w:t>
      </w:r>
    </w:p>
    <w:p w:rsidR="008145A3" w:rsidRDefault="008145A3" w:rsidP="008145A3">
      <w:pPr>
        <w:pStyle w:val="2"/>
      </w:pPr>
      <w:r>
        <w:lastRenderedPageBreak/>
        <w:t>Запишем разность двух итерационных приближений решения и оценим её минимальное значение</w:t>
      </w:r>
    </w:p>
    <w:p w:rsidR="008145A3" w:rsidRDefault="008145A3" w:rsidP="008145A3">
      <w:pPr>
        <w:ind w:firstLine="426"/>
        <w:jc w:val="center"/>
      </w:pPr>
      <w:r w:rsidRPr="00EC7F53">
        <w:rPr>
          <w:position w:val="-40"/>
        </w:rPr>
        <w:object w:dxaOrig="3440" w:dyaOrig="9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2.5pt;height:45pt" o:ole="" fillcolor="window">
            <v:imagedata r:id="rId7" o:title=""/>
          </v:shape>
          <o:OLEObject Type="Embed" ProgID="Equation.3" ShapeID="_x0000_i1025" DrawAspect="Content" ObjectID="_1510052016" r:id="rId8"/>
        </w:object>
      </w:r>
      <w:r>
        <w:t xml:space="preserve">    </w:t>
      </w:r>
    </w:p>
    <w:p w:rsidR="008145A3" w:rsidRDefault="008145A3" w:rsidP="008145A3">
      <w:pPr>
        <w:ind w:firstLine="426"/>
        <w:jc w:val="both"/>
      </w:pPr>
      <w:r>
        <w:t xml:space="preserve">Пусть коэффициенты </w:t>
      </w:r>
      <w:r w:rsidRPr="00EC7F53">
        <w:rPr>
          <w:position w:val="-14"/>
          <w:lang w:val="en-US"/>
        </w:rPr>
        <w:object w:dxaOrig="279" w:dyaOrig="360">
          <v:shape id="_x0000_i1026" type="#_x0000_t75" style="width:14.25pt;height:18pt" o:ole="" fillcolor="window">
            <v:imagedata r:id="rId9" o:title=""/>
          </v:shape>
          <o:OLEObject Type="Embed" ProgID="Equation.3" ShapeID="_x0000_i1026" DrawAspect="Content" ObjectID="_1510052017" r:id="rId10"/>
        </w:object>
      </w:r>
      <w:r>
        <w:t xml:space="preserve"> и </w:t>
      </w:r>
      <w:r>
        <w:rPr>
          <w:i/>
          <w:lang w:val="en-US"/>
        </w:rPr>
        <w:t>f</w:t>
      </w:r>
      <w:r>
        <w:rPr>
          <w:i/>
          <w:vertAlign w:val="subscript"/>
          <w:lang w:val="en-US"/>
        </w:rPr>
        <w:t>i</w:t>
      </w:r>
      <w:r>
        <w:t xml:space="preserve"> заданы с некоторой относительной погрешностью </w:t>
      </w:r>
      <w:r w:rsidRPr="00EC7F53">
        <w:rPr>
          <w:position w:val="-10"/>
        </w:rPr>
        <w:object w:dxaOrig="279" w:dyaOrig="320">
          <v:shape id="_x0000_i1027" type="#_x0000_t75" style="width:14.25pt;height:15.75pt" o:ole="" fillcolor="window">
            <v:imagedata r:id="rId11" o:title=""/>
          </v:shape>
          <o:OLEObject Type="Embed" ProgID="Equation.3" ShapeID="_x0000_i1027" DrawAspect="Content" ObjectID="_1510052018" r:id="rId12"/>
        </w:object>
      </w:r>
      <w:r>
        <w:t xml:space="preserve">. Предположим, что итерационный метод сходится, и невязка </w:t>
      </w:r>
      <w:r w:rsidRPr="00EC7F53">
        <w:rPr>
          <w:position w:val="-36"/>
        </w:rPr>
        <w:object w:dxaOrig="2220" w:dyaOrig="820">
          <v:shape id="_x0000_i1028" type="#_x0000_t75" style="width:111pt;height:41.25pt" o:ole="" fillcolor="window">
            <v:imagedata r:id="rId13" o:title=""/>
          </v:shape>
          <o:OLEObject Type="Embed" ProgID="Equation.3" ShapeID="_x0000_i1028" DrawAspect="Content" ObjectID="_1510052019" r:id="rId14"/>
        </w:object>
      </w:r>
      <w:r>
        <w:t xml:space="preserve">убывает с ростом номера итерации </w:t>
      </w:r>
      <w:r>
        <w:rPr>
          <w:i/>
          <w:lang w:val="en-US"/>
        </w:rPr>
        <w:t>k</w:t>
      </w:r>
      <w:r>
        <w:t xml:space="preserve">, т.е. </w:t>
      </w:r>
      <w:r w:rsidRPr="00EC7F53">
        <w:rPr>
          <w:position w:val="-10"/>
        </w:rPr>
        <w:object w:dxaOrig="840" w:dyaOrig="320">
          <v:shape id="_x0000_i1029" type="#_x0000_t75" style="width:42pt;height:15.75pt" o:ole="" fillcolor="window">
            <v:imagedata r:id="rId15" o:title=""/>
          </v:shape>
          <o:OLEObject Type="Embed" ProgID="Equation.3" ShapeID="_x0000_i1029" DrawAspect="Content" ObjectID="_1510052020" r:id="rId16"/>
        </w:object>
      </w:r>
      <w:r>
        <w:t xml:space="preserve">. Оценка абсолютной погрешности правой части </w:t>
      </w:r>
      <w:r w:rsidR="00407B49">
        <w:t>нашей разности</w:t>
      </w:r>
      <w:r>
        <w:t xml:space="preserve"> может быть представлена в следующем виде </w:t>
      </w:r>
    </w:p>
    <w:p w:rsidR="008145A3" w:rsidRDefault="008145A3" w:rsidP="008145A3">
      <w:pPr>
        <w:ind w:firstLine="426"/>
        <w:jc w:val="center"/>
      </w:pPr>
      <w:r w:rsidRPr="00EC7F53">
        <w:rPr>
          <w:position w:val="-30"/>
        </w:rPr>
        <w:object w:dxaOrig="1200" w:dyaOrig="680">
          <v:shape id="_x0000_i1030" type="#_x0000_t75" style="width:60pt;height:33.75pt" o:ole="" fillcolor="window">
            <v:imagedata r:id="rId17" o:title=""/>
          </v:shape>
          <o:OLEObject Type="Embed" ProgID="Equation.3" ShapeID="_x0000_i1030" DrawAspect="Content" ObjectID="_1510052021" r:id="rId18"/>
        </w:object>
      </w:r>
      <w:r>
        <w:t>,</w:t>
      </w:r>
    </w:p>
    <w:p w:rsidR="008145A3" w:rsidRDefault="008145A3" w:rsidP="008145A3">
      <w:pPr>
        <w:jc w:val="both"/>
      </w:pPr>
      <w:r>
        <w:t xml:space="preserve">здесь </w:t>
      </w:r>
      <w:r w:rsidRPr="00EC7F53">
        <w:rPr>
          <w:position w:val="-10"/>
        </w:rPr>
        <w:object w:dxaOrig="340" w:dyaOrig="320">
          <v:shape id="_x0000_i1031" type="#_x0000_t75" style="width:17.25pt;height:15.75pt" o:ole="" fillcolor="window">
            <v:imagedata r:id="rId19" o:title=""/>
          </v:shape>
          <o:OLEObject Type="Embed" ProgID="Equation.3" ShapeID="_x0000_i1031" DrawAspect="Content" ObjectID="_1510052022" r:id="rId20"/>
        </w:object>
      </w:r>
      <w:r>
        <w:t>.</w:t>
      </w:r>
      <w:r>
        <w:sym w:font="Symbol" w:char="F02D"/>
      </w:r>
      <w:r>
        <w:t xml:space="preserve"> модуль минимального значения диагонального элемента </w:t>
      </w:r>
      <w:r w:rsidRPr="00EC7F53">
        <w:rPr>
          <w:position w:val="-10"/>
        </w:rPr>
        <w:object w:dxaOrig="320" w:dyaOrig="320">
          <v:shape id="_x0000_i1032" type="#_x0000_t75" style="width:15.75pt;height:15.75pt" o:ole="" fillcolor="window">
            <v:imagedata r:id="rId21" o:title=""/>
          </v:shape>
          <o:OLEObject Type="Embed" ProgID="Equation.3" ShapeID="_x0000_i1032" DrawAspect="Content" ObjectID="_1510052023" r:id="rId22"/>
        </w:object>
      </w:r>
      <w:r>
        <w:t xml:space="preserve">.Отсюда следует, что задаваемая погрешность метода </w:t>
      </w:r>
      <w:r w:rsidRPr="00EC7F53">
        <w:rPr>
          <w:position w:val="-6"/>
        </w:rPr>
        <w:object w:dxaOrig="580" w:dyaOrig="279">
          <v:shape id="_x0000_i1033" type="#_x0000_t75" style="width:29.25pt;height:14.25pt" o:ole="" fillcolor="window">
            <v:imagedata r:id="rId23" o:title=""/>
          </v:shape>
          <o:OLEObject Type="Embed" ProgID="Equation.3" ShapeID="_x0000_i1033" DrawAspect="Content" ObjectID="_1510052024" r:id="rId24"/>
        </w:object>
      </w:r>
      <w:r>
        <w:t>.</w:t>
      </w:r>
    </w:p>
    <w:p w:rsidR="008145A3" w:rsidRPr="003734E9" w:rsidRDefault="008145A3" w:rsidP="008145A3">
      <w:pPr>
        <w:pStyle w:val="a5"/>
        <w:rPr>
          <w:sz w:val="24"/>
          <w:szCs w:val="24"/>
        </w:rPr>
      </w:pPr>
    </w:p>
    <w:p w:rsidR="008145A3" w:rsidRDefault="008145A3" w:rsidP="008145A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EB4AFA" w:rsidRDefault="00EB4AFA" w:rsidP="00EB4AFA">
      <w:pPr>
        <w:jc w:val="center"/>
        <w:rPr>
          <w:rFonts w:eastAsia="Liberation Serif" w:cs="Liberation Serif"/>
          <w:shd w:val="clear" w:color="auto" w:fill="FFFFFF"/>
        </w:rPr>
      </w:pPr>
      <w:r>
        <w:rPr>
          <w:b/>
          <w:sz w:val="28"/>
          <w:szCs w:val="28"/>
          <w:shd w:val="clear" w:color="auto" w:fill="FFFFFF"/>
        </w:rPr>
        <w:lastRenderedPageBreak/>
        <w:t>Описание программы</w:t>
      </w:r>
    </w:p>
    <w:p w:rsidR="00EB4AFA" w:rsidRDefault="00EB4AFA" w:rsidP="00EB4AFA">
      <w:pPr>
        <w:ind w:firstLine="851"/>
        <w:jc w:val="both"/>
        <w:rPr>
          <w:shd w:val="clear" w:color="auto" w:fill="FFFFFF"/>
        </w:rPr>
      </w:pPr>
      <w:r>
        <w:rPr>
          <w:rFonts w:eastAsia="Liberation Serif" w:cs="Liberation Serif"/>
          <w:shd w:val="clear" w:color="auto" w:fill="FFFFFF"/>
        </w:rPr>
        <w:t xml:space="preserve"> </w:t>
      </w:r>
    </w:p>
    <w:p w:rsidR="00EB4AFA" w:rsidRDefault="00EB4AFA" w:rsidP="00EB4AFA">
      <w:pPr>
        <w:ind w:firstLine="851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На вход в командной строке программы подается число (1 или 2), </w:t>
      </w:r>
      <w:r>
        <w:rPr>
          <w:shd w:val="clear" w:color="auto" w:fill="FFFFFF"/>
        </w:rPr>
        <w:t xml:space="preserve">если </w:t>
      </w:r>
      <w:r>
        <w:rPr>
          <w:shd w:val="clear" w:color="auto" w:fill="FFFFFF"/>
          <w:lang w:val="en-US"/>
        </w:rPr>
        <w:t>sign</w:t>
      </w:r>
      <w:r>
        <w:rPr>
          <w:shd w:val="clear" w:color="auto" w:fill="FFFFFF"/>
        </w:rPr>
        <w:t xml:space="preserve"> = </w:t>
      </w:r>
      <w:r w:rsidR="00841B80">
        <w:rPr>
          <w:shd w:val="clear" w:color="auto" w:fill="FFFFFF"/>
        </w:rPr>
        <w:t>2</w:t>
      </w:r>
      <w:r>
        <w:rPr>
          <w:shd w:val="clear" w:color="auto" w:fill="FFFFFF"/>
        </w:rPr>
        <w:t xml:space="preserve">, </w:t>
      </w:r>
      <w:r>
        <w:rPr>
          <w:shd w:val="clear" w:color="auto" w:fill="FFFFFF"/>
        </w:rPr>
        <w:t>то считываем матрицу из файла</w:t>
      </w:r>
      <w:r>
        <w:rPr>
          <w:shd w:val="clear" w:color="auto" w:fill="FFFFFF"/>
        </w:rPr>
        <w:t xml:space="preserve">. Если </w:t>
      </w:r>
      <w:r>
        <w:rPr>
          <w:shd w:val="clear" w:color="auto" w:fill="FFFFFF"/>
          <w:lang w:val="en-US"/>
        </w:rPr>
        <w:t>sign</w:t>
      </w:r>
      <w:r w:rsidRPr="00EB4AFA">
        <w:rPr>
          <w:shd w:val="clear" w:color="auto" w:fill="FFFFFF"/>
        </w:rPr>
        <w:t xml:space="preserve"> = </w:t>
      </w:r>
      <w:r w:rsidR="00841B80">
        <w:rPr>
          <w:shd w:val="clear" w:color="auto" w:fill="FFFFFF"/>
        </w:rPr>
        <w:t>1</w:t>
      </w:r>
      <w:r>
        <w:rPr>
          <w:shd w:val="clear" w:color="auto" w:fill="FFFFFF"/>
        </w:rPr>
        <w:t xml:space="preserve">, то матрица коэффициентов и столбец значений задается формулой из приложения 2 (п. </w:t>
      </w:r>
      <w:r w:rsidRPr="00EB4AFA">
        <w:rPr>
          <w:shd w:val="clear" w:color="auto" w:fill="FFFFFF"/>
        </w:rPr>
        <w:t>2</w:t>
      </w:r>
      <w:r>
        <w:rPr>
          <w:shd w:val="clear" w:color="auto" w:fill="FFFFFF"/>
        </w:rPr>
        <w:t>-4), где же определен и размер матрицы.</w:t>
      </w:r>
    </w:p>
    <w:p w:rsidR="00EB4AFA" w:rsidRDefault="00EB4AFA" w:rsidP="00EB4AFA">
      <w:pPr>
        <w:ind w:firstLine="851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Входные данные имеют следующий вид. При </w:t>
      </w:r>
      <w:r>
        <w:rPr>
          <w:shd w:val="clear" w:color="auto" w:fill="FFFFFF"/>
          <w:lang w:val="en-US"/>
        </w:rPr>
        <w:t>sign</w:t>
      </w:r>
      <w:r w:rsidRPr="00EB4AFA">
        <w:rPr>
          <w:shd w:val="clear" w:color="auto" w:fill="FFFFFF"/>
        </w:rPr>
        <w:t xml:space="preserve"> = </w:t>
      </w:r>
      <w:r w:rsidR="00841B80">
        <w:rPr>
          <w:shd w:val="clear" w:color="auto" w:fill="FFFFFF"/>
        </w:rPr>
        <w:t>2</w:t>
      </w:r>
      <w:r w:rsidRPr="00EB4AFA">
        <w:rPr>
          <w:shd w:val="clear" w:color="auto" w:fill="FFFFFF"/>
        </w:rPr>
        <w:t xml:space="preserve">, </w:t>
      </w:r>
      <w:r>
        <w:rPr>
          <w:shd w:val="clear" w:color="auto" w:fill="FFFFFF"/>
        </w:rPr>
        <w:t xml:space="preserve">сначала вводится значение </w:t>
      </w:r>
      <w:r>
        <w:rPr>
          <w:shd w:val="clear" w:color="auto" w:fill="FFFFFF"/>
          <w:lang w:val="en-US"/>
        </w:rPr>
        <w:t>sign</w:t>
      </w:r>
      <w:r>
        <w:rPr>
          <w:shd w:val="clear" w:color="auto" w:fill="FFFFFF"/>
        </w:rPr>
        <w:t xml:space="preserve">, затем размерность </w:t>
      </w:r>
      <w:r>
        <w:rPr>
          <w:shd w:val="clear" w:color="auto" w:fill="FFFFFF"/>
          <w:lang w:val="en-US"/>
        </w:rPr>
        <w:t>n</w:t>
      </w:r>
      <w:r w:rsidRPr="00EB4AFA">
        <w:rPr>
          <w:shd w:val="clear" w:color="auto" w:fill="FFFFFF"/>
        </w:rPr>
        <w:t xml:space="preserve">, </w:t>
      </w:r>
      <w:r>
        <w:rPr>
          <w:shd w:val="clear" w:color="auto" w:fill="FFFFFF"/>
        </w:rPr>
        <w:t xml:space="preserve">и далее сама матрица. В случае, когда </w:t>
      </w:r>
      <w:r>
        <w:rPr>
          <w:shd w:val="clear" w:color="auto" w:fill="FFFFFF"/>
          <w:lang w:val="en-US"/>
        </w:rPr>
        <w:t>sign</w:t>
      </w:r>
      <w:r w:rsidRPr="00EB4AFA">
        <w:rPr>
          <w:shd w:val="clear" w:color="auto" w:fill="FFFFFF"/>
        </w:rPr>
        <w:t xml:space="preserve"> = </w:t>
      </w:r>
      <w:r w:rsidR="00841B80">
        <w:rPr>
          <w:shd w:val="clear" w:color="auto" w:fill="FFFFFF"/>
        </w:rPr>
        <w:t>1</w:t>
      </w:r>
      <w:r w:rsidRPr="00EB4AFA">
        <w:rPr>
          <w:shd w:val="clear" w:color="auto" w:fill="FFFFFF"/>
        </w:rPr>
        <w:t xml:space="preserve">, </w:t>
      </w:r>
      <w:r>
        <w:rPr>
          <w:shd w:val="clear" w:color="auto" w:fill="FFFFFF"/>
        </w:rPr>
        <w:t xml:space="preserve">вводится число </w:t>
      </w:r>
      <w:r>
        <w:rPr>
          <w:shd w:val="clear" w:color="auto" w:fill="FFFFFF"/>
          <w:lang w:val="en-US"/>
        </w:rPr>
        <w:t>M</w:t>
      </w:r>
      <w:r w:rsidRPr="00EB4AFA">
        <w:rPr>
          <w:shd w:val="clear" w:color="auto" w:fill="FFFFFF"/>
        </w:rPr>
        <w:t xml:space="preserve">, </w:t>
      </w:r>
      <w:r>
        <w:rPr>
          <w:shd w:val="clear" w:color="auto" w:fill="FFFFFF"/>
        </w:rPr>
        <w:t xml:space="preserve">а затем размер матрицы </w:t>
      </w:r>
      <w:r>
        <w:rPr>
          <w:shd w:val="clear" w:color="auto" w:fill="FFFFFF"/>
          <w:lang w:val="en-US"/>
        </w:rPr>
        <w:t>n</w:t>
      </w:r>
      <w:r w:rsidRPr="00EB4AFA">
        <w:rPr>
          <w:shd w:val="clear" w:color="auto" w:fill="FFFFFF"/>
        </w:rPr>
        <w:t>.</w:t>
      </w:r>
    </w:p>
    <w:p w:rsidR="00EB4AFA" w:rsidRDefault="00EB4AFA" w:rsidP="00EB4AFA">
      <w:pPr>
        <w:ind w:firstLine="851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Для каждой системы уравнений изучаем скорость сходимости итераций к точному решению. Считаем количество итераций для 0.05 &lt;= </w:t>
      </w:r>
      <w:r>
        <w:rPr>
          <w:rFonts w:ascii="Symbol" w:hAnsi="Symbol" w:cs="Symbol"/>
          <w:i/>
          <w:shd w:val="clear" w:color="auto" w:fill="FFFFFF"/>
          <w:lang w:val="en-US"/>
        </w:rPr>
        <w:t></w:t>
      </w:r>
      <w:r>
        <w:rPr>
          <w:rFonts w:ascii="Symbol" w:hAnsi="Symbol" w:cs="Symbol"/>
          <w:i/>
          <w:shd w:val="clear" w:color="auto" w:fill="FFFFFF"/>
          <w:lang w:val="en-US"/>
        </w:rPr>
        <w:t></w:t>
      </w:r>
      <w:r>
        <w:rPr>
          <w:shd w:val="clear" w:color="auto" w:fill="FFFFFF"/>
        </w:rPr>
        <w:t xml:space="preserve"> &lt;= 1.95, с шагом 0.05.</w:t>
      </w:r>
    </w:p>
    <w:p w:rsidR="00EB4AFA" w:rsidRDefault="00EB4AFA" w:rsidP="00EB4AFA">
      <w:pPr>
        <w:ind w:firstLine="851"/>
        <w:jc w:val="both"/>
        <w:rPr>
          <w:shd w:val="clear" w:color="auto" w:fill="FFFFFF"/>
        </w:rPr>
      </w:pPr>
    </w:p>
    <w:p w:rsidR="00EB4AFA" w:rsidRPr="00EB4AFA" w:rsidRDefault="00EB4AFA" w:rsidP="00EB4AFA">
      <w:pPr>
        <w:spacing w:after="0"/>
        <w:jc w:val="both"/>
        <w:rPr>
          <w:shd w:val="clear" w:color="auto" w:fill="FFFFFF"/>
        </w:rPr>
      </w:pPr>
      <w:r>
        <w:rPr>
          <w:shd w:val="clear" w:color="auto" w:fill="FFFFFF"/>
        </w:rPr>
        <w:tab/>
        <w:t>Программа выводит ответ в следующем виде:</w:t>
      </w:r>
    </w:p>
    <w:p w:rsidR="00EB4AFA" w:rsidRPr="00EB4AFA" w:rsidRDefault="00EB4AFA" w:rsidP="00EB4AFA">
      <w:pPr>
        <w:spacing w:after="0"/>
        <w:ind w:firstLine="851"/>
        <w:jc w:val="both"/>
        <w:rPr>
          <w:shd w:val="clear" w:color="auto" w:fill="FFFFFF"/>
        </w:rPr>
      </w:pPr>
    </w:p>
    <w:p w:rsidR="00EB4AFA" w:rsidRDefault="00EB4AFA" w:rsidP="00EB4AFA">
      <w:pPr>
        <w:spacing w:after="0"/>
        <w:ind w:firstLine="851"/>
        <w:jc w:val="both"/>
        <w:rPr>
          <w:rFonts w:ascii="Courier New" w:eastAsia="Courier New" w:hAnsi="Courier New" w:cs="Courier New"/>
          <w:lang w:val="en-US"/>
        </w:rPr>
      </w:pPr>
      <w:r>
        <w:rPr>
          <w:rFonts w:eastAsia="Liberation Serif" w:cs="Liberation Serif"/>
          <w:shd w:val="clear" w:color="auto" w:fill="FFFFFF"/>
          <w:lang w:val="en-US"/>
        </w:rPr>
        <w:t>“</w:t>
      </w:r>
      <w:r>
        <w:rPr>
          <w:rFonts w:ascii="Courier New" w:eastAsia="Calibri" w:hAnsi="Courier New" w:cs="Courier New"/>
          <w:shd w:val="clear" w:color="auto" w:fill="FFFFFF"/>
          <w:lang w:val="en-US"/>
        </w:rPr>
        <w:t>w = 0.05</w:t>
      </w:r>
      <w:proofErr w:type="gramStart"/>
      <w:r w:rsidR="00420B4E">
        <w:rPr>
          <w:rFonts w:ascii="Courier New" w:eastAsia="Calibri" w:hAnsi="Courier New" w:cs="Courier New"/>
          <w:shd w:val="clear" w:color="auto" w:fill="FFFFFF"/>
          <w:lang w:val="en-US"/>
        </w:rPr>
        <w:t>,  count</w:t>
      </w:r>
      <w:proofErr w:type="gramEnd"/>
      <w:r>
        <w:rPr>
          <w:rFonts w:ascii="Courier New" w:eastAsia="Calibri" w:hAnsi="Courier New" w:cs="Courier New"/>
          <w:shd w:val="clear" w:color="auto" w:fill="FFFFFF"/>
          <w:lang w:val="en-US"/>
        </w:rPr>
        <w:t xml:space="preserve"> </w:t>
      </w:r>
      <w:r w:rsidR="00BF2A62">
        <w:rPr>
          <w:rFonts w:ascii="Courier New" w:eastAsia="Calibri" w:hAnsi="Courier New" w:cs="Courier New"/>
          <w:shd w:val="clear" w:color="auto" w:fill="FFFFFF"/>
          <w:lang w:val="en-US"/>
        </w:rPr>
        <w:t xml:space="preserve"> </w:t>
      </w:r>
      <w:r>
        <w:rPr>
          <w:rFonts w:ascii="Courier New" w:eastAsia="Calibri" w:hAnsi="Courier New" w:cs="Courier New"/>
          <w:shd w:val="clear" w:color="auto" w:fill="FFFFFF"/>
          <w:lang w:val="en-US"/>
        </w:rPr>
        <w:t>= …</w:t>
      </w:r>
    </w:p>
    <w:p w:rsidR="00EB4AFA" w:rsidRDefault="00EB4AFA" w:rsidP="00EB4AFA">
      <w:pPr>
        <w:autoSpaceDE w:val="0"/>
        <w:spacing w:after="0"/>
        <w:ind w:firstLine="851"/>
        <w:jc w:val="both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</w:t>
      </w:r>
      <w:r>
        <w:rPr>
          <w:rFonts w:ascii="Courier New" w:eastAsia="Calibri" w:hAnsi="Courier New" w:cs="Courier New"/>
          <w:lang w:val="en-US"/>
        </w:rPr>
        <w:t>w = 0.10</w:t>
      </w:r>
      <w:proofErr w:type="gramStart"/>
      <w:r w:rsidR="00420B4E">
        <w:rPr>
          <w:rFonts w:ascii="Courier New" w:eastAsia="Calibri" w:hAnsi="Courier New" w:cs="Courier New"/>
          <w:lang w:val="en-US"/>
        </w:rPr>
        <w:t>,  count</w:t>
      </w:r>
      <w:proofErr w:type="gramEnd"/>
      <w:r>
        <w:rPr>
          <w:rFonts w:ascii="Courier New" w:eastAsia="Calibri" w:hAnsi="Courier New" w:cs="Courier New"/>
          <w:lang w:val="en-US"/>
        </w:rPr>
        <w:t xml:space="preserve"> </w:t>
      </w:r>
      <w:r w:rsidR="00BF2A62">
        <w:rPr>
          <w:rFonts w:ascii="Courier New" w:eastAsia="Calibri" w:hAnsi="Courier New" w:cs="Courier New"/>
          <w:lang w:val="en-US"/>
        </w:rPr>
        <w:t xml:space="preserve"> </w:t>
      </w:r>
      <w:r>
        <w:rPr>
          <w:rFonts w:ascii="Courier New" w:eastAsia="Calibri" w:hAnsi="Courier New" w:cs="Courier New"/>
          <w:lang w:val="en-US"/>
        </w:rPr>
        <w:t>= …</w:t>
      </w:r>
    </w:p>
    <w:p w:rsidR="00EB4AFA" w:rsidRDefault="00EB4AFA" w:rsidP="00EB4AFA">
      <w:pPr>
        <w:autoSpaceDE w:val="0"/>
        <w:spacing w:after="0"/>
        <w:ind w:firstLine="851"/>
        <w:jc w:val="both"/>
        <w:rPr>
          <w:rFonts w:ascii="Courier New" w:eastAsia="Courier New" w:hAnsi="Courier New" w:cs="Courier New"/>
          <w:shd w:val="clear" w:color="auto" w:fill="FFFFFF"/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…</w:t>
      </w:r>
    </w:p>
    <w:p w:rsidR="00EB4AFA" w:rsidRDefault="00EB4AFA" w:rsidP="00EB4AFA">
      <w:pPr>
        <w:spacing w:after="0"/>
        <w:ind w:firstLine="851"/>
        <w:jc w:val="both"/>
        <w:rPr>
          <w:rFonts w:ascii="Courier New" w:eastAsia="Calibri" w:hAnsi="Courier New" w:cs="Courier New"/>
          <w:shd w:val="clear" w:color="auto" w:fill="FFFFFF"/>
          <w:lang w:val="en-US"/>
        </w:rPr>
      </w:pPr>
      <w:r>
        <w:rPr>
          <w:rFonts w:ascii="Courier New" w:eastAsia="Courier New" w:hAnsi="Courier New" w:cs="Courier New"/>
          <w:shd w:val="clear" w:color="auto" w:fill="FFFFFF"/>
          <w:lang w:val="en-US"/>
        </w:rPr>
        <w:t xml:space="preserve"> </w:t>
      </w:r>
      <w:r>
        <w:rPr>
          <w:rFonts w:ascii="Courier New" w:eastAsia="Calibri" w:hAnsi="Courier New" w:cs="Courier New"/>
          <w:shd w:val="clear" w:color="auto" w:fill="FFFFFF"/>
          <w:lang w:val="en-US"/>
        </w:rPr>
        <w:t>w = 1.95</w:t>
      </w:r>
      <w:proofErr w:type="gramStart"/>
      <w:r w:rsidR="00420B4E">
        <w:rPr>
          <w:rFonts w:ascii="Courier New" w:eastAsia="Calibri" w:hAnsi="Courier New" w:cs="Courier New"/>
          <w:shd w:val="clear" w:color="auto" w:fill="FFFFFF"/>
          <w:lang w:val="en-US"/>
        </w:rPr>
        <w:t>,  count</w:t>
      </w:r>
      <w:proofErr w:type="gramEnd"/>
      <w:r>
        <w:rPr>
          <w:rFonts w:ascii="Courier New" w:eastAsia="Calibri" w:hAnsi="Courier New" w:cs="Courier New"/>
          <w:shd w:val="clear" w:color="auto" w:fill="FFFFFF"/>
          <w:lang w:val="en-US"/>
        </w:rPr>
        <w:t xml:space="preserve"> </w:t>
      </w:r>
      <w:r w:rsidR="00BF2A62">
        <w:rPr>
          <w:rFonts w:ascii="Courier New" w:eastAsia="Calibri" w:hAnsi="Courier New" w:cs="Courier New"/>
          <w:shd w:val="clear" w:color="auto" w:fill="FFFFFF"/>
          <w:lang w:val="en-US"/>
        </w:rPr>
        <w:t xml:space="preserve"> </w:t>
      </w:r>
      <w:r>
        <w:rPr>
          <w:rFonts w:ascii="Courier New" w:eastAsia="Calibri" w:hAnsi="Courier New" w:cs="Courier New"/>
          <w:shd w:val="clear" w:color="auto" w:fill="FFFFFF"/>
          <w:lang w:val="en-US"/>
        </w:rPr>
        <w:t>= …</w:t>
      </w:r>
    </w:p>
    <w:p w:rsidR="00EB4AFA" w:rsidRDefault="00EB4AFA" w:rsidP="00EB4AFA">
      <w:pPr>
        <w:spacing w:after="0"/>
        <w:ind w:firstLine="851"/>
        <w:jc w:val="both"/>
        <w:rPr>
          <w:rFonts w:ascii="Courier New" w:eastAsia="Calibri" w:hAnsi="Courier New" w:cs="Courier New"/>
          <w:shd w:val="clear" w:color="auto" w:fill="FFFFFF"/>
          <w:lang w:val="en-US"/>
        </w:rPr>
      </w:pPr>
    </w:p>
    <w:p w:rsidR="00EB4AFA" w:rsidRDefault="00EB4AFA" w:rsidP="00EB4AFA">
      <w:pPr>
        <w:spacing w:after="0"/>
        <w:ind w:firstLine="851"/>
        <w:jc w:val="both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shd w:val="clear" w:color="auto" w:fill="FFFFFF"/>
          <w:lang w:val="en-US"/>
        </w:rPr>
        <w:t xml:space="preserve"> </w:t>
      </w:r>
      <w:r>
        <w:rPr>
          <w:rFonts w:ascii="Courier New" w:eastAsia="Calibri" w:hAnsi="Courier New" w:cs="Courier New"/>
          <w:shd w:val="clear" w:color="auto" w:fill="FFFFFF"/>
          <w:lang w:val="en-US"/>
        </w:rPr>
        <w:t>Answer:</w:t>
      </w:r>
    </w:p>
    <w:p w:rsidR="00EB4AFA" w:rsidRDefault="00EB4AFA" w:rsidP="00EB4AFA">
      <w:pPr>
        <w:autoSpaceDE w:val="0"/>
        <w:spacing w:after="0"/>
        <w:ind w:firstLine="851"/>
        <w:jc w:val="both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</w:t>
      </w:r>
      <w:r>
        <w:rPr>
          <w:rFonts w:ascii="Courier New" w:eastAsia="Calibri" w:hAnsi="Courier New" w:cs="Courier New"/>
          <w:lang w:val="en-US"/>
        </w:rPr>
        <w:t xml:space="preserve">X1 = </w:t>
      </w:r>
      <w:r w:rsidRPr="00EB4AFA">
        <w:rPr>
          <w:rFonts w:ascii="Courier New" w:eastAsia="Calibri" w:hAnsi="Courier New" w:cs="Courier New"/>
          <w:lang w:val="en-US"/>
        </w:rPr>
        <w:t>…</w:t>
      </w:r>
    </w:p>
    <w:p w:rsidR="00EB4AFA" w:rsidRDefault="00EB4AFA" w:rsidP="00EB4AFA">
      <w:pPr>
        <w:autoSpaceDE w:val="0"/>
        <w:spacing w:after="0"/>
        <w:ind w:firstLine="851"/>
        <w:jc w:val="both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</w:t>
      </w:r>
      <w:r>
        <w:rPr>
          <w:rFonts w:ascii="Courier New" w:eastAsia="Calibri" w:hAnsi="Courier New" w:cs="Courier New"/>
          <w:lang w:val="en-US"/>
        </w:rPr>
        <w:t xml:space="preserve">X2 = </w:t>
      </w:r>
      <w:r w:rsidRPr="00EB4AFA">
        <w:rPr>
          <w:rFonts w:ascii="Courier New" w:eastAsia="Calibri" w:hAnsi="Courier New" w:cs="Courier New"/>
          <w:lang w:val="en-US"/>
        </w:rPr>
        <w:t>…</w:t>
      </w:r>
    </w:p>
    <w:p w:rsidR="00EB4AFA" w:rsidRDefault="00EB4AFA" w:rsidP="00EB4AFA">
      <w:pPr>
        <w:autoSpaceDE w:val="0"/>
        <w:spacing w:after="0"/>
        <w:ind w:firstLine="851"/>
        <w:jc w:val="both"/>
        <w:rPr>
          <w:rFonts w:ascii="Courier New" w:eastAsia="Courier New" w:hAnsi="Courier New" w:cs="Courier New"/>
          <w:shd w:val="clear" w:color="auto" w:fill="FFFFFF"/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…</w:t>
      </w:r>
    </w:p>
    <w:p w:rsidR="00EB4AFA" w:rsidRDefault="00EB4AFA" w:rsidP="00EB4AFA">
      <w:pPr>
        <w:autoSpaceDE w:val="0"/>
        <w:spacing w:after="0"/>
        <w:ind w:firstLine="851"/>
        <w:jc w:val="both"/>
        <w:rPr>
          <w:color w:val="000000"/>
          <w:shd w:val="clear" w:color="auto" w:fill="FFFFFF"/>
          <w:lang w:val="en-US"/>
        </w:rPr>
      </w:pPr>
      <w:r>
        <w:rPr>
          <w:rFonts w:ascii="Courier New" w:eastAsia="Courier New" w:hAnsi="Courier New" w:cs="Courier New"/>
          <w:shd w:val="clear" w:color="auto" w:fill="FFFFFF"/>
          <w:lang w:val="en-US"/>
        </w:rPr>
        <w:t xml:space="preserve"> </w:t>
      </w:r>
      <w:proofErr w:type="spellStart"/>
      <w:r>
        <w:rPr>
          <w:rFonts w:ascii="Courier New" w:eastAsia="Calibri" w:hAnsi="Courier New" w:cs="Courier New"/>
          <w:shd w:val="clear" w:color="auto" w:fill="FFFFFF"/>
          <w:lang w:val="en-US"/>
        </w:rPr>
        <w:t>Xn</w:t>
      </w:r>
      <w:proofErr w:type="spellEnd"/>
      <w:r>
        <w:rPr>
          <w:rFonts w:ascii="Courier New" w:eastAsia="Calibri" w:hAnsi="Courier New" w:cs="Courier New"/>
          <w:shd w:val="clear" w:color="auto" w:fill="FFFFFF"/>
          <w:lang w:val="en-US"/>
        </w:rPr>
        <w:t xml:space="preserve"> = </w:t>
      </w:r>
      <w:proofErr w:type="gramStart"/>
      <w:r>
        <w:rPr>
          <w:rFonts w:ascii="Courier New" w:eastAsia="Calibri" w:hAnsi="Courier New" w:cs="Courier New"/>
          <w:shd w:val="clear" w:color="auto" w:fill="FFFFFF"/>
          <w:lang w:val="en-US"/>
        </w:rPr>
        <w:t>…</w:t>
      </w:r>
      <w:r>
        <w:rPr>
          <w:rFonts w:eastAsia="Calibri" w:cs="Liberation Serif"/>
          <w:shd w:val="clear" w:color="auto" w:fill="FFFFFF"/>
          <w:lang w:val="en-US"/>
        </w:rPr>
        <w:t>“</w:t>
      </w:r>
      <w:proofErr w:type="gramEnd"/>
    </w:p>
    <w:p w:rsidR="00EB4AFA" w:rsidRPr="00EB4AFA" w:rsidRDefault="00EB4AFA" w:rsidP="00EB4AFA">
      <w:pPr>
        <w:ind w:left="708"/>
        <w:rPr>
          <w:color w:val="000000"/>
          <w:shd w:val="clear" w:color="auto" w:fill="FFFFFF"/>
          <w:lang w:val="en-US"/>
        </w:rPr>
      </w:pPr>
      <w:r>
        <w:rPr>
          <w:color w:val="000000"/>
          <w:shd w:val="clear" w:color="auto" w:fill="FFFFFF"/>
          <w:lang w:val="en-US"/>
        </w:rPr>
        <w:tab/>
      </w:r>
    </w:p>
    <w:p w:rsidR="00EB4AFA" w:rsidRPr="00EB4AFA" w:rsidRDefault="00EB4AFA" w:rsidP="00EB4AFA">
      <w:pPr>
        <w:ind w:firstLine="851"/>
        <w:jc w:val="both"/>
        <w:rPr>
          <w:color w:val="000000"/>
          <w:shd w:val="clear" w:color="auto" w:fill="FFFFFF"/>
          <w:lang w:val="en-US"/>
        </w:rPr>
      </w:pPr>
    </w:p>
    <w:p w:rsidR="00EB4AFA" w:rsidRDefault="00EB4AFA" w:rsidP="00EB4AFA">
      <w:pPr>
        <w:ind w:firstLine="851"/>
        <w:jc w:val="both"/>
      </w:pPr>
    </w:p>
    <w:p w:rsidR="00EB4AFA" w:rsidRDefault="00EB4AFA" w:rsidP="00EB4AFA">
      <w:pPr>
        <w:ind w:firstLine="851"/>
        <w:jc w:val="both"/>
      </w:pPr>
    </w:p>
    <w:p w:rsidR="00EB4AFA" w:rsidRDefault="00EB4AFA" w:rsidP="00EB4AFA">
      <w:pPr>
        <w:ind w:firstLine="851"/>
        <w:jc w:val="both"/>
      </w:pPr>
    </w:p>
    <w:p w:rsidR="00EB4AFA" w:rsidRDefault="00EB4AFA" w:rsidP="00EB4AFA">
      <w:pPr>
        <w:ind w:firstLine="851"/>
        <w:jc w:val="both"/>
      </w:pPr>
    </w:p>
    <w:p w:rsidR="00EB4AFA" w:rsidRDefault="00EB4AFA" w:rsidP="00EB4AFA">
      <w:pPr>
        <w:ind w:firstLine="851"/>
        <w:jc w:val="both"/>
      </w:pPr>
    </w:p>
    <w:p w:rsidR="00EB4AFA" w:rsidRDefault="00EB4AFA" w:rsidP="00EB4AFA">
      <w:pPr>
        <w:ind w:firstLine="851"/>
        <w:jc w:val="both"/>
      </w:pPr>
    </w:p>
    <w:p w:rsidR="00EB4AFA" w:rsidRDefault="00EB4AFA" w:rsidP="00EB4AFA">
      <w:pPr>
        <w:ind w:firstLine="851"/>
        <w:jc w:val="both"/>
      </w:pPr>
    </w:p>
    <w:p w:rsidR="00EB4AFA" w:rsidRDefault="00EB4AFA" w:rsidP="00EB4AFA">
      <w:pPr>
        <w:ind w:firstLine="851"/>
        <w:jc w:val="both"/>
      </w:pPr>
    </w:p>
    <w:p w:rsidR="00EB4AFA" w:rsidRDefault="00EB4AFA" w:rsidP="00EB4AFA">
      <w:pPr>
        <w:ind w:firstLine="851"/>
        <w:jc w:val="both"/>
      </w:pPr>
    </w:p>
    <w:p w:rsidR="00EB4AFA" w:rsidRDefault="00EB4AFA" w:rsidP="00EB4AFA">
      <w:pPr>
        <w:ind w:firstLine="851"/>
        <w:jc w:val="both"/>
      </w:pPr>
    </w:p>
    <w:p w:rsidR="00EB4AFA" w:rsidRDefault="00EB4AFA" w:rsidP="00EB4AFA">
      <w:pPr>
        <w:jc w:val="center"/>
      </w:pPr>
      <w:r>
        <w:rPr>
          <w:b/>
          <w:bCs/>
          <w:sz w:val="28"/>
          <w:szCs w:val="28"/>
          <w:shd w:val="clear" w:color="auto" w:fill="FFFFFF"/>
        </w:rPr>
        <w:lastRenderedPageBreak/>
        <w:t>Текст программы</w:t>
      </w:r>
    </w:p>
    <w:p w:rsidR="00EB4AFA" w:rsidRDefault="00EB4AFA" w:rsidP="00EB4AFA">
      <w:pPr>
        <w:ind w:firstLine="851"/>
        <w:jc w:val="center"/>
      </w:pPr>
    </w:p>
    <w:p w:rsidR="00EB4AFA" w:rsidRPr="00EB4AFA" w:rsidRDefault="00EB4AFA" w:rsidP="00EB4AFA">
      <w:pPr>
        <w:spacing w:after="0"/>
        <w:rPr>
          <w:rFonts w:ascii="DejaVu Sans Mono" w:hAnsi="DejaVu Sans Mono" w:cs="DejaVu Sans Mono"/>
        </w:rPr>
      </w:pPr>
      <w:r w:rsidRPr="00EB4AFA">
        <w:rPr>
          <w:rFonts w:ascii="DejaVu Sans Mono" w:hAnsi="DejaVu Sans Mono" w:cs="DejaVu Sans Mono"/>
        </w:rPr>
        <w:t>#</w:t>
      </w:r>
      <w:proofErr w:type="spellStart"/>
      <w:r w:rsidRPr="00EB4AFA">
        <w:rPr>
          <w:rFonts w:ascii="DejaVu Sans Mono" w:hAnsi="DejaVu Sans Mono" w:cs="DejaVu Sans Mono"/>
        </w:rPr>
        <w:t>include</w:t>
      </w:r>
      <w:proofErr w:type="spellEnd"/>
      <w:r w:rsidRPr="00EB4AFA">
        <w:rPr>
          <w:rFonts w:ascii="DejaVu Sans Mono" w:hAnsi="DejaVu Sans Mono" w:cs="DejaVu Sans Mono"/>
        </w:rPr>
        <w:t xml:space="preserve"> &lt;</w:t>
      </w:r>
      <w:proofErr w:type="spellStart"/>
      <w:r w:rsidRPr="00EB4AFA">
        <w:rPr>
          <w:rFonts w:ascii="DejaVu Sans Mono" w:hAnsi="DejaVu Sans Mono" w:cs="DejaVu Sans Mono"/>
        </w:rPr>
        <w:t>stdio.h</w:t>
      </w:r>
      <w:proofErr w:type="spellEnd"/>
      <w:r w:rsidRPr="00EB4AFA">
        <w:rPr>
          <w:rFonts w:ascii="DejaVu Sans Mono" w:hAnsi="DejaVu Sans Mono" w:cs="DejaVu Sans Mono"/>
        </w:rPr>
        <w:t>&gt;</w:t>
      </w:r>
    </w:p>
    <w:p w:rsidR="00EB4AFA" w:rsidRPr="00EB4AFA" w:rsidRDefault="00EB4AFA" w:rsidP="00EB4AFA">
      <w:pPr>
        <w:spacing w:after="0"/>
        <w:rPr>
          <w:rFonts w:ascii="DejaVu Sans Mono" w:hAnsi="DejaVu Sans Mono" w:cs="DejaVu Sans Mono"/>
          <w:lang w:val="en-US"/>
        </w:rPr>
      </w:pPr>
      <w:r w:rsidRPr="00EB4AFA">
        <w:rPr>
          <w:rFonts w:ascii="DejaVu Sans Mono" w:hAnsi="DejaVu Sans Mono" w:cs="DejaVu Sans Mono"/>
          <w:lang w:val="en-US"/>
        </w:rPr>
        <w:t>#include &lt;</w:t>
      </w:r>
      <w:proofErr w:type="spellStart"/>
      <w:r w:rsidRPr="00EB4AFA">
        <w:rPr>
          <w:rFonts w:ascii="DejaVu Sans Mono" w:hAnsi="DejaVu Sans Mono" w:cs="DejaVu Sans Mono"/>
          <w:lang w:val="en-US"/>
        </w:rPr>
        <w:t>stdlib.h</w:t>
      </w:r>
      <w:proofErr w:type="spellEnd"/>
      <w:r w:rsidRPr="00EB4AFA">
        <w:rPr>
          <w:rFonts w:ascii="DejaVu Sans Mono" w:hAnsi="DejaVu Sans Mono" w:cs="DejaVu Sans Mono"/>
          <w:lang w:val="en-US"/>
        </w:rPr>
        <w:t>&gt;</w:t>
      </w:r>
    </w:p>
    <w:p w:rsidR="00EB4AFA" w:rsidRPr="00EB4AFA" w:rsidRDefault="00EB4AFA" w:rsidP="00EB4AFA">
      <w:pPr>
        <w:spacing w:after="0"/>
        <w:rPr>
          <w:rFonts w:ascii="DejaVu Sans Mono" w:hAnsi="DejaVu Sans Mono" w:cs="DejaVu Sans Mono"/>
          <w:lang w:val="en-US"/>
        </w:rPr>
      </w:pPr>
      <w:r w:rsidRPr="00EB4AFA">
        <w:rPr>
          <w:rFonts w:ascii="DejaVu Sans Mono" w:hAnsi="DejaVu Sans Mono" w:cs="DejaVu Sans Mono"/>
          <w:lang w:val="en-US"/>
        </w:rPr>
        <w:t>#include &lt;</w:t>
      </w:r>
      <w:proofErr w:type="spellStart"/>
      <w:r w:rsidRPr="00EB4AFA">
        <w:rPr>
          <w:rFonts w:ascii="DejaVu Sans Mono" w:hAnsi="DejaVu Sans Mono" w:cs="DejaVu Sans Mono"/>
          <w:lang w:val="en-US"/>
        </w:rPr>
        <w:t>math.h</w:t>
      </w:r>
      <w:proofErr w:type="spellEnd"/>
      <w:r w:rsidRPr="00EB4AFA">
        <w:rPr>
          <w:rFonts w:ascii="DejaVu Sans Mono" w:hAnsi="DejaVu Sans Mono" w:cs="DejaVu Sans Mono"/>
          <w:lang w:val="en-US"/>
        </w:rPr>
        <w:t>&gt;</w:t>
      </w:r>
    </w:p>
    <w:p w:rsidR="00EB4AFA" w:rsidRPr="00EB4AFA" w:rsidRDefault="00EB4AFA" w:rsidP="00EB4AFA">
      <w:pPr>
        <w:spacing w:after="0"/>
        <w:rPr>
          <w:rFonts w:ascii="DejaVu Sans Mono" w:hAnsi="DejaVu Sans Mono" w:cs="DejaVu Sans Mono"/>
          <w:lang w:val="en-US"/>
        </w:rPr>
      </w:pPr>
      <w:r w:rsidRPr="00EB4AFA">
        <w:rPr>
          <w:rFonts w:ascii="DejaVu Sans Mono" w:hAnsi="DejaVu Sans Mono" w:cs="DejaVu Sans Mono"/>
          <w:lang w:val="en-US"/>
        </w:rPr>
        <w:t>#include &lt;</w:t>
      </w:r>
      <w:proofErr w:type="spellStart"/>
      <w:r w:rsidRPr="00EB4AFA">
        <w:rPr>
          <w:rFonts w:ascii="DejaVu Sans Mono" w:hAnsi="DejaVu Sans Mono" w:cs="DejaVu Sans Mono"/>
          <w:lang w:val="en-US"/>
        </w:rPr>
        <w:t>locale.h</w:t>
      </w:r>
      <w:proofErr w:type="spellEnd"/>
      <w:r w:rsidRPr="00EB4AFA">
        <w:rPr>
          <w:rFonts w:ascii="DejaVu Sans Mono" w:hAnsi="DejaVu Sans Mono" w:cs="DejaVu Sans Mono"/>
          <w:lang w:val="en-US"/>
        </w:rPr>
        <w:t>&gt;</w:t>
      </w:r>
    </w:p>
    <w:p w:rsidR="00EB4AFA" w:rsidRPr="00EB4AFA" w:rsidRDefault="00EB4AFA" w:rsidP="00EB4AFA">
      <w:pPr>
        <w:spacing w:after="0"/>
        <w:rPr>
          <w:rFonts w:ascii="DejaVu Sans Mono" w:hAnsi="DejaVu Sans Mono" w:cs="DejaVu Sans Mono"/>
          <w:lang w:val="en-US"/>
        </w:rPr>
      </w:pPr>
    </w:p>
    <w:p w:rsidR="00EB4AFA" w:rsidRPr="00EB4AFA" w:rsidRDefault="00EB4AFA" w:rsidP="00EB4AFA">
      <w:pPr>
        <w:spacing w:after="0"/>
        <w:rPr>
          <w:rFonts w:ascii="DejaVu Sans Mono" w:hAnsi="DejaVu Sans Mono" w:cs="DejaVu Sans Mono"/>
          <w:lang w:val="en-US"/>
        </w:rPr>
      </w:pPr>
      <w:proofErr w:type="spellStart"/>
      <w:r w:rsidRPr="00EB4AFA">
        <w:rPr>
          <w:rFonts w:ascii="DejaVu Sans Mono" w:hAnsi="DejaVu Sans Mono" w:cs="DejaVu Sans Mono"/>
          <w:lang w:val="en-US"/>
        </w:rPr>
        <w:t>const</w:t>
      </w:r>
      <w:proofErr w:type="spellEnd"/>
      <w:r w:rsidRPr="00EB4AFA">
        <w:rPr>
          <w:rFonts w:ascii="DejaVu Sans Mono" w:hAnsi="DejaVu Sans Mono" w:cs="DejaVu Sans Mono"/>
          <w:lang w:val="en-US"/>
        </w:rPr>
        <w:t xml:space="preserve"> double eps = 1e-6;</w:t>
      </w:r>
    </w:p>
    <w:p w:rsidR="00EB4AFA" w:rsidRPr="00EB4AFA" w:rsidRDefault="00EB4AFA" w:rsidP="00EB4AFA">
      <w:pPr>
        <w:spacing w:after="0"/>
        <w:rPr>
          <w:rFonts w:ascii="DejaVu Sans Mono" w:hAnsi="DejaVu Sans Mono" w:cs="DejaVu Sans Mono"/>
          <w:lang w:val="en-US"/>
        </w:rPr>
      </w:pPr>
    </w:p>
    <w:p w:rsidR="00EB4AFA" w:rsidRPr="00EB4AFA" w:rsidRDefault="00EB4AFA" w:rsidP="00EB4AFA">
      <w:pPr>
        <w:spacing w:after="0"/>
        <w:rPr>
          <w:rFonts w:ascii="DejaVu Sans Mono" w:hAnsi="DejaVu Sans Mono" w:cs="DejaVu Sans Mono"/>
          <w:lang w:val="en-US"/>
        </w:rPr>
      </w:pPr>
      <w:proofErr w:type="spellStart"/>
      <w:r w:rsidRPr="00EB4AFA">
        <w:rPr>
          <w:rFonts w:ascii="DejaVu Sans Mono" w:hAnsi="DejaVu Sans Mono" w:cs="DejaVu Sans Mono"/>
          <w:lang w:val="en-US"/>
        </w:rPr>
        <w:t>int</w:t>
      </w:r>
      <w:proofErr w:type="spellEnd"/>
    </w:p>
    <w:p w:rsidR="00EB4AFA" w:rsidRPr="00EB4AFA" w:rsidRDefault="00EB4AFA" w:rsidP="00EB4AFA">
      <w:pPr>
        <w:spacing w:after="0"/>
        <w:rPr>
          <w:rFonts w:ascii="DejaVu Sans Mono" w:hAnsi="DejaVu Sans Mono" w:cs="DejaVu Sans Mono"/>
          <w:lang w:val="en-US"/>
        </w:rPr>
      </w:pPr>
      <w:r w:rsidRPr="00EB4AFA">
        <w:rPr>
          <w:rFonts w:ascii="DejaVu Sans Mono" w:hAnsi="DejaVu Sans Mono" w:cs="DejaVu Sans Mono"/>
          <w:lang w:val="en-US"/>
        </w:rPr>
        <w:t>main(void)</w:t>
      </w:r>
    </w:p>
    <w:p w:rsidR="00EB4AFA" w:rsidRPr="00EB4AFA" w:rsidRDefault="00EB4AFA" w:rsidP="00EB4AFA">
      <w:pPr>
        <w:spacing w:after="0"/>
        <w:rPr>
          <w:rFonts w:ascii="DejaVu Sans Mono" w:hAnsi="DejaVu Sans Mono" w:cs="DejaVu Sans Mono"/>
          <w:lang w:val="en-US"/>
        </w:rPr>
      </w:pPr>
      <w:r w:rsidRPr="00EB4AFA">
        <w:rPr>
          <w:rFonts w:ascii="DejaVu Sans Mono" w:hAnsi="DejaVu Sans Mono" w:cs="DejaVu Sans Mono"/>
          <w:lang w:val="en-US"/>
        </w:rPr>
        <w:t>{</w:t>
      </w:r>
    </w:p>
    <w:p w:rsidR="00EB4AFA" w:rsidRPr="00EB4AFA" w:rsidRDefault="00EB4AFA" w:rsidP="00EB4AFA">
      <w:pPr>
        <w:spacing w:after="0"/>
        <w:rPr>
          <w:rFonts w:ascii="DejaVu Sans Mono" w:hAnsi="DejaVu Sans Mono" w:cs="DejaVu Sans Mono"/>
          <w:lang w:val="en-US"/>
        </w:rPr>
      </w:pPr>
    </w:p>
    <w:p w:rsidR="00EB4AFA" w:rsidRPr="00EB4AFA" w:rsidRDefault="00EB4AFA" w:rsidP="00EB4AFA">
      <w:pPr>
        <w:spacing w:after="0"/>
        <w:rPr>
          <w:rFonts w:ascii="DejaVu Sans Mono" w:hAnsi="DejaVu Sans Mono" w:cs="DejaVu Sans Mono"/>
          <w:lang w:val="en-US"/>
        </w:rPr>
      </w:pPr>
      <w:r w:rsidRPr="00EB4AFA">
        <w:rPr>
          <w:rFonts w:ascii="DejaVu Sans Mono" w:hAnsi="DejaVu Sans Mono" w:cs="DejaVu Sans Mono"/>
          <w:lang w:val="en-US"/>
        </w:rPr>
        <w:t xml:space="preserve">    </w:t>
      </w:r>
      <w:proofErr w:type="spellStart"/>
      <w:proofErr w:type="gramStart"/>
      <w:r w:rsidRPr="00EB4AFA">
        <w:rPr>
          <w:rFonts w:ascii="DejaVu Sans Mono" w:hAnsi="DejaVu Sans Mono" w:cs="DejaVu Sans Mono"/>
          <w:lang w:val="en-US"/>
        </w:rPr>
        <w:t>setlocale</w:t>
      </w:r>
      <w:proofErr w:type="spellEnd"/>
      <w:r w:rsidRPr="00EB4AFA">
        <w:rPr>
          <w:rFonts w:ascii="DejaVu Sans Mono" w:hAnsi="DejaVu Sans Mono" w:cs="DejaVu Sans Mono"/>
          <w:lang w:val="en-US"/>
        </w:rPr>
        <w:t>(</w:t>
      </w:r>
      <w:proofErr w:type="gramEnd"/>
      <w:r w:rsidRPr="00EB4AFA">
        <w:rPr>
          <w:rFonts w:ascii="DejaVu Sans Mono" w:hAnsi="DejaVu Sans Mono" w:cs="DejaVu Sans Mono"/>
          <w:lang w:val="en-US"/>
        </w:rPr>
        <w:t>LC_ALL, "Russian");</w:t>
      </w:r>
    </w:p>
    <w:p w:rsidR="00EB4AFA" w:rsidRPr="00EB4AFA" w:rsidRDefault="00EB4AFA" w:rsidP="00EB4AFA">
      <w:pPr>
        <w:spacing w:after="0"/>
        <w:rPr>
          <w:rFonts w:ascii="DejaVu Sans Mono" w:hAnsi="DejaVu Sans Mono" w:cs="DejaVu Sans Mono"/>
          <w:lang w:val="en-US"/>
        </w:rPr>
      </w:pPr>
      <w:r w:rsidRPr="00EB4AFA">
        <w:rPr>
          <w:rFonts w:ascii="DejaVu Sans Mono" w:hAnsi="DejaVu Sans Mono" w:cs="DejaVu Sans Mono"/>
          <w:lang w:val="en-US"/>
        </w:rPr>
        <w:t xml:space="preserve">    FILE *</w:t>
      </w:r>
      <w:proofErr w:type="spellStart"/>
      <w:r w:rsidRPr="00EB4AFA">
        <w:rPr>
          <w:rFonts w:ascii="DejaVu Sans Mono" w:hAnsi="DejaVu Sans Mono" w:cs="DejaVu Sans Mono"/>
          <w:lang w:val="en-US"/>
        </w:rPr>
        <w:t>fr</w:t>
      </w:r>
      <w:proofErr w:type="spellEnd"/>
      <w:r w:rsidRPr="00EB4AFA">
        <w:rPr>
          <w:rFonts w:ascii="DejaVu Sans Mono" w:hAnsi="DejaVu Sans Mono" w:cs="DejaVu Sans Mono"/>
          <w:lang w:val="en-US"/>
        </w:rPr>
        <w:t xml:space="preserve"> = </w:t>
      </w:r>
      <w:proofErr w:type="spellStart"/>
      <w:r w:rsidRPr="00EB4AFA">
        <w:rPr>
          <w:rFonts w:ascii="DejaVu Sans Mono" w:hAnsi="DejaVu Sans Mono" w:cs="DejaVu Sans Mono"/>
          <w:lang w:val="en-US"/>
        </w:rPr>
        <w:t>fopen</w:t>
      </w:r>
      <w:proofErr w:type="spellEnd"/>
      <w:r w:rsidRPr="00EB4AFA">
        <w:rPr>
          <w:rFonts w:ascii="DejaVu Sans Mono" w:hAnsi="DejaVu Sans Mono" w:cs="DejaVu Sans Mono"/>
          <w:lang w:val="en-US"/>
        </w:rPr>
        <w:t xml:space="preserve"> ("input.txt", "r");</w:t>
      </w:r>
    </w:p>
    <w:p w:rsidR="00EB4AFA" w:rsidRPr="00EB4AFA" w:rsidRDefault="00EB4AFA" w:rsidP="00EB4AFA">
      <w:pPr>
        <w:spacing w:after="0"/>
        <w:rPr>
          <w:rFonts w:ascii="DejaVu Sans Mono" w:hAnsi="DejaVu Sans Mono" w:cs="DejaVu Sans Mono"/>
          <w:lang w:val="en-US"/>
        </w:rPr>
      </w:pPr>
      <w:r w:rsidRPr="00EB4AFA">
        <w:rPr>
          <w:rFonts w:ascii="DejaVu Sans Mono" w:hAnsi="DejaVu Sans Mono" w:cs="DejaVu Sans Mono"/>
          <w:lang w:val="en-US"/>
        </w:rPr>
        <w:t xml:space="preserve">    FILE *</w:t>
      </w:r>
      <w:proofErr w:type="spellStart"/>
      <w:r w:rsidRPr="00EB4AFA">
        <w:rPr>
          <w:rFonts w:ascii="DejaVu Sans Mono" w:hAnsi="DejaVu Sans Mono" w:cs="DejaVu Sans Mono"/>
          <w:lang w:val="en-US"/>
        </w:rPr>
        <w:t>fw</w:t>
      </w:r>
      <w:proofErr w:type="spellEnd"/>
      <w:r w:rsidRPr="00EB4AFA">
        <w:rPr>
          <w:rFonts w:ascii="DejaVu Sans Mono" w:hAnsi="DejaVu Sans Mono" w:cs="DejaVu Sans Mono"/>
          <w:lang w:val="en-US"/>
        </w:rPr>
        <w:t xml:space="preserve"> = </w:t>
      </w:r>
      <w:proofErr w:type="spellStart"/>
      <w:r w:rsidRPr="00EB4AFA">
        <w:rPr>
          <w:rFonts w:ascii="DejaVu Sans Mono" w:hAnsi="DejaVu Sans Mono" w:cs="DejaVu Sans Mono"/>
          <w:lang w:val="en-US"/>
        </w:rPr>
        <w:t>fopen</w:t>
      </w:r>
      <w:proofErr w:type="spellEnd"/>
      <w:r w:rsidRPr="00EB4AFA">
        <w:rPr>
          <w:rFonts w:ascii="DejaVu Sans Mono" w:hAnsi="DejaVu Sans Mono" w:cs="DejaVu Sans Mono"/>
          <w:lang w:val="en-US"/>
        </w:rPr>
        <w:t xml:space="preserve"> ("output.txt", "w");</w:t>
      </w:r>
    </w:p>
    <w:p w:rsidR="00EB4AFA" w:rsidRPr="00EB4AFA" w:rsidRDefault="00EB4AFA" w:rsidP="00EB4AFA">
      <w:pPr>
        <w:spacing w:after="0"/>
        <w:rPr>
          <w:rFonts w:ascii="DejaVu Sans Mono" w:hAnsi="DejaVu Sans Mono" w:cs="DejaVu Sans Mono"/>
          <w:lang w:val="en-US"/>
        </w:rPr>
      </w:pPr>
    </w:p>
    <w:p w:rsidR="00EB4AFA" w:rsidRPr="00EB4AFA" w:rsidRDefault="00EB4AFA" w:rsidP="00EB4AFA">
      <w:pPr>
        <w:spacing w:after="0"/>
        <w:rPr>
          <w:rFonts w:ascii="DejaVu Sans Mono" w:hAnsi="DejaVu Sans Mono" w:cs="DejaVu Sans Mono"/>
          <w:lang w:val="en-US"/>
        </w:rPr>
      </w:pPr>
      <w:r w:rsidRPr="00EB4AFA">
        <w:rPr>
          <w:rFonts w:ascii="DejaVu Sans Mono" w:hAnsi="DejaVu Sans Mono" w:cs="DejaVu Sans Mono"/>
          <w:lang w:val="en-US"/>
        </w:rPr>
        <w:t xml:space="preserve">    double *x, **mas, *f, *Diff, w, cur, error, q, M, </w:t>
      </w:r>
      <w:proofErr w:type="spellStart"/>
      <w:r w:rsidRPr="00EB4AFA">
        <w:rPr>
          <w:rFonts w:ascii="DejaVu Sans Mono" w:hAnsi="DejaVu Sans Mono" w:cs="DejaVu Sans Mono"/>
          <w:lang w:val="en-US"/>
        </w:rPr>
        <w:t>x_p</w:t>
      </w:r>
      <w:proofErr w:type="spellEnd"/>
      <w:r w:rsidRPr="00EB4AFA">
        <w:rPr>
          <w:rFonts w:ascii="DejaVu Sans Mono" w:hAnsi="DejaVu Sans Mono" w:cs="DejaVu Sans Mono"/>
          <w:lang w:val="en-US"/>
        </w:rPr>
        <w:t>, **a, **</w:t>
      </w:r>
      <w:proofErr w:type="spellStart"/>
      <w:r w:rsidRPr="00EB4AFA">
        <w:rPr>
          <w:rFonts w:ascii="DejaVu Sans Mono" w:hAnsi="DejaVu Sans Mono" w:cs="DejaVu Sans Mono"/>
          <w:lang w:val="en-US"/>
        </w:rPr>
        <w:t>tran</w:t>
      </w:r>
      <w:proofErr w:type="spellEnd"/>
      <w:r w:rsidRPr="00EB4AFA">
        <w:rPr>
          <w:rFonts w:ascii="DejaVu Sans Mono" w:hAnsi="DejaVu Sans Mono" w:cs="DejaVu Sans Mono"/>
          <w:lang w:val="en-US"/>
        </w:rPr>
        <w:t>, *b;</w:t>
      </w:r>
    </w:p>
    <w:p w:rsidR="00EB4AFA" w:rsidRPr="00EB4AFA" w:rsidRDefault="00EB4AFA" w:rsidP="00EB4AFA">
      <w:pPr>
        <w:spacing w:after="0"/>
        <w:rPr>
          <w:rFonts w:ascii="DejaVu Sans Mono" w:hAnsi="DejaVu Sans Mono" w:cs="DejaVu Sans Mono"/>
          <w:lang w:val="en-US"/>
        </w:rPr>
      </w:pPr>
      <w:r w:rsidRPr="00EB4AFA">
        <w:rPr>
          <w:rFonts w:ascii="DejaVu Sans Mono" w:hAnsi="DejaVu Sans Mono" w:cs="DejaVu Sans Mono"/>
          <w:lang w:val="en-US"/>
        </w:rPr>
        <w:t xml:space="preserve">    </w:t>
      </w:r>
      <w:proofErr w:type="spellStart"/>
      <w:r w:rsidRPr="00EB4AFA">
        <w:rPr>
          <w:rFonts w:ascii="DejaVu Sans Mono" w:hAnsi="DejaVu Sans Mono" w:cs="DejaVu Sans Mono"/>
          <w:lang w:val="en-US"/>
        </w:rPr>
        <w:t>int</w:t>
      </w:r>
      <w:proofErr w:type="spellEnd"/>
      <w:r w:rsidRPr="00EB4AFA">
        <w:rPr>
          <w:rFonts w:ascii="DejaVu Sans Mono" w:hAnsi="DejaVu Sans Mono" w:cs="DejaVu Sans Mono"/>
          <w:lang w:val="en-US"/>
        </w:rPr>
        <w:t xml:space="preserve"> </w:t>
      </w:r>
      <w:proofErr w:type="spellStart"/>
      <w:r w:rsidRPr="00EB4AFA">
        <w:rPr>
          <w:rFonts w:ascii="DejaVu Sans Mono" w:hAnsi="DejaVu Sans Mono" w:cs="DejaVu Sans Mono"/>
          <w:lang w:val="en-US"/>
        </w:rPr>
        <w:t>i</w:t>
      </w:r>
      <w:proofErr w:type="spellEnd"/>
      <w:r w:rsidRPr="00EB4AFA">
        <w:rPr>
          <w:rFonts w:ascii="DejaVu Sans Mono" w:hAnsi="DejaVu Sans Mono" w:cs="DejaVu Sans Mono"/>
          <w:lang w:val="en-US"/>
        </w:rPr>
        <w:t>, j, n, sign, count = 0, k;</w:t>
      </w:r>
    </w:p>
    <w:p w:rsidR="00EB4AFA" w:rsidRPr="00EB4AFA" w:rsidRDefault="00EB4AFA" w:rsidP="00EB4AFA">
      <w:pPr>
        <w:spacing w:after="0"/>
        <w:rPr>
          <w:rFonts w:ascii="DejaVu Sans Mono" w:hAnsi="DejaVu Sans Mono" w:cs="DejaVu Sans Mono"/>
          <w:lang w:val="en-US"/>
        </w:rPr>
      </w:pPr>
    </w:p>
    <w:p w:rsidR="00EB4AFA" w:rsidRPr="00EB4AFA" w:rsidRDefault="00EB4AFA" w:rsidP="00EB4AFA">
      <w:pPr>
        <w:spacing w:after="0"/>
        <w:rPr>
          <w:rFonts w:ascii="DejaVu Sans Mono" w:hAnsi="DejaVu Sans Mono" w:cs="DejaVu Sans Mono"/>
        </w:rPr>
      </w:pPr>
      <w:r w:rsidRPr="00EB4AFA">
        <w:rPr>
          <w:rFonts w:ascii="DejaVu Sans Mono" w:hAnsi="DejaVu Sans Mono" w:cs="DejaVu Sans Mono"/>
          <w:lang w:val="en-US"/>
        </w:rPr>
        <w:t xml:space="preserve">    </w:t>
      </w:r>
      <w:r w:rsidRPr="00EB4AFA">
        <w:rPr>
          <w:rFonts w:ascii="DejaVu Sans Mono" w:hAnsi="DejaVu Sans Mono" w:cs="DejaVu Sans Mono"/>
        </w:rPr>
        <w:t xml:space="preserve">//Считываем </w:t>
      </w:r>
      <w:proofErr w:type="spellStart"/>
      <w:r w:rsidRPr="00EB4AFA">
        <w:rPr>
          <w:rFonts w:ascii="DejaVu Sans Mono" w:hAnsi="DejaVu Sans Mono" w:cs="DejaVu Sans Mono"/>
        </w:rPr>
        <w:t>sign</w:t>
      </w:r>
      <w:proofErr w:type="spellEnd"/>
      <w:r w:rsidRPr="00EB4AFA">
        <w:rPr>
          <w:rFonts w:ascii="DejaVu Sans Mono" w:hAnsi="DejaVu Sans Mono" w:cs="DejaVu Sans Mono"/>
        </w:rPr>
        <w:t xml:space="preserve"> - 1, если из файла, 2 - если генерируем; и размерность матрицы n</w:t>
      </w:r>
    </w:p>
    <w:p w:rsidR="00EB4AFA" w:rsidRPr="00EB4AFA" w:rsidRDefault="00EB4AFA" w:rsidP="00EB4AFA">
      <w:pPr>
        <w:spacing w:after="0"/>
        <w:rPr>
          <w:rFonts w:ascii="DejaVu Sans Mono" w:hAnsi="DejaVu Sans Mono" w:cs="DejaVu Sans Mono"/>
          <w:lang w:val="en-US"/>
        </w:rPr>
      </w:pPr>
      <w:r w:rsidRPr="00EB4AFA">
        <w:rPr>
          <w:rFonts w:ascii="DejaVu Sans Mono" w:hAnsi="DejaVu Sans Mono" w:cs="DejaVu Sans Mono"/>
        </w:rPr>
        <w:t xml:space="preserve">    </w:t>
      </w:r>
      <w:proofErr w:type="spellStart"/>
      <w:proofErr w:type="gramStart"/>
      <w:r w:rsidRPr="00EB4AFA">
        <w:rPr>
          <w:rFonts w:ascii="DejaVu Sans Mono" w:hAnsi="DejaVu Sans Mono" w:cs="DejaVu Sans Mono"/>
          <w:lang w:val="en-US"/>
        </w:rPr>
        <w:t>fscanf</w:t>
      </w:r>
      <w:proofErr w:type="spellEnd"/>
      <w:r w:rsidRPr="00EB4AFA">
        <w:rPr>
          <w:rFonts w:ascii="DejaVu Sans Mono" w:hAnsi="DejaVu Sans Mono" w:cs="DejaVu Sans Mono"/>
          <w:lang w:val="en-US"/>
        </w:rPr>
        <w:t>(</w:t>
      </w:r>
      <w:proofErr w:type="spellStart"/>
      <w:proofErr w:type="gramEnd"/>
      <w:r w:rsidRPr="00EB4AFA">
        <w:rPr>
          <w:rFonts w:ascii="DejaVu Sans Mono" w:hAnsi="DejaVu Sans Mono" w:cs="DejaVu Sans Mono"/>
          <w:lang w:val="en-US"/>
        </w:rPr>
        <w:t>fr</w:t>
      </w:r>
      <w:proofErr w:type="spellEnd"/>
      <w:r w:rsidRPr="00EB4AFA">
        <w:rPr>
          <w:rFonts w:ascii="DejaVu Sans Mono" w:hAnsi="DejaVu Sans Mono" w:cs="DejaVu Sans Mono"/>
          <w:lang w:val="en-US"/>
        </w:rPr>
        <w:t>, "%d %d", &amp;sign, &amp;n);</w:t>
      </w:r>
    </w:p>
    <w:p w:rsidR="00EB4AFA" w:rsidRPr="00EB4AFA" w:rsidRDefault="00EB4AFA" w:rsidP="00EB4AFA">
      <w:pPr>
        <w:spacing w:after="0"/>
        <w:rPr>
          <w:rFonts w:ascii="DejaVu Sans Mono" w:hAnsi="DejaVu Sans Mono" w:cs="DejaVu Sans Mono"/>
          <w:lang w:val="en-US"/>
        </w:rPr>
      </w:pPr>
    </w:p>
    <w:p w:rsidR="00EB4AFA" w:rsidRPr="00EB4AFA" w:rsidRDefault="00EB4AFA" w:rsidP="00EB4AFA">
      <w:pPr>
        <w:spacing w:after="0"/>
        <w:rPr>
          <w:rFonts w:ascii="DejaVu Sans Mono" w:hAnsi="DejaVu Sans Mono" w:cs="DejaVu Sans Mono"/>
          <w:lang w:val="en-US"/>
        </w:rPr>
      </w:pPr>
      <w:r w:rsidRPr="00EB4AFA">
        <w:rPr>
          <w:rFonts w:ascii="DejaVu Sans Mono" w:hAnsi="DejaVu Sans Mono" w:cs="DejaVu Sans Mono"/>
          <w:lang w:val="en-US"/>
        </w:rPr>
        <w:t xml:space="preserve">    mas = (double **) </w:t>
      </w:r>
      <w:proofErr w:type="spellStart"/>
      <w:proofErr w:type="gramStart"/>
      <w:r w:rsidRPr="00EB4AFA">
        <w:rPr>
          <w:rFonts w:ascii="DejaVu Sans Mono" w:hAnsi="DejaVu Sans Mono" w:cs="DejaVu Sans Mono"/>
          <w:lang w:val="en-US"/>
        </w:rPr>
        <w:t>calloc</w:t>
      </w:r>
      <w:proofErr w:type="spellEnd"/>
      <w:r w:rsidRPr="00EB4AFA">
        <w:rPr>
          <w:rFonts w:ascii="DejaVu Sans Mono" w:hAnsi="DejaVu Sans Mono" w:cs="DejaVu Sans Mono"/>
          <w:lang w:val="en-US"/>
        </w:rPr>
        <w:t>(</w:t>
      </w:r>
      <w:proofErr w:type="gramEnd"/>
      <w:r w:rsidRPr="00EB4AFA">
        <w:rPr>
          <w:rFonts w:ascii="DejaVu Sans Mono" w:hAnsi="DejaVu Sans Mono" w:cs="DejaVu Sans Mono"/>
          <w:lang w:val="en-US"/>
        </w:rPr>
        <w:t xml:space="preserve">n, </w:t>
      </w:r>
      <w:proofErr w:type="spellStart"/>
      <w:r w:rsidRPr="00EB4AFA">
        <w:rPr>
          <w:rFonts w:ascii="DejaVu Sans Mono" w:hAnsi="DejaVu Sans Mono" w:cs="DejaVu Sans Mono"/>
          <w:lang w:val="en-US"/>
        </w:rPr>
        <w:t>sizeof</w:t>
      </w:r>
      <w:proofErr w:type="spellEnd"/>
      <w:r w:rsidRPr="00EB4AFA">
        <w:rPr>
          <w:rFonts w:ascii="DejaVu Sans Mono" w:hAnsi="DejaVu Sans Mono" w:cs="DejaVu Sans Mono"/>
          <w:lang w:val="en-US"/>
        </w:rPr>
        <w:t>(double*));</w:t>
      </w:r>
    </w:p>
    <w:p w:rsidR="00EB4AFA" w:rsidRPr="00EB4AFA" w:rsidRDefault="00EB4AFA" w:rsidP="00EB4AFA">
      <w:pPr>
        <w:spacing w:after="0"/>
        <w:rPr>
          <w:rFonts w:ascii="DejaVu Sans Mono" w:hAnsi="DejaVu Sans Mono" w:cs="DejaVu Sans Mono"/>
          <w:lang w:val="en-US"/>
        </w:rPr>
      </w:pPr>
      <w:r w:rsidRPr="00EB4AFA">
        <w:rPr>
          <w:rFonts w:ascii="DejaVu Sans Mono" w:hAnsi="DejaVu Sans Mono" w:cs="DejaVu Sans Mono"/>
          <w:lang w:val="en-US"/>
        </w:rPr>
        <w:t xml:space="preserve">    a = (double **) </w:t>
      </w:r>
      <w:proofErr w:type="spellStart"/>
      <w:proofErr w:type="gramStart"/>
      <w:r w:rsidRPr="00EB4AFA">
        <w:rPr>
          <w:rFonts w:ascii="DejaVu Sans Mono" w:hAnsi="DejaVu Sans Mono" w:cs="DejaVu Sans Mono"/>
          <w:lang w:val="en-US"/>
        </w:rPr>
        <w:t>calloc</w:t>
      </w:r>
      <w:proofErr w:type="spellEnd"/>
      <w:r w:rsidRPr="00EB4AFA">
        <w:rPr>
          <w:rFonts w:ascii="DejaVu Sans Mono" w:hAnsi="DejaVu Sans Mono" w:cs="DejaVu Sans Mono"/>
          <w:lang w:val="en-US"/>
        </w:rPr>
        <w:t>(</w:t>
      </w:r>
      <w:proofErr w:type="gramEnd"/>
      <w:r w:rsidRPr="00EB4AFA">
        <w:rPr>
          <w:rFonts w:ascii="DejaVu Sans Mono" w:hAnsi="DejaVu Sans Mono" w:cs="DejaVu Sans Mono"/>
          <w:lang w:val="en-US"/>
        </w:rPr>
        <w:t xml:space="preserve">n, </w:t>
      </w:r>
      <w:proofErr w:type="spellStart"/>
      <w:r w:rsidRPr="00EB4AFA">
        <w:rPr>
          <w:rFonts w:ascii="DejaVu Sans Mono" w:hAnsi="DejaVu Sans Mono" w:cs="DejaVu Sans Mono"/>
          <w:lang w:val="en-US"/>
        </w:rPr>
        <w:t>sizeof</w:t>
      </w:r>
      <w:proofErr w:type="spellEnd"/>
      <w:r w:rsidRPr="00EB4AFA">
        <w:rPr>
          <w:rFonts w:ascii="DejaVu Sans Mono" w:hAnsi="DejaVu Sans Mono" w:cs="DejaVu Sans Mono"/>
          <w:lang w:val="en-US"/>
        </w:rPr>
        <w:t>(double*));</w:t>
      </w:r>
    </w:p>
    <w:p w:rsidR="00EB4AFA" w:rsidRPr="00EB4AFA" w:rsidRDefault="00EB4AFA" w:rsidP="00EB4AFA">
      <w:pPr>
        <w:spacing w:after="0"/>
        <w:rPr>
          <w:rFonts w:ascii="DejaVu Sans Mono" w:hAnsi="DejaVu Sans Mono" w:cs="DejaVu Sans Mono"/>
          <w:lang w:val="en-US"/>
        </w:rPr>
      </w:pPr>
      <w:r w:rsidRPr="00EB4AFA">
        <w:rPr>
          <w:rFonts w:ascii="DejaVu Sans Mono" w:hAnsi="DejaVu Sans Mono" w:cs="DejaVu Sans Mono"/>
          <w:lang w:val="en-US"/>
        </w:rPr>
        <w:t xml:space="preserve">    </w:t>
      </w:r>
      <w:proofErr w:type="spellStart"/>
      <w:r w:rsidRPr="00EB4AFA">
        <w:rPr>
          <w:rFonts w:ascii="DejaVu Sans Mono" w:hAnsi="DejaVu Sans Mono" w:cs="DejaVu Sans Mono"/>
          <w:lang w:val="en-US"/>
        </w:rPr>
        <w:t>tran</w:t>
      </w:r>
      <w:proofErr w:type="spellEnd"/>
      <w:r w:rsidRPr="00EB4AFA">
        <w:rPr>
          <w:rFonts w:ascii="DejaVu Sans Mono" w:hAnsi="DejaVu Sans Mono" w:cs="DejaVu Sans Mono"/>
          <w:lang w:val="en-US"/>
        </w:rPr>
        <w:t xml:space="preserve"> = (double **) </w:t>
      </w:r>
      <w:proofErr w:type="spellStart"/>
      <w:proofErr w:type="gramStart"/>
      <w:r w:rsidRPr="00EB4AFA">
        <w:rPr>
          <w:rFonts w:ascii="DejaVu Sans Mono" w:hAnsi="DejaVu Sans Mono" w:cs="DejaVu Sans Mono"/>
          <w:lang w:val="en-US"/>
        </w:rPr>
        <w:t>calloc</w:t>
      </w:r>
      <w:proofErr w:type="spellEnd"/>
      <w:r w:rsidRPr="00EB4AFA">
        <w:rPr>
          <w:rFonts w:ascii="DejaVu Sans Mono" w:hAnsi="DejaVu Sans Mono" w:cs="DejaVu Sans Mono"/>
          <w:lang w:val="en-US"/>
        </w:rPr>
        <w:t>(</w:t>
      </w:r>
      <w:proofErr w:type="gramEnd"/>
      <w:r w:rsidRPr="00EB4AFA">
        <w:rPr>
          <w:rFonts w:ascii="DejaVu Sans Mono" w:hAnsi="DejaVu Sans Mono" w:cs="DejaVu Sans Mono"/>
          <w:lang w:val="en-US"/>
        </w:rPr>
        <w:t xml:space="preserve">n, </w:t>
      </w:r>
      <w:proofErr w:type="spellStart"/>
      <w:r w:rsidRPr="00EB4AFA">
        <w:rPr>
          <w:rFonts w:ascii="DejaVu Sans Mono" w:hAnsi="DejaVu Sans Mono" w:cs="DejaVu Sans Mono"/>
          <w:lang w:val="en-US"/>
        </w:rPr>
        <w:t>sizeof</w:t>
      </w:r>
      <w:proofErr w:type="spellEnd"/>
      <w:r w:rsidRPr="00EB4AFA">
        <w:rPr>
          <w:rFonts w:ascii="DejaVu Sans Mono" w:hAnsi="DejaVu Sans Mono" w:cs="DejaVu Sans Mono"/>
          <w:lang w:val="en-US"/>
        </w:rPr>
        <w:t>(double*));</w:t>
      </w:r>
    </w:p>
    <w:p w:rsidR="00EB4AFA" w:rsidRPr="00EB4AFA" w:rsidRDefault="00EB4AFA" w:rsidP="00EB4AFA">
      <w:pPr>
        <w:spacing w:after="0"/>
        <w:rPr>
          <w:rFonts w:ascii="DejaVu Sans Mono" w:hAnsi="DejaVu Sans Mono" w:cs="DejaVu Sans Mono"/>
          <w:lang w:val="en-US"/>
        </w:rPr>
      </w:pPr>
      <w:r w:rsidRPr="00EB4AFA">
        <w:rPr>
          <w:rFonts w:ascii="DejaVu Sans Mono" w:hAnsi="DejaVu Sans Mono" w:cs="DejaVu Sans Mono"/>
          <w:lang w:val="en-US"/>
        </w:rPr>
        <w:t xml:space="preserve">    f = (double *) </w:t>
      </w:r>
      <w:proofErr w:type="spellStart"/>
      <w:proofErr w:type="gramStart"/>
      <w:r w:rsidRPr="00EB4AFA">
        <w:rPr>
          <w:rFonts w:ascii="DejaVu Sans Mono" w:hAnsi="DejaVu Sans Mono" w:cs="DejaVu Sans Mono"/>
          <w:lang w:val="en-US"/>
        </w:rPr>
        <w:t>calloc</w:t>
      </w:r>
      <w:proofErr w:type="spellEnd"/>
      <w:r w:rsidRPr="00EB4AFA">
        <w:rPr>
          <w:rFonts w:ascii="DejaVu Sans Mono" w:hAnsi="DejaVu Sans Mono" w:cs="DejaVu Sans Mono"/>
          <w:lang w:val="en-US"/>
        </w:rPr>
        <w:t>(</w:t>
      </w:r>
      <w:proofErr w:type="gramEnd"/>
      <w:r w:rsidRPr="00EB4AFA">
        <w:rPr>
          <w:rFonts w:ascii="DejaVu Sans Mono" w:hAnsi="DejaVu Sans Mono" w:cs="DejaVu Sans Mono"/>
          <w:lang w:val="en-US"/>
        </w:rPr>
        <w:t xml:space="preserve">n, </w:t>
      </w:r>
      <w:proofErr w:type="spellStart"/>
      <w:r w:rsidRPr="00EB4AFA">
        <w:rPr>
          <w:rFonts w:ascii="DejaVu Sans Mono" w:hAnsi="DejaVu Sans Mono" w:cs="DejaVu Sans Mono"/>
          <w:lang w:val="en-US"/>
        </w:rPr>
        <w:t>sizeof</w:t>
      </w:r>
      <w:proofErr w:type="spellEnd"/>
      <w:r w:rsidRPr="00EB4AFA">
        <w:rPr>
          <w:rFonts w:ascii="DejaVu Sans Mono" w:hAnsi="DejaVu Sans Mono" w:cs="DejaVu Sans Mono"/>
          <w:lang w:val="en-US"/>
        </w:rPr>
        <w:t>(double));</w:t>
      </w:r>
    </w:p>
    <w:p w:rsidR="00EB4AFA" w:rsidRPr="00EB4AFA" w:rsidRDefault="00EB4AFA" w:rsidP="00EB4AFA">
      <w:pPr>
        <w:spacing w:after="0"/>
        <w:rPr>
          <w:rFonts w:ascii="DejaVu Sans Mono" w:hAnsi="DejaVu Sans Mono" w:cs="DejaVu Sans Mono"/>
          <w:lang w:val="en-US"/>
        </w:rPr>
      </w:pPr>
      <w:r w:rsidRPr="00EB4AFA">
        <w:rPr>
          <w:rFonts w:ascii="DejaVu Sans Mono" w:hAnsi="DejaVu Sans Mono" w:cs="DejaVu Sans Mono"/>
          <w:lang w:val="en-US"/>
        </w:rPr>
        <w:t xml:space="preserve">    x = (double *) </w:t>
      </w:r>
      <w:proofErr w:type="spellStart"/>
      <w:proofErr w:type="gramStart"/>
      <w:r w:rsidRPr="00EB4AFA">
        <w:rPr>
          <w:rFonts w:ascii="DejaVu Sans Mono" w:hAnsi="DejaVu Sans Mono" w:cs="DejaVu Sans Mono"/>
          <w:lang w:val="en-US"/>
        </w:rPr>
        <w:t>calloc</w:t>
      </w:r>
      <w:proofErr w:type="spellEnd"/>
      <w:r w:rsidRPr="00EB4AFA">
        <w:rPr>
          <w:rFonts w:ascii="DejaVu Sans Mono" w:hAnsi="DejaVu Sans Mono" w:cs="DejaVu Sans Mono"/>
          <w:lang w:val="en-US"/>
        </w:rPr>
        <w:t>(</w:t>
      </w:r>
      <w:proofErr w:type="gramEnd"/>
      <w:r w:rsidRPr="00EB4AFA">
        <w:rPr>
          <w:rFonts w:ascii="DejaVu Sans Mono" w:hAnsi="DejaVu Sans Mono" w:cs="DejaVu Sans Mono"/>
          <w:lang w:val="en-US"/>
        </w:rPr>
        <w:t xml:space="preserve">n, </w:t>
      </w:r>
      <w:proofErr w:type="spellStart"/>
      <w:r w:rsidRPr="00EB4AFA">
        <w:rPr>
          <w:rFonts w:ascii="DejaVu Sans Mono" w:hAnsi="DejaVu Sans Mono" w:cs="DejaVu Sans Mono"/>
          <w:lang w:val="en-US"/>
        </w:rPr>
        <w:t>sizeof</w:t>
      </w:r>
      <w:proofErr w:type="spellEnd"/>
      <w:r w:rsidRPr="00EB4AFA">
        <w:rPr>
          <w:rFonts w:ascii="DejaVu Sans Mono" w:hAnsi="DejaVu Sans Mono" w:cs="DejaVu Sans Mono"/>
          <w:lang w:val="en-US"/>
        </w:rPr>
        <w:t>(double));</w:t>
      </w:r>
    </w:p>
    <w:p w:rsidR="00EB4AFA" w:rsidRPr="00EB4AFA" w:rsidRDefault="00EB4AFA" w:rsidP="00EB4AFA">
      <w:pPr>
        <w:spacing w:after="0"/>
        <w:rPr>
          <w:rFonts w:ascii="DejaVu Sans Mono" w:hAnsi="DejaVu Sans Mono" w:cs="DejaVu Sans Mono"/>
          <w:lang w:val="en-US"/>
        </w:rPr>
      </w:pPr>
      <w:r w:rsidRPr="00EB4AFA">
        <w:rPr>
          <w:rFonts w:ascii="DejaVu Sans Mono" w:hAnsi="DejaVu Sans Mono" w:cs="DejaVu Sans Mono"/>
          <w:lang w:val="en-US"/>
        </w:rPr>
        <w:t xml:space="preserve">    b = (double *) </w:t>
      </w:r>
      <w:proofErr w:type="spellStart"/>
      <w:proofErr w:type="gramStart"/>
      <w:r w:rsidRPr="00EB4AFA">
        <w:rPr>
          <w:rFonts w:ascii="DejaVu Sans Mono" w:hAnsi="DejaVu Sans Mono" w:cs="DejaVu Sans Mono"/>
          <w:lang w:val="en-US"/>
        </w:rPr>
        <w:t>calloc</w:t>
      </w:r>
      <w:proofErr w:type="spellEnd"/>
      <w:r w:rsidRPr="00EB4AFA">
        <w:rPr>
          <w:rFonts w:ascii="DejaVu Sans Mono" w:hAnsi="DejaVu Sans Mono" w:cs="DejaVu Sans Mono"/>
          <w:lang w:val="en-US"/>
        </w:rPr>
        <w:t>(</w:t>
      </w:r>
      <w:proofErr w:type="gramEnd"/>
      <w:r w:rsidRPr="00EB4AFA">
        <w:rPr>
          <w:rFonts w:ascii="DejaVu Sans Mono" w:hAnsi="DejaVu Sans Mono" w:cs="DejaVu Sans Mono"/>
          <w:lang w:val="en-US"/>
        </w:rPr>
        <w:t xml:space="preserve">n, </w:t>
      </w:r>
      <w:proofErr w:type="spellStart"/>
      <w:r w:rsidRPr="00EB4AFA">
        <w:rPr>
          <w:rFonts w:ascii="DejaVu Sans Mono" w:hAnsi="DejaVu Sans Mono" w:cs="DejaVu Sans Mono"/>
          <w:lang w:val="en-US"/>
        </w:rPr>
        <w:t>sizeof</w:t>
      </w:r>
      <w:proofErr w:type="spellEnd"/>
      <w:r w:rsidRPr="00EB4AFA">
        <w:rPr>
          <w:rFonts w:ascii="DejaVu Sans Mono" w:hAnsi="DejaVu Sans Mono" w:cs="DejaVu Sans Mono"/>
          <w:lang w:val="en-US"/>
        </w:rPr>
        <w:t>(double));</w:t>
      </w:r>
    </w:p>
    <w:p w:rsidR="00EB4AFA" w:rsidRPr="00EB4AFA" w:rsidRDefault="00EB4AFA" w:rsidP="00EB4AFA">
      <w:pPr>
        <w:spacing w:after="0"/>
        <w:rPr>
          <w:rFonts w:ascii="DejaVu Sans Mono" w:hAnsi="DejaVu Sans Mono" w:cs="DejaVu Sans Mono"/>
          <w:lang w:val="en-US"/>
        </w:rPr>
      </w:pPr>
      <w:r w:rsidRPr="00EB4AFA">
        <w:rPr>
          <w:rFonts w:ascii="DejaVu Sans Mono" w:hAnsi="DejaVu Sans Mono" w:cs="DejaVu Sans Mono"/>
          <w:lang w:val="en-US"/>
        </w:rPr>
        <w:t xml:space="preserve">    Diff = (double *) </w:t>
      </w:r>
      <w:proofErr w:type="spellStart"/>
      <w:proofErr w:type="gramStart"/>
      <w:r w:rsidRPr="00EB4AFA">
        <w:rPr>
          <w:rFonts w:ascii="DejaVu Sans Mono" w:hAnsi="DejaVu Sans Mono" w:cs="DejaVu Sans Mono"/>
          <w:lang w:val="en-US"/>
        </w:rPr>
        <w:t>calloc</w:t>
      </w:r>
      <w:proofErr w:type="spellEnd"/>
      <w:r w:rsidRPr="00EB4AFA">
        <w:rPr>
          <w:rFonts w:ascii="DejaVu Sans Mono" w:hAnsi="DejaVu Sans Mono" w:cs="DejaVu Sans Mono"/>
          <w:lang w:val="en-US"/>
        </w:rPr>
        <w:t>(</w:t>
      </w:r>
      <w:proofErr w:type="gramEnd"/>
      <w:r w:rsidRPr="00EB4AFA">
        <w:rPr>
          <w:rFonts w:ascii="DejaVu Sans Mono" w:hAnsi="DejaVu Sans Mono" w:cs="DejaVu Sans Mono"/>
          <w:lang w:val="en-US"/>
        </w:rPr>
        <w:t xml:space="preserve">n, </w:t>
      </w:r>
      <w:proofErr w:type="spellStart"/>
      <w:r w:rsidRPr="00EB4AFA">
        <w:rPr>
          <w:rFonts w:ascii="DejaVu Sans Mono" w:hAnsi="DejaVu Sans Mono" w:cs="DejaVu Sans Mono"/>
          <w:lang w:val="en-US"/>
        </w:rPr>
        <w:t>sizeof</w:t>
      </w:r>
      <w:proofErr w:type="spellEnd"/>
      <w:r w:rsidRPr="00EB4AFA">
        <w:rPr>
          <w:rFonts w:ascii="DejaVu Sans Mono" w:hAnsi="DejaVu Sans Mono" w:cs="DejaVu Sans Mono"/>
          <w:lang w:val="en-US"/>
        </w:rPr>
        <w:t>(double));</w:t>
      </w:r>
    </w:p>
    <w:p w:rsidR="00EB4AFA" w:rsidRPr="00EB4AFA" w:rsidRDefault="00EB4AFA" w:rsidP="00EB4AFA">
      <w:pPr>
        <w:spacing w:after="0"/>
        <w:rPr>
          <w:rFonts w:ascii="DejaVu Sans Mono" w:hAnsi="DejaVu Sans Mono" w:cs="DejaVu Sans Mono"/>
          <w:lang w:val="en-US"/>
        </w:rPr>
      </w:pPr>
      <w:r w:rsidRPr="00EB4AFA">
        <w:rPr>
          <w:rFonts w:ascii="DejaVu Sans Mono" w:hAnsi="DejaVu Sans Mono" w:cs="DejaVu Sans Mono"/>
          <w:lang w:val="en-US"/>
        </w:rPr>
        <w:t xml:space="preserve">    for (</w:t>
      </w:r>
      <w:proofErr w:type="spellStart"/>
      <w:r w:rsidRPr="00EB4AFA">
        <w:rPr>
          <w:rFonts w:ascii="DejaVu Sans Mono" w:hAnsi="DejaVu Sans Mono" w:cs="DejaVu Sans Mono"/>
          <w:lang w:val="en-US"/>
        </w:rPr>
        <w:t>i</w:t>
      </w:r>
      <w:proofErr w:type="spellEnd"/>
      <w:r w:rsidRPr="00EB4AFA">
        <w:rPr>
          <w:rFonts w:ascii="DejaVu Sans Mono" w:hAnsi="DejaVu Sans Mono" w:cs="DejaVu Sans Mono"/>
          <w:lang w:val="en-US"/>
        </w:rPr>
        <w:t xml:space="preserve"> = 0; </w:t>
      </w:r>
      <w:proofErr w:type="spellStart"/>
      <w:r w:rsidRPr="00EB4AFA">
        <w:rPr>
          <w:rFonts w:ascii="DejaVu Sans Mono" w:hAnsi="DejaVu Sans Mono" w:cs="DejaVu Sans Mono"/>
          <w:lang w:val="en-US"/>
        </w:rPr>
        <w:t>i</w:t>
      </w:r>
      <w:proofErr w:type="spellEnd"/>
      <w:r w:rsidRPr="00EB4AFA">
        <w:rPr>
          <w:rFonts w:ascii="DejaVu Sans Mono" w:hAnsi="DejaVu Sans Mono" w:cs="DejaVu Sans Mono"/>
          <w:lang w:val="en-US"/>
        </w:rPr>
        <w:t xml:space="preserve"> &lt; n; </w:t>
      </w:r>
      <w:proofErr w:type="spellStart"/>
      <w:r w:rsidRPr="00EB4AFA">
        <w:rPr>
          <w:rFonts w:ascii="DejaVu Sans Mono" w:hAnsi="DejaVu Sans Mono" w:cs="DejaVu Sans Mono"/>
          <w:lang w:val="en-US"/>
        </w:rPr>
        <w:t>i</w:t>
      </w:r>
      <w:proofErr w:type="spellEnd"/>
      <w:r w:rsidRPr="00EB4AFA">
        <w:rPr>
          <w:rFonts w:ascii="DejaVu Sans Mono" w:hAnsi="DejaVu Sans Mono" w:cs="DejaVu Sans Mono"/>
          <w:lang w:val="en-US"/>
        </w:rPr>
        <w:t>++) {</w:t>
      </w:r>
    </w:p>
    <w:p w:rsidR="00EB4AFA" w:rsidRPr="00EB4AFA" w:rsidRDefault="00EB4AFA" w:rsidP="00EB4AFA">
      <w:pPr>
        <w:spacing w:after="0"/>
        <w:rPr>
          <w:rFonts w:ascii="DejaVu Sans Mono" w:hAnsi="DejaVu Sans Mono" w:cs="DejaVu Sans Mono"/>
          <w:lang w:val="en-US"/>
        </w:rPr>
      </w:pPr>
      <w:r w:rsidRPr="00EB4AFA">
        <w:rPr>
          <w:rFonts w:ascii="DejaVu Sans Mono" w:hAnsi="DejaVu Sans Mono" w:cs="DejaVu Sans Mono"/>
          <w:lang w:val="en-US"/>
        </w:rPr>
        <w:t xml:space="preserve">        mas[</w:t>
      </w:r>
      <w:proofErr w:type="spellStart"/>
      <w:r w:rsidRPr="00EB4AFA">
        <w:rPr>
          <w:rFonts w:ascii="DejaVu Sans Mono" w:hAnsi="DejaVu Sans Mono" w:cs="DejaVu Sans Mono"/>
          <w:lang w:val="en-US"/>
        </w:rPr>
        <w:t>i</w:t>
      </w:r>
      <w:proofErr w:type="spellEnd"/>
      <w:r w:rsidRPr="00EB4AFA">
        <w:rPr>
          <w:rFonts w:ascii="DejaVu Sans Mono" w:hAnsi="DejaVu Sans Mono" w:cs="DejaVu Sans Mono"/>
          <w:lang w:val="en-US"/>
        </w:rPr>
        <w:t xml:space="preserve">] = (double *) </w:t>
      </w:r>
      <w:proofErr w:type="spellStart"/>
      <w:proofErr w:type="gramStart"/>
      <w:r w:rsidRPr="00EB4AFA">
        <w:rPr>
          <w:rFonts w:ascii="DejaVu Sans Mono" w:hAnsi="DejaVu Sans Mono" w:cs="DejaVu Sans Mono"/>
          <w:lang w:val="en-US"/>
        </w:rPr>
        <w:t>calloc</w:t>
      </w:r>
      <w:proofErr w:type="spellEnd"/>
      <w:r w:rsidRPr="00EB4AFA">
        <w:rPr>
          <w:rFonts w:ascii="DejaVu Sans Mono" w:hAnsi="DejaVu Sans Mono" w:cs="DejaVu Sans Mono"/>
          <w:lang w:val="en-US"/>
        </w:rPr>
        <w:t>(</w:t>
      </w:r>
      <w:proofErr w:type="gramEnd"/>
      <w:r w:rsidRPr="00EB4AFA">
        <w:rPr>
          <w:rFonts w:ascii="DejaVu Sans Mono" w:hAnsi="DejaVu Sans Mono" w:cs="DejaVu Sans Mono"/>
          <w:lang w:val="en-US"/>
        </w:rPr>
        <w:t xml:space="preserve">n, </w:t>
      </w:r>
      <w:proofErr w:type="spellStart"/>
      <w:r w:rsidRPr="00EB4AFA">
        <w:rPr>
          <w:rFonts w:ascii="DejaVu Sans Mono" w:hAnsi="DejaVu Sans Mono" w:cs="DejaVu Sans Mono"/>
          <w:lang w:val="en-US"/>
        </w:rPr>
        <w:t>sizeof</w:t>
      </w:r>
      <w:proofErr w:type="spellEnd"/>
      <w:r w:rsidRPr="00EB4AFA">
        <w:rPr>
          <w:rFonts w:ascii="DejaVu Sans Mono" w:hAnsi="DejaVu Sans Mono" w:cs="DejaVu Sans Mono"/>
          <w:lang w:val="en-US"/>
        </w:rPr>
        <w:t>(double));</w:t>
      </w:r>
    </w:p>
    <w:p w:rsidR="00EB4AFA" w:rsidRPr="00EB4AFA" w:rsidRDefault="00EB4AFA" w:rsidP="00EB4AFA">
      <w:pPr>
        <w:spacing w:after="0"/>
        <w:rPr>
          <w:rFonts w:ascii="DejaVu Sans Mono" w:hAnsi="DejaVu Sans Mono" w:cs="DejaVu Sans Mono"/>
          <w:lang w:val="en-US"/>
        </w:rPr>
      </w:pPr>
      <w:r w:rsidRPr="00EB4AFA">
        <w:rPr>
          <w:rFonts w:ascii="DejaVu Sans Mono" w:hAnsi="DejaVu Sans Mono" w:cs="DejaVu Sans Mono"/>
          <w:lang w:val="en-US"/>
        </w:rPr>
        <w:t xml:space="preserve">        </w:t>
      </w:r>
      <w:proofErr w:type="spellStart"/>
      <w:r w:rsidRPr="00EB4AFA">
        <w:rPr>
          <w:rFonts w:ascii="DejaVu Sans Mono" w:hAnsi="DejaVu Sans Mono" w:cs="DejaVu Sans Mono"/>
          <w:lang w:val="en-US"/>
        </w:rPr>
        <w:t>tran</w:t>
      </w:r>
      <w:proofErr w:type="spellEnd"/>
      <w:r w:rsidRPr="00EB4AFA">
        <w:rPr>
          <w:rFonts w:ascii="DejaVu Sans Mono" w:hAnsi="DejaVu Sans Mono" w:cs="DejaVu Sans Mono"/>
          <w:lang w:val="en-US"/>
        </w:rPr>
        <w:t>[</w:t>
      </w:r>
      <w:proofErr w:type="spellStart"/>
      <w:r w:rsidRPr="00EB4AFA">
        <w:rPr>
          <w:rFonts w:ascii="DejaVu Sans Mono" w:hAnsi="DejaVu Sans Mono" w:cs="DejaVu Sans Mono"/>
          <w:lang w:val="en-US"/>
        </w:rPr>
        <w:t>i</w:t>
      </w:r>
      <w:proofErr w:type="spellEnd"/>
      <w:r w:rsidRPr="00EB4AFA">
        <w:rPr>
          <w:rFonts w:ascii="DejaVu Sans Mono" w:hAnsi="DejaVu Sans Mono" w:cs="DejaVu Sans Mono"/>
          <w:lang w:val="en-US"/>
        </w:rPr>
        <w:t xml:space="preserve">] = (double *) </w:t>
      </w:r>
      <w:proofErr w:type="spellStart"/>
      <w:proofErr w:type="gramStart"/>
      <w:r w:rsidRPr="00EB4AFA">
        <w:rPr>
          <w:rFonts w:ascii="DejaVu Sans Mono" w:hAnsi="DejaVu Sans Mono" w:cs="DejaVu Sans Mono"/>
          <w:lang w:val="en-US"/>
        </w:rPr>
        <w:t>calloc</w:t>
      </w:r>
      <w:proofErr w:type="spellEnd"/>
      <w:r w:rsidRPr="00EB4AFA">
        <w:rPr>
          <w:rFonts w:ascii="DejaVu Sans Mono" w:hAnsi="DejaVu Sans Mono" w:cs="DejaVu Sans Mono"/>
          <w:lang w:val="en-US"/>
        </w:rPr>
        <w:t>(</w:t>
      </w:r>
      <w:proofErr w:type="gramEnd"/>
      <w:r w:rsidRPr="00EB4AFA">
        <w:rPr>
          <w:rFonts w:ascii="DejaVu Sans Mono" w:hAnsi="DejaVu Sans Mono" w:cs="DejaVu Sans Mono"/>
          <w:lang w:val="en-US"/>
        </w:rPr>
        <w:t xml:space="preserve">n, </w:t>
      </w:r>
      <w:proofErr w:type="spellStart"/>
      <w:r w:rsidRPr="00EB4AFA">
        <w:rPr>
          <w:rFonts w:ascii="DejaVu Sans Mono" w:hAnsi="DejaVu Sans Mono" w:cs="DejaVu Sans Mono"/>
          <w:lang w:val="en-US"/>
        </w:rPr>
        <w:t>sizeof</w:t>
      </w:r>
      <w:proofErr w:type="spellEnd"/>
      <w:r w:rsidRPr="00EB4AFA">
        <w:rPr>
          <w:rFonts w:ascii="DejaVu Sans Mono" w:hAnsi="DejaVu Sans Mono" w:cs="DejaVu Sans Mono"/>
          <w:lang w:val="en-US"/>
        </w:rPr>
        <w:t>(double));</w:t>
      </w:r>
    </w:p>
    <w:p w:rsidR="00EB4AFA" w:rsidRPr="00EB4AFA" w:rsidRDefault="00EB4AFA" w:rsidP="00EB4AFA">
      <w:pPr>
        <w:spacing w:after="0"/>
        <w:rPr>
          <w:rFonts w:ascii="DejaVu Sans Mono" w:hAnsi="DejaVu Sans Mono" w:cs="DejaVu Sans Mono"/>
          <w:lang w:val="en-US"/>
        </w:rPr>
      </w:pPr>
      <w:r w:rsidRPr="00EB4AFA">
        <w:rPr>
          <w:rFonts w:ascii="DejaVu Sans Mono" w:hAnsi="DejaVu Sans Mono" w:cs="DejaVu Sans Mono"/>
          <w:lang w:val="en-US"/>
        </w:rPr>
        <w:t xml:space="preserve">        a[</w:t>
      </w:r>
      <w:proofErr w:type="spellStart"/>
      <w:r w:rsidRPr="00EB4AFA">
        <w:rPr>
          <w:rFonts w:ascii="DejaVu Sans Mono" w:hAnsi="DejaVu Sans Mono" w:cs="DejaVu Sans Mono"/>
          <w:lang w:val="en-US"/>
        </w:rPr>
        <w:t>i</w:t>
      </w:r>
      <w:proofErr w:type="spellEnd"/>
      <w:r w:rsidRPr="00EB4AFA">
        <w:rPr>
          <w:rFonts w:ascii="DejaVu Sans Mono" w:hAnsi="DejaVu Sans Mono" w:cs="DejaVu Sans Mono"/>
          <w:lang w:val="en-US"/>
        </w:rPr>
        <w:t xml:space="preserve">] = (double *) </w:t>
      </w:r>
      <w:proofErr w:type="spellStart"/>
      <w:proofErr w:type="gramStart"/>
      <w:r w:rsidRPr="00EB4AFA">
        <w:rPr>
          <w:rFonts w:ascii="DejaVu Sans Mono" w:hAnsi="DejaVu Sans Mono" w:cs="DejaVu Sans Mono"/>
          <w:lang w:val="en-US"/>
        </w:rPr>
        <w:t>calloc</w:t>
      </w:r>
      <w:proofErr w:type="spellEnd"/>
      <w:r w:rsidRPr="00EB4AFA">
        <w:rPr>
          <w:rFonts w:ascii="DejaVu Sans Mono" w:hAnsi="DejaVu Sans Mono" w:cs="DejaVu Sans Mono"/>
          <w:lang w:val="en-US"/>
        </w:rPr>
        <w:t>(</w:t>
      </w:r>
      <w:proofErr w:type="gramEnd"/>
      <w:r w:rsidRPr="00EB4AFA">
        <w:rPr>
          <w:rFonts w:ascii="DejaVu Sans Mono" w:hAnsi="DejaVu Sans Mono" w:cs="DejaVu Sans Mono"/>
          <w:lang w:val="en-US"/>
        </w:rPr>
        <w:t xml:space="preserve">n, </w:t>
      </w:r>
      <w:proofErr w:type="spellStart"/>
      <w:r w:rsidRPr="00EB4AFA">
        <w:rPr>
          <w:rFonts w:ascii="DejaVu Sans Mono" w:hAnsi="DejaVu Sans Mono" w:cs="DejaVu Sans Mono"/>
          <w:lang w:val="en-US"/>
        </w:rPr>
        <w:t>sizeof</w:t>
      </w:r>
      <w:proofErr w:type="spellEnd"/>
      <w:r w:rsidRPr="00EB4AFA">
        <w:rPr>
          <w:rFonts w:ascii="DejaVu Sans Mono" w:hAnsi="DejaVu Sans Mono" w:cs="DejaVu Sans Mono"/>
          <w:lang w:val="en-US"/>
        </w:rPr>
        <w:t>(double));</w:t>
      </w:r>
    </w:p>
    <w:p w:rsidR="00EB4AFA" w:rsidRPr="00EB4AFA" w:rsidRDefault="00EB4AFA" w:rsidP="00EB4AFA">
      <w:pPr>
        <w:spacing w:after="0"/>
        <w:rPr>
          <w:rFonts w:ascii="DejaVu Sans Mono" w:hAnsi="DejaVu Sans Mono" w:cs="DejaVu Sans Mono"/>
        </w:rPr>
      </w:pPr>
      <w:r w:rsidRPr="00EB4AFA">
        <w:rPr>
          <w:rFonts w:ascii="DejaVu Sans Mono" w:hAnsi="DejaVu Sans Mono" w:cs="DejaVu Sans Mono"/>
          <w:lang w:val="en-US"/>
        </w:rPr>
        <w:t xml:space="preserve">    </w:t>
      </w:r>
      <w:r w:rsidRPr="00EB4AFA">
        <w:rPr>
          <w:rFonts w:ascii="DejaVu Sans Mono" w:hAnsi="DejaVu Sans Mono" w:cs="DejaVu Sans Mono"/>
        </w:rPr>
        <w:t>}</w:t>
      </w:r>
    </w:p>
    <w:p w:rsidR="00EB4AFA" w:rsidRPr="00EB4AFA" w:rsidRDefault="00EB4AFA" w:rsidP="00EB4AFA">
      <w:pPr>
        <w:spacing w:after="0"/>
        <w:rPr>
          <w:rFonts w:ascii="DejaVu Sans Mono" w:hAnsi="DejaVu Sans Mono" w:cs="DejaVu Sans Mono"/>
        </w:rPr>
      </w:pPr>
      <w:r w:rsidRPr="00EB4AFA">
        <w:rPr>
          <w:rFonts w:ascii="DejaVu Sans Mono" w:hAnsi="DejaVu Sans Mono" w:cs="DejaVu Sans Mono"/>
        </w:rPr>
        <w:t xml:space="preserve">    //Заполняем нашу матрицу</w:t>
      </w:r>
    </w:p>
    <w:p w:rsidR="00EB4AFA" w:rsidRPr="00EB4AFA" w:rsidRDefault="00EB4AFA" w:rsidP="00EB4AFA">
      <w:pPr>
        <w:spacing w:after="0"/>
        <w:rPr>
          <w:rFonts w:ascii="DejaVu Sans Mono" w:hAnsi="DejaVu Sans Mono" w:cs="DejaVu Sans Mono"/>
        </w:rPr>
      </w:pPr>
      <w:r w:rsidRPr="00EB4AFA">
        <w:rPr>
          <w:rFonts w:ascii="DejaVu Sans Mono" w:hAnsi="DejaVu Sans Mono" w:cs="DejaVu Sans Mono"/>
        </w:rPr>
        <w:t xml:space="preserve">    </w:t>
      </w:r>
      <w:proofErr w:type="spellStart"/>
      <w:r w:rsidRPr="00EB4AFA">
        <w:rPr>
          <w:rFonts w:ascii="DejaVu Sans Mono" w:hAnsi="DejaVu Sans Mono" w:cs="DejaVu Sans Mono"/>
        </w:rPr>
        <w:t>if</w:t>
      </w:r>
      <w:proofErr w:type="spellEnd"/>
      <w:r w:rsidRPr="00EB4AFA">
        <w:rPr>
          <w:rFonts w:ascii="DejaVu Sans Mono" w:hAnsi="DejaVu Sans Mono" w:cs="DejaVu Sans Mono"/>
        </w:rPr>
        <w:t xml:space="preserve"> (</w:t>
      </w:r>
      <w:proofErr w:type="spellStart"/>
      <w:r w:rsidRPr="00EB4AFA">
        <w:rPr>
          <w:rFonts w:ascii="DejaVu Sans Mono" w:hAnsi="DejaVu Sans Mono" w:cs="DejaVu Sans Mono"/>
        </w:rPr>
        <w:t>sign</w:t>
      </w:r>
      <w:proofErr w:type="spellEnd"/>
      <w:r w:rsidRPr="00EB4AFA">
        <w:rPr>
          <w:rFonts w:ascii="DejaVu Sans Mono" w:hAnsi="DejaVu Sans Mono" w:cs="DejaVu Sans Mono"/>
        </w:rPr>
        <w:t xml:space="preserve"> == </w:t>
      </w:r>
      <w:proofErr w:type="gramStart"/>
      <w:r w:rsidRPr="00EB4AFA">
        <w:rPr>
          <w:rFonts w:ascii="DejaVu Sans Mono" w:hAnsi="DejaVu Sans Mono" w:cs="DejaVu Sans Mono"/>
        </w:rPr>
        <w:t>2){</w:t>
      </w:r>
      <w:proofErr w:type="gramEnd"/>
    </w:p>
    <w:p w:rsidR="00EB4AFA" w:rsidRPr="00EB4AFA" w:rsidRDefault="00EB4AFA" w:rsidP="00EB4AFA">
      <w:pPr>
        <w:spacing w:after="0"/>
        <w:rPr>
          <w:rFonts w:ascii="DejaVu Sans Mono" w:hAnsi="DejaVu Sans Mono" w:cs="DejaVu Sans Mono"/>
          <w:lang w:val="en-US"/>
        </w:rPr>
      </w:pPr>
      <w:r w:rsidRPr="00EB4AFA">
        <w:rPr>
          <w:rFonts w:ascii="DejaVu Sans Mono" w:hAnsi="DejaVu Sans Mono" w:cs="DejaVu Sans Mono"/>
        </w:rPr>
        <w:t xml:space="preserve">        </w:t>
      </w:r>
      <w:r w:rsidRPr="00EB4AFA">
        <w:rPr>
          <w:rFonts w:ascii="DejaVu Sans Mono" w:hAnsi="DejaVu Sans Mono" w:cs="DejaVu Sans Mono"/>
          <w:lang w:val="en-US"/>
        </w:rPr>
        <w:t>for (</w:t>
      </w:r>
      <w:proofErr w:type="spellStart"/>
      <w:r w:rsidRPr="00EB4AFA">
        <w:rPr>
          <w:rFonts w:ascii="DejaVu Sans Mono" w:hAnsi="DejaVu Sans Mono" w:cs="DejaVu Sans Mono"/>
          <w:lang w:val="en-US"/>
        </w:rPr>
        <w:t>i</w:t>
      </w:r>
      <w:proofErr w:type="spellEnd"/>
      <w:r w:rsidRPr="00EB4AFA">
        <w:rPr>
          <w:rFonts w:ascii="DejaVu Sans Mono" w:hAnsi="DejaVu Sans Mono" w:cs="DejaVu Sans Mono"/>
          <w:lang w:val="en-US"/>
        </w:rPr>
        <w:t xml:space="preserve"> = 0; </w:t>
      </w:r>
      <w:proofErr w:type="spellStart"/>
      <w:r w:rsidRPr="00EB4AFA">
        <w:rPr>
          <w:rFonts w:ascii="DejaVu Sans Mono" w:hAnsi="DejaVu Sans Mono" w:cs="DejaVu Sans Mono"/>
          <w:lang w:val="en-US"/>
        </w:rPr>
        <w:t>i</w:t>
      </w:r>
      <w:proofErr w:type="spellEnd"/>
      <w:r w:rsidRPr="00EB4AFA">
        <w:rPr>
          <w:rFonts w:ascii="DejaVu Sans Mono" w:hAnsi="DejaVu Sans Mono" w:cs="DejaVu Sans Mono"/>
          <w:lang w:val="en-US"/>
        </w:rPr>
        <w:t xml:space="preserve"> &lt; n; </w:t>
      </w:r>
      <w:proofErr w:type="spellStart"/>
      <w:r w:rsidRPr="00EB4AFA">
        <w:rPr>
          <w:rFonts w:ascii="DejaVu Sans Mono" w:hAnsi="DejaVu Sans Mono" w:cs="DejaVu Sans Mono"/>
          <w:lang w:val="en-US"/>
        </w:rPr>
        <w:t>i</w:t>
      </w:r>
      <w:proofErr w:type="spellEnd"/>
      <w:r w:rsidRPr="00EB4AFA">
        <w:rPr>
          <w:rFonts w:ascii="DejaVu Sans Mono" w:hAnsi="DejaVu Sans Mono" w:cs="DejaVu Sans Mono"/>
          <w:lang w:val="en-US"/>
        </w:rPr>
        <w:t>++) {</w:t>
      </w:r>
    </w:p>
    <w:p w:rsidR="00EB4AFA" w:rsidRPr="00EB4AFA" w:rsidRDefault="00EB4AFA" w:rsidP="00EB4AFA">
      <w:pPr>
        <w:spacing w:after="0"/>
        <w:rPr>
          <w:rFonts w:ascii="DejaVu Sans Mono" w:hAnsi="DejaVu Sans Mono" w:cs="DejaVu Sans Mono"/>
          <w:lang w:val="en-US"/>
        </w:rPr>
      </w:pPr>
      <w:r w:rsidRPr="00EB4AFA">
        <w:rPr>
          <w:rFonts w:ascii="DejaVu Sans Mono" w:hAnsi="DejaVu Sans Mono" w:cs="DejaVu Sans Mono"/>
          <w:lang w:val="en-US"/>
        </w:rPr>
        <w:t xml:space="preserve">            for (j = 0; j &lt; n; </w:t>
      </w:r>
      <w:proofErr w:type="spellStart"/>
      <w:r w:rsidRPr="00EB4AFA">
        <w:rPr>
          <w:rFonts w:ascii="DejaVu Sans Mono" w:hAnsi="DejaVu Sans Mono" w:cs="DejaVu Sans Mono"/>
          <w:lang w:val="en-US"/>
        </w:rPr>
        <w:t>j++</w:t>
      </w:r>
      <w:proofErr w:type="spellEnd"/>
      <w:r w:rsidRPr="00EB4AFA">
        <w:rPr>
          <w:rFonts w:ascii="DejaVu Sans Mono" w:hAnsi="DejaVu Sans Mono" w:cs="DejaVu Sans Mono"/>
          <w:lang w:val="en-US"/>
        </w:rPr>
        <w:t>) {</w:t>
      </w:r>
    </w:p>
    <w:p w:rsidR="00EB4AFA" w:rsidRPr="00EB4AFA" w:rsidRDefault="00EB4AFA" w:rsidP="00EB4AFA">
      <w:pPr>
        <w:spacing w:after="0"/>
        <w:rPr>
          <w:rFonts w:ascii="DejaVu Sans Mono" w:hAnsi="DejaVu Sans Mono" w:cs="DejaVu Sans Mono"/>
          <w:lang w:val="en-US"/>
        </w:rPr>
      </w:pPr>
      <w:r w:rsidRPr="00EB4AFA">
        <w:rPr>
          <w:rFonts w:ascii="DejaVu Sans Mono" w:hAnsi="DejaVu Sans Mono" w:cs="DejaVu Sans Mono"/>
          <w:lang w:val="en-US"/>
        </w:rPr>
        <w:t xml:space="preserve">                </w:t>
      </w:r>
      <w:proofErr w:type="spellStart"/>
      <w:proofErr w:type="gramStart"/>
      <w:r w:rsidRPr="00EB4AFA">
        <w:rPr>
          <w:rFonts w:ascii="DejaVu Sans Mono" w:hAnsi="DejaVu Sans Mono" w:cs="DejaVu Sans Mono"/>
          <w:lang w:val="en-US"/>
        </w:rPr>
        <w:t>fscanf</w:t>
      </w:r>
      <w:proofErr w:type="spellEnd"/>
      <w:r w:rsidRPr="00EB4AFA">
        <w:rPr>
          <w:rFonts w:ascii="DejaVu Sans Mono" w:hAnsi="DejaVu Sans Mono" w:cs="DejaVu Sans Mono"/>
          <w:lang w:val="en-US"/>
        </w:rPr>
        <w:t>(</w:t>
      </w:r>
      <w:proofErr w:type="spellStart"/>
      <w:proofErr w:type="gramEnd"/>
      <w:r w:rsidRPr="00EB4AFA">
        <w:rPr>
          <w:rFonts w:ascii="DejaVu Sans Mono" w:hAnsi="DejaVu Sans Mono" w:cs="DejaVu Sans Mono"/>
          <w:lang w:val="en-US"/>
        </w:rPr>
        <w:t>fr</w:t>
      </w:r>
      <w:proofErr w:type="spellEnd"/>
      <w:r w:rsidRPr="00EB4AFA">
        <w:rPr>
          <w:rFonts w:ascii="DejaVu Sans Mono" w:hAnsi="DejaVu Sans Mono" w:cs="DejaVu Sans Mono"/>
          <w:lang w:val="en-US"/>
        </w:rPr>
        <w:t>, "%lf", &amp;mas[</w:t>
      </w:r>
      <w:proofErr w:type="spellStart"/>
      <w:r w:rsidRPr="00EB4AFA">
        <w:rPr>
          <w:rFonts w:ascii="DejaVu Sans Mono" w:hAnsi="DejaVu Sans Mono" w:cs="DejaVu Sans Mono"/>
          <w:lang w:val="en-US"/>
        </w:rPr>
        <w:t>i</w:t>
      </w:r>
      <w:proofErr w:type="spellEnd"/>
      <w:r w:rsidRPr="00EB4AFA">
        <w:rPr>
          <w:rFonts w:ascii="DejaVu Sans Mono" w:hAnsi="DejaVu Sans Mono" w:cs="DejaVu Sans Mono"/>
          <w:lang w:val="en-US"/>
        </w:rPr>
        <w:t>][j]);</w:t>
      </w:r>
    </w:p>
    <w:p w:rsidR="00EB4AFA" w:rsidRPr="00EB4AFA" w:rsidRDefault="00EB4AFA" w:rsidP="00EB4AFA">
      <w:pPr>
        <w:spacing w:after="0"/>
        <w:rPr>
          <w:rFonts w:ascii="DejaVu Sans Mono" w:hAnsi="DejaVu Sans Mono" w:cs="DejaVu Sans Mono"/>
          <w:lang w:val="en-US"/>
        </w:rPr>
      </w:pPr>
      <w:r w:rsidRPr="00EB4AFA">
        <w:rPr>
          <w:rFonts w:ascii="DejaVu Sans Mono" w:hAnsi="DejaVu Sans Mono" w:cs="DejaVu Sans Mono"/>
          <w:lang w:val="en-US"/>
        </w:rPr>
        <w:t xml:space="preserve">            }</w:t>
      </w:r>
    </w:p>
    <w:p w:rsidR="00EB4AFA" w:rsidRPr="00EB4AFA" w:rsidRDefault="00EB4AFA" w:rsidP="00EB4AFA">
      <w:pPr>
        <w:spacing w:after="0"/>
        <w:rPr>
          <w:rFonts w:ascii="DejaVu Sans Mono" w:hAnsi="DejaVu Sans Mono" w:cs="DejaVu Sans Mono"/>
          <w:lang w:val="en-US"/>
        </w:rPr>
      </w:pPr>
      <w:r w:rsidRPr="00EB4AFA">
        <w:rPr>
          <w:rFonts w:ascii="DejaVu Sans Mono" w:hAnsi="DejaVu Sans Mono" w:cs="DejaVu Sans Mono"/>
          <w:lang w:val="en-US"/>
        </w:rPr>
        <w:t xml:space="preserve">            </w:t>
      </w:r>
      <w:proofErr w:type="spellStart"/>
      <w:proofErr w:type="gramStart"/>
      <w:r w:rsidRPr="00EB4AFA">
        <w:rPr>
          <w:rFonts w:ascii="DejaVu Sans Mono" w:hAnsi="DejaVu Sans Mono" w:cs="DejaVu Sans Mono"/>
          <w:lang w:val="en-US"/>
        </w:rPr>
        <w:t>fscanf</w:t>
      </w:r>
      <w:proofErr w:type="spellEnd"/>
      <w:r w:rsidRPr="00EB4AFA">
        <w:rPr>
          <w:rFonts w:ascii="DejaVu Sans Mono" w:hAnsi="DejaVu Sans Mono" w:cs="DejaVu Sans Mono"/>
          <w:lang w:val="en-US"/>
        </w:rPr>
        <w:t>(</w:t>
      </w:r>
      <w:proofErr w:type="spellStart"/>
      <w:proofErr w:type="gramEnd"/>
      <w:r w:rsidRPr="00EB4AFA">
        <w:rPr>
          <w:rFonts w:ascii="DejaVu Sans Mono" w:hAnsi="DejaVu Sans Mono" w:cs="DejaVu Sans Mono"/>
          <w:lang w:val="en-US"/>
        </w:rPr>
        <w:t>fr</w:t>
      </w:r>
      <w:proofErr w:type="spellEnd"/>
      <w:r w:rsidRPr="00EB4AFA">
        <w:rPr>
          <w:rFonts w:ascii="DejaVu Sans Mono" w:hAnsi="DejaVu Sans Mono" w:cs="DejaVu Sans Mono"/>
          <w:lang w:val="en-US"/>
        </w:rPr>
        <w:t>, "%lf", &amp;f[</w:t>
      </w:r>
      <w:proofErr w:type="spellStart"/>
      <w:r w:rsidRPr="00EB4AFA">
        <w:rPr>
          <w:rFonts w:ascii="DejaVu Sans Mono" w:hAnsi="DejaVu Sans Mono" w:cs="DejaVu Sans Mono"/>
          <w:lang w:val="en-US"/>
        </w:rPr>
        <w:t>i</w:t>
      </w:r>
      <w:proofErr w:type="spellEnd"/>
      <w:r w:rsidRPr="00EB4AFA">
        <w:rPr>
          <w:rFonts w:ascii="DejaVu Sans Mono" w:hAnsi="DejaVu Sans Mono" w:cs="DejaVu Sans Mono"/>
          <w:lang w:val="en-US"/>
        </w:rPr>
        <w:t>]);</w:t>
      </w:r>
    </w:p>
    <w:p w:rsidR="00EB4AFA" w:rsidRPr="00EB4AFA" w:rsidRDefault="00EB4AFA" w:rsidP="00EB4AFA">
      <w:pPr>
        <w:spacing w:after="0"/>
        <w:rPr>
          <w:rFonts w:ascii="DejaVu Sans Mono" w:hAnsi="DejaVu Sans Mono" w:cs="DejaVu Sans Mono"/>
          <w:lang w:val="en-US"/>
        </w:rPr>
      </w:pPr>
      <w:r w:rsidRPr="00EB4AFA">
        <w:rPr>
          <w:rFonts w:ascii="DejaVu Sans Mono" w:hAnsi="DejaVu Sans Mono" w:cs="DejaVu Sans Mono"/>
          <w:lang w:val="en-US"/>
        </w:rPr>
        <w:t xml:space="preserve">        }</w:t>
      </w:r>
    </w:p>
    <w:p w:rsidR="00EB4AFA" w:rsidRPr="00EB4AFA" w:rsidRDefault="00EB4AFA" w:rsidP="00EB4AFA">
      <w:pPr>
        <w:spacing w:after="0"/>
        <w:rPr>
          <w:rFonts w:ascii="DejaVu Sans Mono" w:hAnsi="DejaVu Sans Mono" w:cs="DejaVu Sans Mono"/>
          <w:lang w:val="en-US"/>
        </w:rPr>
      </w:pPr>
      <w:r w:rsidRPr="00EB4AFA">
        <w:rPr>
          <w:rFonts w:ascii="DejaVu Sans Mono" w:hAnsi="DejaVu Sans Mono" w:cs="DejaVu Sans Mono"/>
          <w:lang w:val="en-US"/>
        </w:rPr>
        <w:t xml:space="preserve">    }</w:t>
      </w:r>
    </w:p>
    <w:p w:rsidR="00EB4AFA" w:rsidRPr="00EB4AFA" w:rsidRDefault="00EB4AFA" w:rsidP="00EB4AFA">
      <w:pPr>
        <w:spacing w:after="0"/>
        <w:rPr>
          <w:rFonts w:ascii="DejaVu Sans Mono" w:hAnsi="DejaVu Sans Mono" w:cs="DejaVu Sans Mono"/>
          <w:lang w:val="en-US"/>
        </w:rPr>
      </w:pPr>
      <w:r w:rsidRPr="00EB4AFA">
        <w:rPr>
          <w:rFonts w:ascii="DejaVu Sans Mono" w:hAnsi="DejaVu Sans Mono" w:cs="DejaVu Sans Mono"/>
          <w:lang w:val="en-US"/>
        </w:rPr>
        <w:t xml:space="preserve">    else {</w:t>
      </w:r>
    </w:p>
    <w:p w:rsidR="00EB4AFA" w:rsidRPr="00EB4AFA" w:rsidRDefault="00EB4AFA" w:rsidP="00EB4AFA">
      <w:pPr>
        <w:spacing w:after="0"/>
        <w:rPr>
          <w:rFonts w:ascii="DejaVu Sans Mono" w:hAnsi="DejaVu Sans Mono" w:cs="DejaVu Sans Mono"/>
          <w:lang w:val="en-US"/>
        </w:rPr>
      </w:pPr>
      <w:r w:rsidRPr="00EB4AFA">
        <w:rPr>
          <w:rFonts w:ascii="DejaVu Sans Mono" w:hAnsi="DejaVu Sans Mono" w:cs="DejaVu Sans Mono"/>
          <w:lang w:val="en-US"/>
        </w:rPr>
        <w:lastRenderedPageBreak/>
        <w:t xml:space="preserve">        </w:t>
      </w:r>
      <w:proofErr w:type="spellStart"/>
      <w:proofErr w:type="gramStart"/>
      <w:r w:rsidRPr="00EB4AFA">
        <w:rPr>
          <w:rFonts w:ascii="DejaVu Sans Mono" w:hAnsi="DejaVu Sans Mono" w:cs="DejaVu Sans Mono"/>
          <w:lang w:val="en-US"/>
        </w:rPr>
        <w:t>fscanf</w:t>
      </w:r>
      <w:proofErr w:type="spellEnd"/>
      <w:r w:rsidRPr="00EB4AFA">
        <w:rPr>
          <w:rFonts w:ascii="DejaVu Sans Mono" w:hAnsi="DejaVu Sans Mono" w:cs="DejaVu Sans Mono"/>
          <w:lang w:val="en-US"/>
        </w:rPr>
        <w:t>(</w:t>
      </w:r>
      <w:proofErr w:type="spellStart"/>
      <w:proofErr w:type="gramEnd"/>
      <w:r w:rsidRPr="00EB4AFA">
        <w:rPr>
          <w:rFonts w:ascii="DejaVu Sans Mono" w:hAnsi="DejaVu Sans Mono" w:cs="DejaVu Sans Mono"/>
          <w:lang w:val="en-US"/>
        </w:rPr>
        <w:t>fr</w:t>
      </w:r>
      <w:proofErr w:type="spellEnd"/>
      <w:r w:rsidRPr="00EB4AFA">
        <w:rPr>
          <w:rFonts w:ascii="DejaVu Sans Mono" w:hAnsi="DejaVu Sans Mono" w:cs="DejaVu Sans Mono"/>
          <w:lang w:val="en-US"/>
        </w:rPr>
        <w:t>, "%lf", &amp;M);</w:t>
      </w:r>
    </w:p>
    <w:p w:rsidR="00EB4AFA" w:rsidRPr="00EB4AFA" w:rsidRDefault="00EB4AFA" w:rsidP="00EB4AFA">
      <w:pPr>
        <w:spacing w:after="0"/>
        <w:rPr>
          <w:rFonts w:ascii="DejaVu Sans Mono" w:hAnsi="DejaVu Sans Mono" w:cs="DejaVu Sans Mono"/>
          <w:lang w:val="en-US"/>
        </w:rPr>
      </w:pPr>
      <w:r w:rsidRPr="00EB4AFA">
        <w:rPr>
          <w:rFonts w:ascii="DejaVu Sans Mono" w:hAnsi="DejaVu Sans Mono" w:cs="DejaVu Sans Mono"/>
          <w:lang w:val="en-US"/>
        </w:rPr>
        <w:t xml:space="preserve">        q = 1.001 - 2 * M * 0.001;</w:t>
      </w:r>
    </w:p>
    <w:p w:rsidR="00EB4AFA" w:rsidRPr="00EB4AFA" w:rsidRDefault="00EB4AFA" w:rsidP="00EB4AFA">
      <w:pPr>
        <w:spacing w:after="0"/>
        <w:rPr>
          <w:rFonts w:ascii="DejaVu Sans Mono" w:hAnsi="DejaVu Sans Mono" w:cs="DejaVu Sans Mono"/>
          <w:lang w:val="en-US"/>
        </w:rPr>
      </w:pPr>
      <w:r w:rsidRPr="00EB4AFA">
        <w:rPr>
          <w:rFonts w:ascii="DejaVu Sans Mono" w:hAnsi="DejaVu Sans Mono" w:cs="DejaVu Sans Mono"/>
          <w:lang w:val="en-US"/>
        </w:rPr>
        <w:t xml:space="preserve">        </w:t>
      </w:r>
      <w:proofErr w:type="spellStart"/>
      <w:r w:rsidRPr="00EB4AFA">
        <w:rPr>
          <w:rFonts w:ascii="DejaVu Sans Mono" w:hAnsi="DejaVu Sans Mono" w:cs="DejaVu Sans Mono"/>
          <w:lang w:val="en-US"/>
        </w:rPr>
        <w:t>x_p</w:t>
      </w:r>
      <w:proofErr w:type="spellEnd"/>
      <w:r w:rsidRPr="00EB4AFA">
        <w:rPr>
          <w:rFonts w:ascii="DejaVu Sans Mono" w:hAnsi="DejaVu Sans Mono" w:cs="DejaVu Sans Mono"/>
          <w:lang w:val="en-US"/>
        </w:rPr>
        <w:t xml:space="preserve"> = M;</w:t>
      </w:r>
    </w:p>
    <w:p w:rsidR="00EB4AFA" w:rsidRPr="00EB4AFA" w:rsidRDefault="00EB4AFA" w:rsidP="00EB4AFA">
      <w:pPr>
        <w:spacing w:after="0"/>
        <w:rPr>
          <w:rFonts w:ascii="DejaVu Sans Mono" w:hAnsi="DejaVu Sans Mono" w:cs="DejaVu Sans Mono"/>
          <w:lang w:val="en-US"/>
        </w:rPr>
      </w:pPr>
      <w:r w:rsidRPr="00EB4AFA">
        <w:rPr>
          <w:rFonts w:ascii="DejaVu Sans Mono" w:hAnsi="DejaVu Sans Mono" w:cs="DejaVu Sans Mono"/>
          <w:lang w:val="en-US"/>
        </w:rPr>
        <w:t xml:space="preserve">        for (</w:t>
      </w:r>
      <w:proofErr w:type="spellStart"/>
      <w:r w:rsidRPr="00EB4AFA">
        <w:rPr>
          <w:rFonts w:ascii="DejaVu Sans Mono" w:hAnsi="DejaVu Sans Mono" w:cs="DejaVu Sans Mono"/>
          <w:lang w:val="en-US"/>
        </w:rPr>
        <w:t>i</w:t>
      </w:r>
      <w:proofErr w:type="spellEnd"/>
      <w:r w:rsidRPr="00EB4AFA">
        <w:rPr>
          <w:rFonts w:ascii="DejaVu Sans Mono" w:hAnsi="DejaVu Sans Mono" w:cs="DejaVu Sans Mono"/>
          <w:lang w:val="en-US"/>
        </w:rPr>
        <w:t xml:space="preserve"> = 1; </w:t>
      </w:r>
      <w:proofErr w:type="spellStart"/>
      <w:r w:rsidRPr="00EB4AFA">
        <w:rPr>
          <w:rFonts w:ascii="DejaVu Sans Mono" w:hAnsi="DejaVu Sans Mono" w:cs="DejaVu Sans Mono"/>
          <w:lang w:val="en-US"/>
        </w:rPr>
        <w:t>i</w:t>
      </w:r>
      <w:proofErr w:type="spellEnd"/>
      <w:r w:rsidRPr="00EB4AFA">
        <w:rPr>
          <w:rFonts w:ascii="DejaVu Sans Mono" w:hAnsi="DejaVu Sans Mono" w:cs="DejaVu Sans Mono"/>
          <w:lang w:val="en-US"/>
        </w:rPr>
        <w:t xml:space="preserve"> &lt;= n; </w:t>
      </w:r>
      <w:proofErr w:type="spellStart"/>
      <w:r w:rsidRPr="00EB4AFA">
        <w:rPr>
          <w:rFonts w:ascii="DejaVu Sans Mono" w:hAnsi="DejaVu Sans Mono" w:cs="DejaVu Sans Mono"/>
          <w:lang w:val="en-US"/>
        </w:rPr>
        <w:t>i</w:t>
      </w:r>
      <w:proofErr w:type="spellEnd"/>
      <w:r w:rsidRPr="00EB4AFA">
        <w:rPr>
          <w:rFonts w:ascii="DejaVu Sans Mono" w:hAnsi="DejaVu Sans Mono" w:cs="DejaVu Sans Mono"/>
          <w:lang w:val="en-US"/>
        </w:rPr>
        <w:t>++) {</w:t>
      </w:r>
    </w:p>
    <w:p w:rsidR="00EB4AFA" w:rsidRPr="00EB4AFA" w:rsidRDefault="00EB4AFA" w:rsidP="00EB4AFA">
      <w:pPr>
        <w:spacing w:after="0"/>
        <w:rPr>
          <w:rFonts w:ascii="DejaVu Sans Mono" w:hAnsi="DejaVu Sans Mono" w:cs="DejaVu Sans Mono"/>
          <w:lang w:val="en-US"/>
        </w:rPr>
      </w:pPr>
      <w:r w:rsidRPr="00EB4AFA">
        <w:rPr>
          <w:rFonts w:ascii="DejaVu Sans Mono" w:hAnsi="DejaVu Sans Mono" w:cs="DejaVu Sans Mono"/>
          <w:lang w:val="en-US"/>
        </w:rPr>
        <w:t xml:space="preserve">            for (j = 1; j &lt;= n; </w:t>
      </w:r>
      <w:proofErr w:type="spellStart"/>
      <w:r w:rsidRPr="00EB4AFA">
        <w:rPr>
          <w:rFonts w:ascii="DejaVu Sans Mono" w:hAnsi="DejaVu Sans Mono" w:cs="DejaVu Sans Mono"/>
          <w:lang w:val="en-US"/>
        </w:rPr>
        <w:t>j++</w:t>
      </w:r>
      <w:proofErr w:type="spellEnd"/>
      <w:r w:rsidRPr="00EB4AFA">
        <w:rPr>
          <w:rFonts w:ascii="DejaVu Sans Mono" w:hAnsi="DejaVu Sans Mono" w:cs="DejaVu Sans Mono"/>
          <w:lang w:val="en-US"/>
        </w:rPr>
        <w:t>) {</w:t>
      </w:r>
    </w:p>
    <w:p w:rsidR="00EB4AFA" w:rsidRPr="00EB4AFA" w:rsidRDefault="00EB4AFA" w:rsidP="00EB4AFA">
      <w:pPr>
        <w:spacing w:after="0"/>
        <w:rPr>
          <w:rFonts w:ascii="DejaVu Sans Mono" w:hAnsi="DejaVu Sans Mono" w:cs="DejaVu Sans Mono"/>
          <w:lang w:val="en-US"/>
        </w:rPr>
      </w:pPr>
      <w:r w:rsidRPr="00EB4AFA">
        <w:rPr>
          <w:rFonts w:ascii="DejaVu Sans Mono" w:hAnsi="DejaVu Sans Mono" w:cs="DejaVu Sans Mono"/>
          <w:lang w:val="en-US"/>
        </w:rPr>
        <w:t xml:space="preserve">                if (</w:t>
      </w:r>
      <w:proofErr w:type="spellStart"/>
      <w:r w:rsidRPr="00EB4AFA">
        <w:rPr>
          <w:rFonts w:ascii="DejaVu Sans Mono" w:hAnsi="DejaVu Sans Mono" w:cs="DejaVu Sans Mono"/>
          <w:lang w:val="en-US"/>
        </w:rPr>
        <w:t>i</w:t>
      </w:r>
      <w:proofErr w:type="spellEnd"/>
      <w:r w:rsidRPr="00EB4AFA">
        <w:rPr>
          <w:rFonts w:ascii="DejaVu Sans Mono" w:hAnsi="DejaVu Sans Mono" w:cs="DejaVu Sans Mono"/>
          <w:lang w:val="en-US"/>
        </w:rPr>
        <w:t xml:space="preserve"> == j) {</w:t>
      </w:r>
    </w:p>
    <w:p w:rsidR="00EB4AFA" w:rsidRPr="00EB4AFA" w:rsidRDefault="00EB4AFA" w:rsidP="00EB4AFA">
      <w:pPr>
        <w:spacing w:after="0"/>
        <w:rPr>
          <w:rFonts w:ascii="DejaVu Sans Mono" w:hAnsi="DejaVu Sans Mono" w:cs="DejaVu Sans Mono"/>
          <w:lang w:val="en-US"/>
        </w:rPr>
      </w:pPr>
      <w:r w:rsidRPr="00EB4AFA">
        <w:rPr>
          <w:rFonts w:ascii="DejaVu Sans Mono" w:hAnsi="DejaVu Sans Mono" w:cs="DejaVu Sans Mono"/>
          <w:lang w:val="en-US"/>
        </w:rPr>
        <w:t xml:space="preserve">                    </w:t>
      </w:r>
      <w:proofErr w:type="gramStart"/>
      <w:r w:rsidRPr="00EB4AFA">
        <w:rPr>
          <w:rFonts w:ascii="DejaVu Sans Mono" w:hAnsi="DejaVu Sans Mono" w:cs="DejaVu Sans Mono"/>
          <w:lang w:val="en-US"/>
        </w:rPr>
        <w:t>mas[</w:t>
      </w:r>
      <w:proofErr w:type="spellStart"/>
      <w:proofErr w:type="gramEnd"/>
      <w:r w:rsidRPr="00EB4AFA">
        <w:rPr>
          <w:rFonts w:ascii="DejaVu Sans Mono" w:hAnsi="DejaVu Sans Mono" w:cs="DejaVu Sans Mono"/>
          <w:lang w:val="en-US"/>
        </w:rPr>
        <w:t>i</w:t>
      </w:r>
      <w:proofErr w:type="spellEnd"/>
      <w:r w:rsidRPr="00EB4AFA">
        <w:rPr>
          <w:rFonts w:ascii="DejaVu Sans Mono" w:hAnsi="DejaVu Sans Mono" w:cs="DejaVu Sans Mono"/>
          <w:lang w:val="en-US"/>
        </w:rPr>
        <w:t xml:space="preserve"> - 1][j - 1] = pow(q - 1, </w:t>
      </w:r>
      <w:proofErr w:type="spellStart"/>
      <w:r w:rsidRPr="00EB4AFA">
        <w:rPr>
          <w:rFonts w:ascii="DejaVu Sans Mono" w:hAnsi="DejaVu Sans Mono" w:cs="DejaVu Sans Mono"/>
          <w:lang w:val="en-US"/>
        </w:rPr>
        <w:t>i</w:t>
      </w:r>
      <w:proofErr w:type="spellEnd"/>
      <w:r w:rsidRPr="00EB4AFA">
        <w:rPr>
          <w:rFonts w:ascii="DejaVu Sans Mono" w:hAnsi="DejaVu Sans Mono" w:cs="DejaVu Sans Mono"/>
          <w:lang w:val="en-US"/>
        </w:rPr>
        <w:t xml:space="preserve"> + j);</w:t>
      </w:r>
    </w:p>
    <w:p w:rsidR="00EB4AFA" w:rsidRPr="00EB4AFA" w:rsidRDefault="00EB4AFA" w:rsidP="00EB4AFA">
      <w:pPr>
        <w:spacing w:after="0"/>
        <w:rPr>
          <w:rFonts w:ascii="DejaVu Sans Mono" w:hAnsi="DejaVu Sans Mono" w:cs="DejaVu Sans Mono"/>
          <w:lang w:val="en-US"/>
        </w:rPr>
      </w:pPr>
      <w:r w:rsidRPr="00EB4AFA">
        <w:rPr>
          <w:rFonts w:ascii="DejaVu Sans Mono" w:hAnsi="DejaVu Sans Mono" w:cs="DejaVu Sans Mono"/>
          <w:lang w:val="en-US"/>
        </w:rPr>
        <w:t xml:space="preserve">                } else {</w:t>
      </w:r>
    </w:p>
    <w:p w:rsidR="00EB4AFA" w:rsidRPr="00EB4AFA" w:rsidRDefault="00EB4AFA" w:rsidP="00EB4AFA">
      <w:pPr>
        <w:spacing w:after="0"/>
        <w:rPr>
          <w:rFonts w:ascii="DejaVu Sans Mono" w:hAnsi="DejaVu Sans Mono" w:cs="DejaVu Sans Mono"/>
          <w:lang w:val="en-US"/>
        </w:rPr>
      </w:pPr>
      <w:r w:rsidRPr="00EB4AFA">
        <w:rPr>
          <w:rFonts w:ascii="DejaVu Sans Mono" w:hAnsi="DejaVu Sans Mono" w:cs="DejaVu Sans Mono"/>
          <w:lang w:val="en-US"/>
        </w:rPr>
        <w:t xml:space="preserve">                    </w:t>
      </w:r>
      <w:proofErr w:type="gramStart"/>
      <w:r w:rsidRPr="00EB4AFA">
        <w:rPr>
          <w:rFonts w:ascii="DejaVu Sans Mono" w:hAnsi="DejaVu Sans Mono" w:cs="DejaVu Sans Mono"/>
          <w:lang w:val="en-US"/>
        </w:rPr>
        <w:t>mas[</w:t>
      </w:r>
      <w:proofErr w:type="spellStart"/>
      <w:proofErr w:type="gramEnd"/>
      <w:r w:rsidRPr="00EB4AFA">
        <w:rPr>
          <w:rFonts w:ascii="DejaVu Sans Mono" w:hAnsi="DejaVu Sans Mono" w:cs="DejaVu Sans Mono"/>
          <w:lang w:val="en-US"/>
        </w:rPr>
        <w:t>i</w:t>
      </w:r>
      <w:proofErr w:type="spellEnd"/>
      <w:r w:rsidRPr="00EB4AFA">
        <w:rPr>
          <w:rFonts w:ascii="DejaVu Sans Mono" w:hAnsi="DejaVu Sans Mono" w:cs="DejaVu Sans Mono"/>
          <w:lang w:val="en-US"/>
        </w:rPr>
        <w:t xml:space="preserve"> - 1][j - 1] = pow(q, </w:t>
      </w:r>
      <w:proofErr w:type="spellStart"/>
      <w:r w:rsidRPr="00EB4AFA">
        <w:rPr>
          <w:rFonts w:ascii="DejaVu Sans Mono" w:hAnsi="DejaVu Sans Mono" w:cs="DejaVu Sans Mono"/>
          <w:lang w:val="en-US"/>
        </w:rPr>
        <w:t>i</w:t>
      </w:r>
      <w:proofErr w:type="spellEnd"/>
      <w:r w:rsidRPr="00EB4AFA">
        <w:rPr>
          <w:rFonts w:ascii="DejaVu Sans Mono" w:hAnsi="DejaVu Sans Mono" w:cs="DejaVu Sans Mono"/>
          <w:lang w:val="en-US"/>
        </w:rPr>
        <w:t xml:space="preserve"> + j) + 0.1 * (j - </w:t>
      </w:r>
      <w:proofErr w:type="spellStart"/>
      <w:r w:rsidRPr="00EB4AFA">
        <w:rPr>
          <w:rFonts w:ascii="DejaVu Sans Mono" w:hAnsi="DejaVu Sans Mono" w:cs="DejaVu Sans Mono"/>
          <w:lang w:val="en-US"/>
        </w:rPr>
        <w:t>i</w:t>
      </w:r>
      <w:proofErr w:type="spellEnd"/>
      <w:r w:rsidRPr="00EB4AFA">
        <w:rPr>
          <w:rFonts w:ascii="DejaVu Sans Mono" w:hAnsi="DejaVu Sans Mono" w:cs="DejaVu Sans Mono"/>
          <w:lang w:val="en-US"/>
        </w:rPr>
        <w:t>);</w:t>
      </w:r>
    </w:p>
    <w:p w:rsidR="00EB4AFA" w:rsidRPr="00EB4AFA" w:rsidRDefault="00EB4AFA" w:rsidP="00EB4AFA">
      <w:pPr>
        <w:spacing w:after="0"/>
        <w:rPr>
          <w:rFonts w:ascii="DejaVu Sans Mono" w:hAnsi="DejaVu Sans Mono" w:cs="DejaVu Sans Mono"/>
          <w:lang w:val="en-US"/>
        </w:rPr>
      </w:pPr>
      <w:r w:rsidRPr="00EB4AFA">
        <w:rPr>
          <w:rFonts w:ascii="DejaVu Sans Mono" w:hAnsi="DejaVu Sans Mono" w:cs="DejaVu Sans Mono"/>
          <w:lang w:val="en-US"/>
        </w:rPr>
        <w:t xml:space="preserve">                }</w:t>
      </w:r>
    </w:p>
    <w:p w:rsidR="00EB4AFA" w:rsidRPr="00EB4AFA" w:rsidRDefault="00EB4AFA" w:rsidP="00EB4AFA">
      <w:pPr>
        <w:spacing w:after="0"/>
        <w:rPr>
          <w:rFonts w:ascii="DejaVu Sans Mono" w:hAnsi="DejaVu Sans Mono" w:cs="DejaVu Sans Mono"/>
          <w:lang w:val="en-US"/>
        </w:rPr>
      </w:pPr>
      <w:r w:rsidRPr="00EB4AFA">
        <w:rPr>
          <w:rFonts w:ascii="DejaVu Sans Mono" w:hAnsi="DejaVu Sans Mono" w:cs="DejaVu Sans Mono"/>
          <w:lang w:val="en-US"/>
        </w:rPr>
        <w:t xml:space="preserve">            }</w:t>
      </w:r>
    </w:p>
    <w:p w:rsidR="00EB4AFA" w:rsidRPr="00EB4AFA" w:rsidRDefault="00EB4AFA" w:rsidP="00EB4AFA">
      <w:pPr>
        <w:spacing w:after="0"/>
        <w:rPr>
          <w:rFonts w:ascii="DejaVu Sans Mono" w:hAnsi="DejaVu Sans Mono" w:cs="DejaVu Sans Mono"/>
          <w:lang w:val="en-US"/>
        </w:rPr>
      </w:pPr>
      <w:r w:rsidRPr="00EB4AFA">
        <w:rPr>
          <w:rFonts w:ascii="DejaVu Sans Mono" w:hAnsi="DejaVu Sans Mono" w:cs="DejaVu Sans Mono"/>
          <w:lang w:val="en-US"/>
        </w:rPr>
        <w:t xml:space="preserve">            </w:t>
      </w:r>
      <w:proofErr w:type="gramStart"/>
      <w:r w:rsidRPr="00EB4AFA">
        <w:rPr>
          <w:rFonts w:ascii="DejaVu Sans Mono" w:hAnsi="DejaVu Sans Mono" w:cs="DejaVu Sans Mono"/>
          <w:lang w:val="en-US"/>
        </w:rPr>
        <w:t>f[</w:t>
      </w:r>
      <w:proofErr w:type="spellStart"/>
      <w:proofErr w:type="gramEnd"/>
      <w:r w:rsidRPr="00EB4AFA">
        <w:rPr>
          <w:rFonts w:ascii="DejaVu Sans Mono" w:hAnsi="DejaVu Sans Mono" w:cs="DejaVu Sans Mono"/>
          <w:lang w:val="en-US"/>
        </w:rPr>
        <w:t>i</w:t>
      </w:r>
      <w:proofErr w:type="spellEnd"/>
      <w:r w:rsidRPr="00EB4AFA">
        <w:rPr>
          <w:rFonts w:ascii="DejaVu Sans Mono" w:hAnsi="DejaVu Sans Mono" w:cs="DejaVu Sans Mono"/>
          <w:lang w:val="en-US"/>
        </w:rPr>
        <w:t xml:space="preserve"> - 1] = n * </w:t>
      </w:r>
      <w:proofErr w:type="spellStart"/>
      <w:r w:rsidRPr="00EB4AFA">
        <w:rPr>
          <w:rFonts w:ascii="DejaVu Sans Mono" w:hAnsi="DejaVu Sans Mono" w:cs="DejaVu Sans Mono"/>
          <w:lang w:val="en-US"/>
        </w:rPr>
        <w:t>exp</w:t>
      </w:r>
      <w:proofErr w:type="spellEnd"/>
      <w:r w:rsidRPr="00EB4AFA">
        <w:rPr>
          <w:rFonts w:ascii="DejaVu Sans Mono" w:hAnsi="DejaVu Sans Mono" w:cs="DejaVu Sans Mono"/>
          <w:lang w:val="en-US"/>
        </w:rPr>
        <w:t>(</w:t>
      </w:r>
      <w:proofErr w:type="spellStart"/>
      <w:r w:rsidRPr="00EB4AFA">
        <w:rPr>
          <w:rFonts w:ascii="DejaVu Sans Mono" w:hAnsi="DejaVu Sans Mono" w:cs="DejaVu Sans Mono"/>
          <w:lang w:val="en-US"/>
        </w:rPr>
        <w:t>x_p</w:t>
      </w:r>
      <w:proofErr w:type="spellEnd"/>
      <w:r w:rsidRPr="00EB4AFA">
        <w:rPr>
          <w:rFonts w:ascii="DejaVu Sans Mono" w:hAnsi="DejaVu Sans Mono" w:cs="DejaVu Sans Mono"/>
          <w:lang w:val="en-US"/>
        </w:rPr>
        <w:t xml:space="preserve"> / (</w:t>
      </w:r>
      <w:proofErr w:type="spellStart"/>
      <w:r w:rsidRPr="00EB4AFA">
        <w:rPr>
          <w:rFonts w:ascii="DejaVu Sans Mono" w:hAnsi="DejaVu Sans Mono" w:cs="DejaVu Sans Mono"/>
          <w:lang w:val="en-US"/>
        </w:rPr>
        <w:t>i</w:t>
      </w:r>
      <w:proofErr w:type="spellEnd"/>
      <w:r w:rsidRPr="00EB4AFA">
        <w:rPr>
          <w:rFonts w:ascii="DejaVu Sans Mono" w:hAnsi="DejaVu Sans Mono" w:cs="DejaVu Sans Mono"/>
          <w:lang w:val="en-US"/>
        </w:rPr>
        <w:t xml:space="preserve"> + 0.0)) * cos(</w:t>
      </w:r>
      <w:proofErr w:type="spellStart"/>
      <w:r w:rsidRPr="00EB4AFA">
        <w:rPr>
          <w:rFonts w:ascii="DejaVu Sans Mono" w:hAnsi="DejaVu Sans Mono" w:cs="DejaVu Sans Mono"/>
          <w:lang w:val="en-US"/>
        </w:rPr>
        <w:t>x_p</w:t>
      </w:r>
      <w:proofErr w:type="spellEnd"/>
      <w:r w:rsidRPr="00EB4AFA">
        <w:rPr>
          <w:rFonts w:ascii="DejaVu Sans Mono" w:hAnsi="DejaVu Sans Mono" w:cs="DejaVu Sans Mono"/>
          <w:lang w:val="en-US"/>
        </w:rPr>
        <w:t>);</w:t>
      </w:r>
    </w:p>
    <w:p w:rsidR="00EB4AFA" w:rsidRPr="00EB4AFA" w:rsidRDefault="00EB4AFA" w:rsidP="00EB4AFA">
      <w:pPr>
        <w:spacing w:after="0"/>
        <w:rPr>
          <w:rFonts w:ascii="DejaVu Sans Mono" w:hAnsi="DejaVu Sans Mono" w:cs="DejaVu Sans Mono"/>
          <w:lang w:val="en-US"/>
        </w:rPr>
      </w:pPr>
      <w:r w:rsidRPr="00EB4AFA">
        <w:rPr>
          <w:rFonts w:ascii="DejaVu Sans Mono" w:hAnsi="DejaVu Sans Mono" w:cs="DejaVu Sans Mono"/>
          <w:lang w:val="en-US"/>
        </w:rPr>
        <w:t xml:space="preserve">        }</w:t>
      </w:r>
    </w:p>
    <w:p w:rsidR="00EB4AFA" w:rsidRPr="00EB4AFA" w:rsidRDefault="00EB4AFA" w:rsidP="00EB4AFA">
      <w:pPr>
        <w:spacing w:after="0"/>
        <w:rPr>
          <w:rFonts w:ascii="DejaVu Sans Mono" w:hAnsi="DejaVu Sans Mono" w:cs="DejaVu Sans Mono"/>
        </w:rPr>
      </w:pPr>
      <w:r w:rsidRPr="00EB4AFA">
        <w:rPr>
          <w:rFonts w:ascii="DejaVu Sans Mono" w:hAnsi="DejaVu Sans Mono" w:cs="DejaVu Sans Mono"/>
        </w:rPr>
        <w:t xml:space="preserve">    }</w:t>
      </w:r>
    </w:p>
    <w:p w:rsidR="00EB4AFA" w:rsidRPr="00EB4AFA" w:rsidRDefault="00EB4AFA" w:rsidP="00EB4AFA">
      <w:pPr>
        <w:spacing w:after="0"/>
        <w:rPr>
          <w:rFonts w:ascii="DejaVu Sans Mono" w:hAnsi="DejaVu Sans Mono" w:cs="DejaVu Sans Mono"/>
        </w:rPr>
      </w:pPr>
      <w:r w:rsidRPr="00EB4AFA">
        <w:rPr>
          <w:rFonts w:ascii="DejaVu Sans Mono" w:hAnsi="DejaVu Sans Mono" w:cs="DejaVu Sans Mono"/>
        </w:rPr>
        <w:t xml:space="preserve">    // Делаем транспонированную матрицу </w:t>
      </w:r>
      <w:proofErr w:type="spellStart"/>
      <w:r w:rsidRPr="00EB4AFA">
        <w:rPr>
          <w:rFonts w:ascii="DejaVu Sans Mono" w:hAnsi="DejaVu Sans Mono" w:cs="DejaVu Sans Mono"/>
        </w:rPr>
        <w:t>tran</w:t>
      </w:r>
      <w:proofErr w:type="spellEnd"/>
    </w:p>
    <w:p w:rsidR="00EB4AFA" w:rsidRPr="00EB4AFA" w:rsidRDefault="00EB4AFA" w:rsidP="00EB4AFA">
      <w:pPr>
        <w:spacing w:after="0"/>
        <w:rPr>
          <w:rFonts w:ascii="DejaVu Sans Mono" w:hAnsi="DejaVu Sans Mono" w:cs="DejaVu Sans Mono"/>
          <w:lang w:val="en-US"/>
        </w:rPr>
      </w:pPr>
      <w:r w:rsidRPr="00EB4AFA">
        <w:rPr>
          <w:rFonts w:ascii="DejaVu Sans Mono" w:hAnsi="DejaVu Sans Mono" w:cs="DejaVu Sans Mono"/>
        </w:rPr>
        <w:t xml:space="preserve">    </w:t>
      </w:r>
      <w:r w:rsidRPr="00EB4AFA">
        <w:rPr>
          <w:rFonts w:ascii="DejaVu Sans Mono" w:hAnsi="DejaVu Sans Mono" w:cs="DejaVu Sans Mono"/>
          <w:lang w:val="en-US"/>
        </w:rPr>
        <w:t>for (</w:t>
      </w:r>
      <w:proofErr w:type="spellStart"/>
      <w:r w:rsidRPr="00EB4AFA">
        <w:rPr>
          <w:rFonts w:ascii="DejaVu Sans Mono" w:hAnsi="DejaVu Sans Mono" w:cs="DejaVu Sans Mono"/>
          <w:lang w:val="en-US"/>
        </w:rPr>
        <w:t>i</w:t>
      </w:r>
      <w:proofErr w:type="spellEnd"/>
      <w:r w:rsidRPr="00EB4AFA">
        <w:rPr>
          <w:rFonts w:ascii="DejaVu Sans Mono" w:hAnsi="DejaVu Sans Mono" w:cs="DejaVu Sans Mono"/>
          <w:lang w:val="en-US"/>
        </w:rPr>
        <w:t xml:space="preserve"> = 0; </w:t>
      </w:r>
      <w:proofErr w:type="spellStart"/>
      <w:r w:rsidRPr="00EB4AFA">
        <w:rPr>
          <w:rFonts w:ascii="DejaVu Sans Mono" w:hAnsi="DejaVu Sans Mono" w:cs="DejaVu Sans Mono"/>
          <w:lang w:val="en-US"/>
        </w:rPr>
        <w:t>i</w:t>
      </w:r>
      <w:proofErr w:type="spellEnd"/>
      <w:r w:rsidRPr="00EB4AFA">
        <w:rPr>
          <w:rFonts w:ascii="DejaVu Sans Mono" w:hAnsi="DejaVu Sans Mono" w:cs="DejaVu Sans Mono"/>
          <w:lang w:val="en-US"/>
        </w:rPr>
        <w:t xml:space="preserve"> &lt; n; </w:t>
      </w:r>
      <w:proofErr w:type="spellStart"/>
      <w:r w:rsidRPr="00EB4AFA">
        <w:rPr>
          <w:rFonts w:ascii="DejaVu Sans Mono" w:hAnsi="DejaVu Sans Mono" w:cs="DejaVu Sans Mono"/>
          <w:lang w:val="en-US"/>
        </w:rPr>
        <w:t>i</w:t>
      </w:r>
      <w:proofErr w:type="spellEnd"/>
      <w:r w:rsidRPr="00EB4AFA">
        <w:rPr>
          <w:rFonts w:ascii="DejaVu Sans Mono" w:hAnsi="DejaVu Sans Mono" w:cs="DejaVu Sans Mono"/>
          <w:lang w:val="en-US"/>
        </w:rPr>
        <w:t>++) {</w:t>
      </w:r>
    </w:p>
    <w:p w:rsidR="00EB4AFA" w:rsidRPr="00EB4AFA" w:rsidRDefault="00EB4AFA" w:rsidP="00EB4AFA">
      <w:pPr>
        <w:spacing w:after="0"/>
        <w:rPr>
          <w:rFonts w:ascii="DejaVu Sans Mono" w:hAnsi="DejaVu Sans Mono" w:cs="DejaVu Sans Mono"/>
          <w:lang w:val="en-US"/>
        </w:rPr>
      </w:pPr>
      <w:r w:rsidRPr="00EB4AFA">
        <w:rPr>
          <w:rFonts w:ascii="DejaVu Sans Mono" w:hAnsi="DejaVu Sans Mono" w:cs="DejaVu Sans Mono"/>
          <w:lang w:val="en-US"/>
        </w:rPr>
        <w:t xml:space="preserve">        for (j = 0; j &lt; n; </w:t>
      </w:r>
      <w:proofErr w:type="spellStart"/>
      <w:r w:rsidRPr="00EB4AFA">
        <w:rPr>
          <w:rFonts w:ascii="DejaVu Sans Mono" w:hAnsi="DejaVu Sans Mono" w:cs="DejaVu Sans Mono"/>
          <w:lang w:val="en-US"/>
        </w:rPr>
        <w:t>j++</w:t>
      </w:r>
      <w:proofErr w:type="spellEnd"/>
      <w:r w:rsidRPr="00EB4AFA">
        <w:rPr>
          <w:rFonts w:ascii="DejaVu Sans Mono" w:hAnsi="DejaVu Sans Mono" w:cs="DejaVu Sans Mono"/>
          <w:lang w:val="en-US"/>
        </w:rPr>
        <w:t>) {</w:t>
      </w:r>
    </w:p>
    <w:p w:rsidR="00EB4AFA" w:rsidRPr="00EB4AFA" w:rsidRDefault="00EB4AFA" w:rsidP="00EB4AFA">
      <w:pPr>
        <w:spacing w:after="0"/>
        <w:rPr>
          <w:rFonts w:ascii="DejaVu Sans Mono" w:hAnsi="DejaVu Sans Mono" w:cs="DejaVu Sans Mono"/>
          <w:lang w:val="en-US"/>
        </w:rPr>
      </w:pPr>
      <w:r w:rsidRPr="00EB4AFA">
        <w:rPr>
          <w:rFonts w:ascii="DejaVu Sans Mono" w:hAnsi="DejaVu Sans Mono" w:cs="DejaVu Sans Mono"/>
          <w:lang w:val="en-US"/>
        </w:rPr>
        <w:t xml:space="preserve">            </w:t>
      </w:r>
      <w:proofErr w:type="spellStart"/>
      <w:r w:rsidRPr="00EB4AFA">
        <w:rPr>
          <w:rFonts w:ascii="DejaVu Sans Mono" w:hAnsi="DejaVu Sans Mono" w:cs="DejaVu Sans Mono"/>
          <w:lang w:val="en-US"/>
        </w:rPr>
        <w:t>tran</w:t>
      </w:r>
      <w:proofErr w:type="spellEnd"/>
      <w:r w:rsidRPr="00EB4AFA">
        <w:rPr>
          <w:rFonts w:ascii="DejaVu Sans Mono" w:hAnsi="DejaVu Sans Mono" w:cs="DejaVu Sans Mono"/>
          <w:lang w:val="en-US"/>
        </w:rPr>
        <w:t>[</w:t>
      </w:r>
      <w:proofErr w:type="spellStart"/>
      <w:r w:rsidRPr="00EB4AFA">
        <w:rPr>
          <w:rFonts w:ascii="DejaVu Sans Mono" w:hAnsi="DejaVu Sans Mono" w:cs="DejaVu Sans Mono"/>
          <w:lang w:val="en-US"/>
        </w:rPr>
        <w:t>i</w:t>
      </w:r>
      <w:proofErr w:type="spellEnd"/>
      <w:r w:rsidRPr="00EB4AFA">
        <w:rPr>
          <w:rFonts w:ascii="DejaVu Sans Mono" w:hAnsi="DejaVu Sans Mono" w:cs="DejaVu Sans Mono"/>
          <w:lang w:val="en-US"/>
        </w:rPr>
        <w:t>][j] = mas[j][</w:t>
      </w:r>
      <w:proofErr w:type="spellStart"/>
      <w:r w:rsidRPr="00EB4AFA">
        <w:rPr>
          <w:rFonts w:ascii="DejaVu Sans Mono" w:hAnsi="DejaVu Sans Mono" w:cs="DejaVu Sans Mono"/>
          <w:lang w:val="en-US"/>
        </w:rPr>
        <w:t>i</w:t>
      </w:r>
      <w:proofErr w:type="spellEnd"/>
      <w:r w:rsidRPr="00EB4AFA">
        <w:rPr>
          <w:rFonts w:ascii="DejaVu Sans Mono" w:hAnsi="DejaVu Sans Mono" w:cs="DejaVu Sans Mono"/>
          <w:lang w:val="en-US"/>
        </w:rPr>
        <w:t>];</w:t>
      </w:r>
    </w:p>
    <w:p w:rsidR="00EB4AFA" w:rsidRPr="00EB4AFA" w:rsidRDefault="00EB4AFA" w:rsidP="00EB4AFA">
      <w:pPr>
        <w:spacing w:after="0"/>
        <w:rPr>
          <w:rFonts w:ascii="DejaVu Sans Mono" w:hAnsi="DejaVu Sans Mono" w:cs="DejaVu Sans Mono"/>
          <w:lang w:val="en-US"/>
        </w:rPr>
      </w:pPr>
      <w:r w:rsidRPr="00EB4AFA">
        <w:rPr>
          <w:rFonts w:ascii="DejaVu Sans Mono" w:hAnsi="DejaVu Sans Mono" w:cs="DejaVu Sans Mono"/>
          <w:lang w:val="en-US"/>
        </w:rPr>
        <w:t xml:space="preserve">        }</w:t>
      </w:r>
    </w:p>
    <w:p w:rsidR="00EB4AFA" w:rsidRPr="00EB4AFA" w:rsidRDefault="00EB4AFA" w:rsidP="00EB4AFA">
      <w:pPr>
        <w:spacing w:after="0"/>
        <w:rPr>
          <w:rFonts w:ascii="DejaVu Sans Mono" w:hAnsi="DejaVu Sans Mono" w:cs="DejaVu Sans Mono"/>
          <w:lang w:val="en-US"/>
        </w:rPr>
      </w:pPr>
      <w:r w:rsidRPr="00EB4AFA">
        <w:rPr>
          <w:rFonts w:ascii="DejaVu Sans Mono" w:hAnsi="DejaVu Sans Mono" w:cs="DejaVu Sans Mono"/>
          <w:lang w:val="en-US"/>
        </w:rPr>
        <w:t xml:space="preserve">    }</w:t>
      </w:r>
    </w:p>
    <w:p w:rsidR="00EB4AFA" w:rsidRPr="00EB4AFA" w:rsidRDefault="00EB4AFA" w:rsidP="00EB4AFA">
      <w:pPr>
        <w:spacing w:after="0"/>
        <w:rPr>
          <w:rFonts w:ascii="DejaVu Sans Mono" w:hAnsi="DejaVu Sans Mono" w:cs="DejaVu Sans Mono"/>
          <w:lang w:val="en-US"/>
        </w:rPr>
      </w:pPr>
      <w:r w:rsidRPr="00EB4AFA">
        <w:rPr>
          <w:rFonts w:ascii="DejaVu Sans Mono" w:hAnsi="DejaVu Sans Mono" w:cs="DejaVu Sans Mono"/>
          <w:lang w:val="en-US"/>
        </w:rPr>
        <w:t xml:space="preserve">    for (</w:t>
      </w:r>
      <w:proofErr w:type="spellStart"/>
      <w:r w:rsidRPr="00EB4AFA">
        <w:rPr>
          <w:rFonts w:ascii="DejaVu Sans Mono" w:hAnsi="DejaVu Sans Mono" w:cs="DejaVu Sans Mono"/>
          <w:lang w:val="en-US"/>
        </w:rPr>
        <w:t>i</w:t>
      </w:r>
      <w:proofErr w:type="spellEnd"/>
      <w:r w:rsidRPr="00EB4AFA">
        <w:rPr>
          <w:rFonts w:ascii="DejaVu Sans Mono" w:hAnsi="DejaVu Sans Mono" w:cs="DejaVu Sans Mono"/>
          <w:lang w:val="en-US"/>
        </w:rPr>
        <w:t xml:space="preserve"> = 0; </w:t>
      </w:r>
      <w:proofErr w:type="spellStart"/>
      <w:r w:rsidRPr="00EB4AFA">
        <w:rPr>
          <w:rFonts w:ascii="DejaVu Sans Mono" w:hAnsi="DejaVu Sans Mono" w:cs="DejaVu Sans Mono"/>
          <w:lang w:val="en-US"/>
        </w:rPr>
        <w:t>i</w:t>
      </w:r>
      <w:proofErr w:type="spellEnd"/>
      <w:r w:rsidRPr="00EB4AFA">
        <w:rPr>
          <w:rFonts w:ascii="DejaVu Sans Mono" w:hAnsi="DejaVu Sans Mono" w:cs="DejaVu Sans Mono"/>
          <w:lang w:val="en-US"/>
        </w:rPr>
        <w:t xml:space="preserve"> &lt; n; </w:t>
      </w:r>
      <w:proofErr w:type="spellStart"/>
      <w:r w:rsidRPr="00EB4AFA">
        <w:rPr>
          <w:rFonts w:ascii="DejaVu Sans Mono" w:hAnsi="DejaVu Sans Mono" w:cs="DejaVu Sans Mono"/>
          <w:lang w:val="en-US"/>
        </w:rPr>
        <w:t>i</w:t>
      </w:r>
      <w:proofErr w:type="spellEnd"/>
      <w:r w:rsidRPr="00EB4AFA">
        <w:rPr>
          <w:rFonts w:ascii="DejaVu Sans Mono" w:hAnsi="DejaVu Sans Mono" w:cs="DejaVu Sans Mono"/>
          <w:lang w:val="en-US"/>
        </w:rPr>
        <w:t>++) {</w:t>
      </w:r>
    </w:p>
    <w:p w:rsidR="00EB4AFA" w:rsidRPr="00EB4AFA" w:rsidRDefault="00EB4AFA" w:rsidP="00EB4AFA">
      <w:pPr>
        <w:spacing w:after="0"/>
        <w:rPr>
          <w:rFonts w:ascii="DejaVu Sans Mono" w:hAnsi="DejaVu Sans Mono" w:cs="DejaVu Sans Mono"/>
          <w:lang w:val="en-US"/>
        </w:rPr>
      </w:pPr>
      <w:r w:rsidRPr="00EB4AFA">
        <w:rPr>
          <w:rFonts w:ascii="DejaVu Sans Mono" w:hAnsi="DejaVu Sans Mono" w:cs="DejaVu Sans Mono"/>
          <w:lang w:val="en-US"/>
        </w:rPr>
        <w:t xml:space="preserve">        for (j = 0; j &lt; n; </w:t>
      </w:r>
      <w:proofErr w:type="spellStart"/>
      <w:r w:rsidRPr="00EB4AFA">
        <w:rPr>
          <w:rFonts w:ascii="DejaVu Sans Mono" w:hAnsi="DejaVu Sans Mono" w:cs="DejaVu Sans Mono"/>
          <w:lang w:val="en-US"/>
        </w:rPr>
        <w:t>j++</w:t>
      </w:r>
      <w:proofErr w:type="spellEnd"/>
      <w:r w:rsidRPr="00EB4AFA">
        <w:rPr>
          <w:rFonts w:ascii="DejaVu Sans Mono" w:hAnsi="DejaVu Sans Mono" w:cs="DejaVu Sans Mono"/>
          <w:lang w:val="en-US"/>
        </w:rPr>
        <w:t>) {</w:t>
      </w:r>
    </w:p>
    <w:p w:rsidR="00EB4AFA" w:rsidRPr="00EB4AFA" w:rsidRDefault="00EB4AFA" w:rsidP="00EB4AFA">
      <w:pPr>
        <w:spacing w:after="0"/>
        <w:rPr>
          <w:rFonts w:ascii="DejaVu Sans Mono" w:hAnsi="DejaVu Sans Mono" w:cs="DejaVu Sans Mono"/>
          <w:lang w:val="en-US"/>
        </w:rPr>
      </w:pPr>
      <w:r w:rsidRPr="00EB4AFA">
        <w:rPr>
          <w:rFonts w:ascii="DejaVu Sans Mono" w:hAnsi="DejaVu Sans Mono" w:cs="DejaVu Sans Mono"/>
          <w:lang w:val="en-US"/>
        </w:rPr>
        <w:t xml:space="preserve">            double sum = 0.0;</w:t>
      </w:r>
    </w:p>
    <w:p w:rsidR="00EB4AFA" w:rsidRPr="00EB4AFA" w:rsidRDefault="00EB4AFA" w:rsidP="00EB4AFA">
      <w:pPr>
        <w:spacing w:after="0"/>
        <w:rPr>
          <w:rFonts w:ascii="DejaVu Sans Mono" w:hAnsi="DejaVu Sans Mono" w:cs="DejaVu Sans Mono"/>
          <w:lang w:val="en-US"/>
        </w:rPr>
      </w:pPr>
      <w:r w:rsidRPr="00EB4AFA">
        <w:rPr>
          <w:rFonts w:ascii="DejaVu Sans Mono" w:hAnsi="DejaVu Sans Mono" w:cs="DejaVu Sans Mono"/>
          <w:lang w:val="en-US"/>
        </w:rPr>
        <w:t xml:space="preserve">            for (k = 0; k &lt; n; k++) {</w:t>
      </w:r>
    </w:p>
    <w:p w:rsidR="00EB4AFA" w:rsidRPr="00EB4AFA" w:rsidRDefault="00EB4AFA" w:rsidP="00EB4AFA">
      <w:pPr>
        <w:spacing w:after="0"/>
        <w:rPr>
          <w:rFonts w:ascii="DejaVu Sans Mono" w:hAnsi="DejaVu Sans Mono" w:cs="DejaVu Sans Mono"/>
          <w:lang w:val="en-US"/>
        </w:rPr>
      </w:pPr>
      <w:r w:rsidRPr="00EB4AFA">
        <w:rPr>
          <w:rFonts w:ascii="DejaVu Sans Mono" w:hAnsi="DejaVu Sans Mono" w:cs="DejaVu Sans Mono"/>
          <w:lang w:val="en-US"/>
        </w:rPr>
        <w:t xml:space="preserve">                sum += </w:t>
      </w:r>
      <w:proofErr w:type="spellStart"/>
      <w:r w:rsidRPr="00EB4AFA">
        <w:rPr>
          <w:rFonts w:ascii="DejaVu Sans Mono" w:hAnsi="DejaVu Sans Mono" w:cs="DejaVu Sans Mono"/>
          <w:lang w:val="en-US"/>
        </w:rPr>
        <w:t>tran</w:t>
      </w:r>
      <w:proofErr w:type="spellEnd"/>
      <w:r w:rsidRPr="00EB4AFA">
        <w:rPr>
          <w:rFonts w:ascii="DejaVu Sans Mono" w:hAnsi="DejaVu Sans Mono" w:cs="DejaVu Sans Mono"/>
          <w:lang w:val="en-US"/>
        </w:rPr>
        <w:t>[</w:t>
      </w:r>
      <w:proofErr w:type="spellStart"/>
      <w:r w:rsidRPr="00EB4AFA">
        <w:rPr>
          <w:rFonts w:ascii="DejaVu Sans Mono" w:hAnsi="DejaVu Sans Mono" w:cs="DejaVu Sans Mono"/>
          <w:lang w:val="en-US"/>
        </w:rPr>
        <w:t>i</w:t>
      </w:r>
      <w:proofErr w:type="spellEnd"/>
      <w:r w:rsidRPr="00EB4AFA">
        <w:rPr>
          <w:rFonts w:ascii="DejaVu Sans Mono" w:hAnsi="DejaVu Sans Mono" w:cs="DejaVu Sans Mono"/>
          <w:lang w:val="en-US"/>
        </w:rPr>
        <w:t>][k] * mas[k][j];</w:t>
      </w:r>
    </w:p>
    <w:p w:rsidR="00EB4AFA" w:rsidRPr="00EB4AFA" w:rsidRDefault="00EB4AFA" w:rsidP="00EB4AFA">
      <w:pPr>
        <w:spacing w:after="0"/>
        <w:rPr>
          <w:rFonts w:ascii="DejaVu Sans Mono" w:hAnsi="DejaVu Sans Mono" w:cs="DejaVu Sans Mono"/>
          <w:lang w:val="en-US"/>
        </w:rPr>
      </w:pPr>
      <w:r w:rsidRPr="00EB4AFA">
        <w:rPr>
          <w:rFonts w:ascii="DejaVu Sans Mono" w:hAnsi="DejaVu Sans Mono" w:cs="DejaVu Sans Mono"/>
          <w:lang w:val="en-US"/>
        </w:rPr>
        <w:t xml:space="preserve">            }</w:t>
      </w:r>
    </w:p>
    <w:p w:rsidR="00EB4AFA" w:rsidRPr="00EB4AFA" w:rsidRDefault="00EB4AFA" w:rsidP="00EB4AFA">
      <w:pPr>
        <w:spacing w:after="0"/>
        <w:rPr>
          <w:rFonts w:ascii="DejaVu Sans Mono" w:hAnsi="DejaVu Sans Mono" w:cs="DejaVu Sans Mono"/>
          <w:lang w:val="en-US"/>
        </w:rPr>
      </w:pPr>
      <w:r w:rsidRPr="00EB4AFA">
        <w:rPr>
          <w:rFonts w:ascii="DejaVu Sans Mono" w:hAnsi="DejaVu Sans Mono" w:cs="DejaVu Sans Mono"/>
          <w:lang w:val="en-US"/>
        </w:rPr>
        <w:t xml:space="preserve">            a[</w:t>
      </w:r>
      <w:proofErr w:type="spellStart"/>
      <w:r w:rsidRPr="00EB4AFA">
        <w:rPr>
          <w:rFonts w:ascii="DejaVu Sans Mono" w:hAnsi="DejaVu Sans Mono" w:cs="DejaVu Sans Mono"/>
          <w:lang w:val="en-US"/>
        </w:rPr>
        <w:t>i</w:t>
      </w:r>
      <w:proofErr w:type="spellEnd"/>
      <w:r w:rsidRPr="00EB4AFA">
        <w:rPr>
          <w:rFonts w:ascii="DejaVu Sans Mono" w:hAnsi="DejaVu Sans Mono" w:cs="DejaVu Sans Mono"/>
          <w:lang w:val="en-US"/>
        </w:rPr>
        <w:t>][j] = sum;</w:t>
      </w:r>
    </w:p>
    <w:p w:rsidR="00EB4AFA" w:rsidRPr="00EB4AFA" w:rsidRDefault="00EB4AFA" w:rsidP="00EB4AFA">
      <w:pPr>
        <w:spacing w:after="0"/>
        <w:rPr>
          <w:rFonts w:ascii="DejaVu Sans Mono" w:hAnsi="DejaVu Sans Mono" w:cs="DejaVu Sans Mono"/>
          <w:lang w:val="en-US"/>
        </w:rPr>
      </w:pPr>
      <w:r w:rsidRPr="00EB4AFA">
        <w:rPr>
          <w:rFonts w:ascii="DejaVu Sans Mono" w:hAnsi="DejaVu Sans Mono" w:cs="DejaVu Sans Mono"/>
          <w:lang w:val="en-US"/>
        </w:rPr>
        <w:t xml:space="preserve">        }</w:t>
      </w:r>
    </w:p>
    <w:p w:rsidR="00EB4AFA" w:rsidRPr="00EB4AFA" w:rsidRDefault="00EB4AFA" w:rsidP="00EB4AFA">
      <w:pPr>
        <w:spacing w:after="0"/>
        <w:rPr>
          <w:rFonts w:ascii="DejaVu Sans Mono" w:hAnsi="DejaVu Sans Mono" w:cs="DejaVu Sans Mono"/>
          <w:lang w:val="en-US"/>
        </w:rPr>
      </w:pPr>
      <w:r w:rsidRPr="00EB4AFA">
        <w:rPr>
          <w:rFonts w:ascii="DejaVu Sans Mono" w:hAnsi="DejaVu Sans Mono" w:cs="DejaVu Sans Mono"/>
          <w:lang w:val="en-US"/>
        </w:rPr>
        <w:t xml:space="preserve">    }</w:t>
      </w:r>
    </w:p>
    <w:p w:rsidR="00EB4AFA" w:rsidRPr="00EB4AFA" w:rsidRDefault="00EB4AFA" w:rsidP="00EB4AFA">
      <w:pPr>
        <w:spacing w:after="0"/>
        <w:rPr>
          <w:rFonts w:ascii="DejaVu Sans Mono" w:hAnsi="DejaVu Sans Mono" w:cs="DejaVu Sans Mono"/>
          <w:lang w:val="en-US"/>
        </w:rPr>
      </w:pPr>
      <w:r w:rsidRPr="00EB4AFA">
        <w:rPr>
          <w:rFonts w:ascii="DejaVu Sans Mono" w:hAnsi="DejaVu Sans Mono" w:cs="DejaVu Sans Mono"/>
          <w:lang w:val="en-US"/>
        </w:rPr>
        <w:t xml:space="preserve">    for (</w:t>
      </w:r>
      <w:proofErr w:type="spellStart"/>
      <w:r w:rsidRPr="00EB4AFA">
        <w:rPr>
          <w:rFonts w:ascii="DejaVu Sans Mono" w:hAnsi="DejaVu Sans Mono" w:cs="DejaVu Sans Mono"/>
          <w:lang w:val="en-US"/>
        </w:rPr>
        <w:t>i</w:t>
      </w:r>
      <w:proofErr w:type="spellEnd"/>
      <w:r w:rsidRPr="00EB4AFA">
        <w:rPr>
          <w:rFonts w:ascii="DejaVu Sans Mono" w:hAnsi="DejaVu Sans Mono" w:cs="DejaVu Sans Mono"/>
          <w:lang w:val="en-US"/>
        </w:rPr>
        <w:t xml:space="preserve"> = 0; </w:t>
      </w:r>
      <w:proofErr w:type="spellStart"/>
      <w:r w:rsidRPr="00EB4AFA">
        <w:rPr>
          <w:rFonts w:ascii="DejaVu Sans Mono" w:hAnsi="DejaVu Sans Mono" w:cs="DejaVu Sans Mono"/>
          <w:lang w:val="en-US"/>
        </w:rPr>
        <w:t>i</w:t>
      </w:r>
      <w:proofErr w:type="spellEnd"/>
      <w:r w:rsidRPr="00EB4AFA">
        <w:rPr>
          <w:rFonts w:ascii="DejaVu Sans Mono" w:hAnsi="DejaVu Sans Mono" w:cs="DejaVu Sans Mono"/>
          <w:lang w:val="en-US"/>
        </w:rPr>
        <w:t xml:space="preserve"> &lt; n; </w:t>
      </w:r>
      <w:proofErr w:type="spellStart"/>
      <w:r w:rsidRPr="00EB4AFA">
        <w:rPr>
          <w:rFonts w:ascii="DejaVu Sans Mono" w:hAnsi="DejaVu Sans Mono" w:cs="DejaVu Sans Mono"/>
          <w:lang w:val="en-US"/>
        </w:rPr>
        <w:t>i</w:t>
      </w:r>
      <w:proofErr w:type="spellEnd"/>
      <w:r w:rsidRPr="00EB4AFA">
        <w:rPr>
          <w:rFonts w:ascii="DejaVu Sans Mono" w:hAnsi="DejaVu Sans Mono" w:cs="DejaVu Sans Mono"/>
          <w:lang w:val="en-US"/>
        </w:rPr>
        <w:t>++) {</w:t>
      </w:r>
    </w:p>
    <w:p w:rsidR="00EB4AFA" w:rsidRPr="00EB4AFA" w:rsidRDefault="00EB4AFA" w:rsidP="00EB4AFA">
      <w:pPr>
        <w:spacing w:after="0"/>
        <w:rPr>
          <w:rFonts w:ascii="DejaVu Sans Mono" w:hAnsi="DejaVu Sans Mono" w:cs="DejaVu Sans Mono"/>
          <w:lang w:val="en-US"/>
        </w:rPr>
      </w:pPr>
      <w:r w:rsidRPr="00EB4AFA">
        <w:rPr>
          <w:rFonts w:ascii="DejaVu Sans Mono" w:hAnsi="DejaVu Sans Mono" w:cs="DejaVu Sans Mono"/>
          <w:lang w:val="en-US"/>
        </w:rPr>
        <w:t xml:space="preserve">        for (j = 0; j &lt; n; </w:t>
      </w:r>
      <w:proofErr w:type="spellStart"/>
      <w:r w:rsidRPr="00EB4AFA">
        <w:rPr>
          <w:rFonts w:ascii="DejaVu Sans Mono" w:hAnsi="DejaVu Sans Mono" w:cs="DejaVu Sans Mono"/>
          <w:lang w:val="en-US"/>
        </w:rPr>
        <w:t>j++</w:t>
      </w:r>
      <w:proofErr w:type="spellEnd"/>
      <w:r w:rsidRPr="00EB4AFA">
        <w:rPr>
          <w:rFonts w:ascii="DejaVu Sans Mono" w:hAnsi="DejaVu Sans Mono" w:cs="DejaVu Sans Mono"/>
          <w:lang w:val="en-US"/>
        </w:rPr>
        <w:t>) {</w:t>
      </w:r>
    </w:p>
    <w:p w:rsidR="00EB4AFA" w:rsidRPr="00EB4AFA" w:rsidRDefault="00EB4AFA" w:rsidP="00EB4AFA">
      <w:pPr>
        <w:spacing w:after="0"/>
        <w:rPr>
          <w:rFonts w:ascii="DejaVu Sans Mono" w:hAnsi="DejaVu Sans Mono" w:cs="DejaVu Sans Mono"/>
          <w:lang w:val="en-US"/>
        </w:rPr>
      </w:pPr>
      <w:r w:rsidRPr="00EB4AFA">
        <w:rPr>
          <w:rFonts w:ascii="DejaVu Sans Mono" w:hAnsi="DejaVu Sans Mono" w:cs="DejaVu Sans Mono"/>
          <w:lang w:val="en-US"/>
        </w:rPr>
        <w:t xml:space="preserve">            mas[</w:t>
      </w:r>
      <w:proofErr w:type="spellStart"/>
      <w:r w:rsidRPr="00EB4AFA">
        <w:rPr>
          <w:rFonts w:ascii="DejaVu Sans Mono" w:hAnsi="DejaVu Sans Mono" w:cs="DejaVu Sans Mono"/>
          <w:lang w:val="en-US"/>
        </w:rPr>
        <w:t>i</w:t>
      </w:r>
      <w:proofErr w:type="spellEnd"/>
      <w:r w:rsidRPr="00EB4AFA">
        <w:rPr>
          <w:rFonts w:ascii="DejaVu Sans Mono" w:hAnsi="DejaVu Sans Mono" w:cs="DejaVu Sans Mono"/>
          <w:lang w:val="en-US"/>
        </w:rPr>
        <w:t>][j] = a[</w:t>
      </w:r>
      <w:proofErr w:type="spellStart"/>
      <w:r w:rsidRPr="00EB4AFA">
        <w:rPr>
          <w:rFonts w:ascii="DejaVu Sans Mono" w:hAnsi="DejaVu Sans Mono" w:cs="DejaVu Sans Mono"/>
          <w:lang w:val="en-US"/>
        </w:rPr>
        <w:t>i</w:t>
      </w:r>
      <w:proofErr w:type="spellEnd"/>
      <w:r w:rsidRPr="00EB4AFA">
        <w:rPr>
          <w:rFonts w:ascii="DejaVu Sans Mono" w:hAnsi="DejaVu Sans Mono" w:cs="DejaVu Sans Mono"/>
          <w:lang w:val="en-US"/>
        </w:rPr>
        <w:t>][j];</w:t>
      </w:r>
    </w:p>
    <w:p w:rsidR="00EB4AFA" w:rsidRPr="00EB4AFA" w:rsidRDefault="00EB4AFA" w:rsidP="00EB4AFA">
      <w:pPr>
        <w:spacing w:after="0"/>
        <w:rPr>
          <w:rFonts w:ascii="DejaVu Sans Mono" w:hAnsi="DejaVu Sans Mono" w:cs="DejaVu Sans Mono"/>
        </w:rPr>
      </w:pPr>
      <w:r w:rsidRPr="00EB4AFA">
        <w:rPr>
          <w:rFonts w:ascii="DejaVu Sans Mono" w:hAnsi="DejaVu Sans Mono" w:cs="DejaVu Sans Mono"/>
          <w:lang w:val="en-US"/>
        </w:rPr>
        <w:t xml:space="preserve">        </w:t>
      </w:r>
      <w:r w:rsidRPr="00EB4AFA">
        <w:rPr>
          <w:rFonts w:ascii="DejaVu Sans Mono" w:hAnsi="DejaVu Sans Mono" w:cs="DejaVu Sans Mono"/>
        </w:rPr>
        <w:t>}</w:t>
      </w:r>
    </w:p>
    <w:p w:rsidR="00EB4AFA" w:rsidRPr="00EB4AFA" w:rsidRDefault="00EB4AFA" w:rsidP="00EB4AFA">
      <w:pPr>
        <w:spacing w:after="0"/>
        <w:rPr>
          <w:rFonts w:ascii="DejaVu Sans Mono" w:hAnsi="DejaVu Sans Mono" w:cs="DejaVu Sans Mono"/>
        </w:rPr>
      </w:pPr>
      <w:r w:rsidRPr="00EB4AFA">
        <w:rPr>
          <w:rFonts w:ascii="DejaVu Sans Mono" w:hAnsi="DejaVu Sans Mono" w:cs="DejaVu Sans Mono"/>
        </w:rPr>
        <w:t xml:space="preserve">    }</w:t>
      </w:r>
    </w:p>
    <w:p w:rsidR="00EB4AFA" w:rsidRPr="00EB4AFA" w:rsidRDefault="00EB4AFA" w:rsidP="00EB4AFA">
      <w:pPr>
        <w:spacing w:after="0"/>
        <w:rPr>
          <w:rFonts w:ascii="DejaVu Sans Mono" w:hAnsi="DejaVu Sans Mono" w:cs="DejaVu Sans Mono"/>
        </w:rPr>
      </w:pPr>
      <w:r w:rsidRPr="00EB4AFA">
        <w:rPr>
          <w:rFonts w:ascii="DejaVu Sans Mono" w:hAnsi="DejaVu Sans Mono" w:cs="DejaVu Sans Mono"/>
        </w:rPr>
        <w:t xml:space="preserve">    //</w:t>
      </w:r>
      <w:proofErr w:type="spellStart"/>
      <w:r w:rsidRPr="00EB4AFA">
        <w:rPr>
          <w:rFonts w:ascii="DejaVu Sans Mono" w:hAnsi="DejaVu Sans Mono" w:cs="DejaVu Sans Mono"/>
        </w:rPr>
        <w:t>Домнажаем</w:t>
      </w:r>
      <w:proofErr w:type="spellEnd"/>
      <w:r w:rsidRPr="00EB4AFA">
        <w:rPr>
          <w:rFonts w:ascii="DejaVu Sans Mono" w:hAnsi="DejaVu Sans Mono" w:cs="DejaVu Sans Mono"/>
        </w:rPr>
        <w:t xml:space="preserve"> на транспонированную матрицу </w:t>
      </w:r>
      <w:proofErr w:type="spellStart"/>
      <w:r w:rsidRPr="00EB4AFA">
        <w:rPr>
          <w:rFonts w:ascii="DejaVu Sans Mono" w:hAnsi="DejaVu Sans Mono" w:cs="DejaVu Sans Mono"/>
        </w:rPr>
        <w:t>tran</w:t>
      </w:r>
      <w:proofErr w:type="spellEnd"/>
      <w:r w:rsidRPr="00EB4AFA">
        <w:rPr>
          <w:rFonts w:ascii="DejaVu Sans Mono" w:hAnsi="DejaVu Sans Mono" w:cs="DejaVu Sans Mono"/>
        </w:rPr>
        <w:t xml:space="preserve"> вектор f</w:t>
      </w:r>
    </w:p>
    <w:p w:rsidR="00EB4AFA" w:rsidRPr="00EB4AFA" w:rsidRDefault="00EB4AFA" w:rsidP="00EB4AFA">
      <w:pPr>
        <w:spacing w:after="0"/>
        <w:rPr>
          <w:rFonts w:ascii="DejaVu Sans Mono" w:hAnsi="DejaVu Sans Mono" w:cs="DejaVu Sans Mono"/>
          <w:lang w:val="en-US"/>
        </w:rPr>
      </w:pPr>
      <w:r w:rsidRPr="00EB4AFA">
        <w:rPr>
          <w:rFonts w:ascii="DejaVu Sans Mono" w:hAnsi="DejaVu Sans Mono" w:cs="DejaVu Sans Mono"/>
        </w:rPr>
        <w:t xml:space="preserve">    </w:t>
      </w:r>
      <w:r w:rsidRPr="00EB4AFA">
        <w:rPr>
          <w:rFonts w:ascii="DejaVu Sans Mono" w:hAnsi="DejaVu Sans Mono" w:cs="DejaVu Sans Mono"/>
          <w:lang w:val="en-US"/>
        </w:rPr>
        <w:t>for (</w:t>
      </w:r>
      <w:proofErr w:type="spellStart"/>
      <w:r w:rsidRPr="00EB4AFA">
        <w:rPr>
          <w:rFonts w:ascii="DejaVu Sans Mono" w:hAnsi="DejaVu Sans Mono" w:cs="DejaVu Sans Mono"/>
          <w:lang w:val="en-US"/>
        </w:rPr>
        <w:t>i</w:t>
      </w:r>
      <w:proofErr w:type="spellEnd"/>
      <w:r w:rsidRPr="00EB4AFA">
        <w:rPr>
          <w:rFonts w:ascii="DejaVu Sans Mono" w:hAnsi="DejaVu Sans Mono" w:cs="DejaVu Sans Mono"/>
          <w:lang w:val="en-US"/>
        </w:rPr>
        <w:t xml:space="preserve"> = 0; </w:t>
      </w:r>
      <w:proofErr w:type="spellStart"/>
      <w:r w:rsidRPr="00EB4AFA">
        <w:rPr>
          <w:rFonts w:ascii="DejaVu Sans Mono" w:hAnsi="DejaVu Sans Mono" w:cs="DejaVu Sans Mono"/>
          <w:lang w:val="en-US"/>
        </w:rPr>
        <w:t>i</w:t>
      </w:r>
      <w:proofErr w:type="spellEnd"/>
      <w:r w:rsidRPr="00EB4AFA">
        <w:rPr>
          <w:rFonts w:ascii="DejaVu Sans Mono" w:hAnsi="DejaVu Sans Mono" w:cs="DejaVu Sans Mono"/>
          <w:lang w:val="en-US"/>
        </w:rPr>
        <w:t xml:space="preserve"> &lt; n; </w:t>
      </w:r>
      <w:proofErr w:type="spellStart"/>
      <w:r w:rsidRPr="00EB4AFA">
        <w:rPr>
          <w:rFonts w:ascii="DejaVu Sans Mono" w:hAnsi="DejaVu Sans Mono" w:cs="DejaVu Sans Mono"/>
          <w:lang w:val="en-US"/>
        </w:rPr>
        <w:t>i</w:t>
      </w:r>
      <w:proofErr w:type="spellEnd"/>
      <w:r w:rsidRPr="00EB4AFA">
        <w:rPr>
          <w:rFonts w:ascii="DejaVu Sans Mono" w:hAnsi="DejaVu Sans Mono" w:cs="DejaVu Sans Mono"/>
          <w:lang w:val="en-US"/>
        </w:rPr>
        <w:t>++) {</w:t>
      </w:r>
    </w:p>
    <w:p w:rsidR="00EB4AFA" w:rsidRPr="00EB4AFA" w:rsidRDefault="00EB4AFA" w:rsidP="00EB4AFA">
      <w:pPr>
        <w:spacing w:after="0"/>
        <w:rPr>
          <w:rFonts w:ascii="DejaVu Sans Mono" w:hAnsi="DejaVu Sans Mono" w:cs="DejaVu Sans Mono"/>
          <w:lang w:val="en-US"/>
        </w:rPr>
      </w:pPr>
      <w:r w:rsidRPr="00EB4AFA">
        <w:rPr>
          <w:rFonts w:ascii="DejaVu Sans Mono" w:hAnsi="DejaVu Sans Mono" w:cs="DejaVu Sans Mono"/>
          <w:lang w:val="en-US"/>
        </w:rPr>
        <w:t xml:space="preserve">        double sum = 0.0;</w:t>
      </w:r>
    </w:p>
    <w:p w:rsidR="00EB4AFA" w:rsidRPr="00EB4AFA" w:rsidRDefault="00EB4AFA" w:rsidP="00EB4AFA">
      <w:pPr>
        <w:spacing w:after="0"/>
        <w:rPr>
          <w:rFonts w:ascii="DejaVu Sans Mono" w:hAnsi="DejaVu Sans Mono" w:cs="DejaVu Sans Mono"/>
          <w:lang w:val="en-US"/>
        </w:rPr>
      </w:pPr>
      <w:r w:rsidRPr="00EB4AFA">
        <w:rPr>
          <w:rFonts w:ascii="DejaVu Sans Mono" w:hAnsi="DejaVu Sans Mono" w:cs="DejaVu Sans Mono"/>
          <w:lang w:val="en-US"/>
        </w:rPr>
        <w:t xml:space="preserve">        for (k = 0; k &lt; n; k++) {</w:t>
      </w:r>
    </w:p>
    <w:p w:rsidR="00EB4AFA" w:rsidRPr="00EB4AFA" w:rsidRDefault="00EB4AFA" w:rsidP="00EB4AFA">
      <w:pPr>
        <w:spacing w:after="0"/>
        <w:rPr>
          <w:rFonts w:ascii="DejaVu Sans Mono" w:hAnsi="DejaVu Sans Mono" w:cs="DejaVu Sans Mono"/>
          <w:lang w:val="en-US"/>
        </w:rPr>
      </w:pPr>
      <w:r w:rsidRPr="00EB4AFA">
        <w:rPr>
          <w:rFonts w:ascii="DejaVu Sans Mono" w:hAnsi="DejaVu Sans Mono" w:cs="DejaVu Sans Mono"/>
          <w:lang w:val="en-US"/>
        </w:rPr>
        <w:t xml:space="preserve">            sum += </w:t>
      </w:r>
      <w:proofErr w:type="spellStart"/>
      <w:r w:rsidRPr="00EB4AFA">
        <w:rPr>
          <w:rFonts w:ascii="DejaVu Sans Mono" w:hAnsi="DejaVu Sans Mono" w:cs="DejaVu Sans Mono"/>
          <w:lang w:val="en-US"/>
        </w:rPr>
        <w:t>tran</w:t>
      </w:r>
      <w:proofErr w:type="spellEnd"/>
      <w:r w:rsidRPr="00EB4AFA">
        <w:rPr>
          <w:rFonts w:ascii="DejaVu Sans Mono" w:hAnsi="DejaVu Sans Mono" w:cs="DejaVu Sans Mono"/>
          <w:lang w:val="en-US"/>
        </w:rPr>
        <w:t>[</w:t>
      </w:r>
      <w:proofErr w:type="spellStart"/>
      <w:r w:rsidRPr="00EB4AFA">
        <w:rPr>
          <w:rFonts w:ascii="DejaVu Sans Mono" w:hAnsi="DejaVu Sans Mono" w:cs="DejaVu Sans Mono"/>
          <w:lang w:val="en-US"/>
        </w:rPr>
        <w:t>i</w:t>
      </w:r>
      <w:proofErr w:type="spellEnd"/>
      <w:r w:rsidRPr="00EB4AFA">
        <w:rPr>
          <w:rFonts w:ascii="DejaVu Sans Mono" w:hAnsi="DejaVu Sans Mono" w:cs="DejaVu Sans Mono"/>
          <w:lang w:val="en-US"/>
        </w:rPr>
        <w:t>][k] * f[k];</w:t>
      </w:r>
    </w:p>
    <w:p w:rsidR="00EB4AFA" w:rsidRPr="00EB4AFA" w:rsidRDefault="00EB4AFA" w:rsidP="00EB4AFA">
      <w:pPr>
        <w:spacing w:after="0"/>
        <w:rPr>
          <w:rFonts w:ascii="DejaVu Sans Mono" w:hAnsi="DejaVu Sans Mono" w:cs="DejaVu Sans Mono"/>
          <w:lang w:val="en-US"/>
        </w:rPr>
      </w:pPr>
      <w:r w:rsidRPr="00EB4AFA">
        <w:rPr>
          <w:rFonts w:ascii="DejaVu Sans Mono" w:hAnsi="DejaVu Sans Mono" w:cs="DejaVu Sans Mono"/>
          <w:lang w:val="en-US"/>
        </w:rPr>
        <w:t xml:space="preserve">        }</w:t>
      </w:r>
    </w:p>
    <w:p w:rsidR="00EB4AFA" w:rsidRPr="00EB4AFA" w:rsidRDefault="00EB4AFA" w:rsidP="00EB4AFA">
      <w:pPr>
        <w:spacing w:after="0"/>
        <w:rPr>
          <w:rFonts w:ascii="DejaVu Sans Mono" w:hAnsi="DejaVu Sans Mono" w:cs="DejaVu Sans Mono"/>
          <w:lang w:val="en-US"/>
        </w:rPr>
      </w:pPr>
      <w:r w:rsidRPr="00EB4AFA">
        <w:rPr>
          <w:rFonts w:ascii="DejaVu Sans Mono" w:hAnsi="DejaVu Sans Mono" w:cs="DejaVu Sans Mono"/>
          <w:lang w:val="en-US"/>
        </w:rPr>
        <w:t xml:space="preserve">        b[</w:t>
      </w:r>
      <w:proofErr w:type="spellStart"/>
      <w:r w:rsidRPr="00EB4AFA">
        <w:rPr>
          <w:rFonts w:ascii="DejaVu Sans Mono" w:hAnsi="DejaVu Sans Mono" w:cs="DejaVu Sans Mono"/>
          <w:lang w:val="en-US"/>
        </w:rPr>
        <w:t>i</w:t>
      </w:r>
      <w:proofErr w:type="spellEnd"/>
      <w:r w:rsidRPr="00EB4AFA">
        <w:rPr>
          <w:rFonts w:ascii="DejaVu Sans Mono" w:hAnsi="DejaVu Sans Mono" w:cs="DejaVu Sans Mono"/>
          <w:lang w:val="en-US"/>
        </w:rPr>
        <w:t>] = sum;</w:t>
      </w:r>
    </w:p>
    <w:p w:rsidR="00EB4AFA" w:rsidRPr="00EB4AFA" w:rsidRDefault="00EB4AFA" w:rsidP="00EB4AFA">
      <w:pPr>
        <w:spacing w:after="0"/>
        <w:rPr>
          <w:rFonts w:ascii="DejaVu Sans Mono" w:hAnsi="DejaVu Sans Mono" w:cs="DejaVu Sans Mono"/>
          <w:lang w:val="en-US"/>
        </w:rPr>
      </w:pPr>
      <w:r w:rsidRPr="00EB4AFA">
        <w:rPr>
          <w:rFonts w:ascii="DejaVu Sans Mono" w:hAnsi="DejaVu Sans Mono" w:cs="DejaVu Sans Mono"/>
          <w:lang w:val="en-US"/>
        </w:rPr>
        <w:t xml:space="preserve">    }</w:t>
      </w:r>
    </w:p>
    <w:p w:rsidR="00EB4AFA" w:rsidRPr="00EB4AFA" w:rsidRDefault="00EB4AFA" w:rsidP="00EB4AFA">
      <w:pPr>
        <w:spacing w:after="0"/>
        <w:rPr>
          <w:rFonts w:ascii="DejaVu Sans Mono" w:hAnsi="DejaVu Sans Mono" w:cs="DejaVu Sans Mono"/>
          <w:lang w:val="en-US"/>
        </w:rPr>
      </w:pPr>
      <w:r w:rsidRPr="00EB4AFA">
        <w:rPr>
          <w:rFonts w:ascii="DejaVu Sans Mono" w:hAnsi="DejaVu Sans Mono" w:cs="DejaVu Sans Mono"/>
          <w:lang w:val="en-US"/>
        </w:rPr>
        <w:t xml:space="preserve">    for (</w:t>
      </w:r>
      <w:proofErr w:type="spellStart"/>
      <w:r w:rsidRPr="00EB4AFA">
        <w:rPr>
          <w:rFonts w:ascii="DejaVu Sans Mono" w:hAnsi="DejaVu Sans Mono" w:cs="DejaVu Sans Mono"/>
          <w:lang w:val="en-US"/>
        </w:rPr>
        <w:t>i</w:t>
      </w:r>
      <w:proofErr w:type="spellEnd"/>
      <w:r w:rsidRPr="00EB4AFA">
        <w:rPr>
          <w:rFonts w:ascii="DejaVu Sans Mono" w:hAnsi="DejaVu Sans Mono" w:cs="DejaVu Sans Mono"/>
          <w:lang w:val="en-US"/>
        </w:rPr>
        <w:t xml:space="preserve"> = 0; </w:t>
      </w:r>
      <w:proofErr w:type="spellStart"/>
      <w:r w:rsidRPr="00EB4AFA">
        <w:rPr>
          <w:rFonts w:ascii="DejaVu Sans Mono" w:hAnsi="DejaVu Sans Mono" w:cs="DejaVu Sans Mono"/>
          <w:lang w:val="en-US"/>
        </w:rPr>
        <w:t>i</w:t>
      </w:r>
      <w:proofErr w:type="spellEnd"/>
      <w:r w:rsidRPr="00EB4AFA">
        <w:rPr>
          <w:rFonts w:ascii="DejaVu Sans Mono" w:hAnsi="DejaVu Sans Mono" w:cs="DejaVu Sans Mono"/>
          <w:lang w:val="en-US"/>
        </w:rPr>
        <w:t xml:space="preserve"> &lt; n; </w:t>
      </w:r>
      <w:proofErr w:type="spellStart"/>
      <w:r w:rsidRPr="00EB4AFA">
        <w:rPr>
          <w:rFonts w:ascii="DejaVu Sans Mono" w:hAnsi="DejaVu Sans Mono" w:cs="DejaVu Sans Mono"/>
          <w:lang w:val="en-US"/>
        </w:rPr>
        <w:t>i</w:t>
      </w:r>
      <w:proofErr w:type="spellEnd"/>
      <w:r w:rsidRPr="00EB4AFA">
        <w:rPr>
          <w:rFonts w:ascii="DejaVu Sans Mono" w:hAnsi="DejaVu Sans Mono" w:cs="DejaVu Sans Mono"/>
          <w:lang w:val="en-US"/>
        </w:rPr>
        <w:t>++) {</w:t>
      </w:r>
    </w:p>
    <w:p w:rsidR="00EB4AFA" w:rsidRPr="00EB4AFA" w:rsidRDefault="00EB4AFA" w:rsidP="00EB4AFA">
      <w:pPr>
        <w:spacing w:after="0"/>
        <w:rPr>
          <w:rFonts w:ascii="DejaVu Sans Mono" w:hAnsi="DejaVu Sans Mono" w:cs="DejaVu Sans Mono"/>
        </w:rPr>
      </w:pPr>
      <w:r w:rsidRPr="00EB4AFA">
        <w:rPr>
          <w:rFonts w:ascii="DejaVu Sans Mono" w:hAnsi="DejaVu Sans Mono" w:cs="DejaVu Sans Mono"/>
          <w:lang w:val="en-US"/>
        </w:rPr>
        <w:t xml:space="preserve">        </w:t>
      </w:r>
      <w:r w:rsidRPr="00EB4AFA">
        <w:rPr>
          <w:rFonts w:ascii="DejaVu Sans Mono" w:hAnsi="DejaVu Sans Mono" w:cs="DejaVu Sans Mono"/>
        </w:rPr>
        <w:t>f[i] = b[i];</w:t>
      </w:r>
    </w:p>
    <w:p w:rsidR="00EB4AFA" w:rsidRPr="00EB4AFA" w:rsidRDefault="00EB4AFA" w:rsidP="00EB4AFA">
      <w:pPr>
        <w:spacing w:after="0"/>
        <w:rPr>
          <w:rFonts w:ascii="DejaVu Sans Mono" w:hAnsi="DejaVu Sans Mono" w:cs="DejaVu Sans Mono"/>
        </w:rPr>
      </w:pPr>
      <w:r w:rsidRPr="00EB4AFA">
        <w:rPr>
          <w:rFonts w:ascii="DejaVu Sans Mono" w:hAnsi="DejaVu Sans Mono" w:cs="DejaVu Sans Mono"/>
        </w:rPr>
        <w:t xml:space="preserve">    }</w:t>
      </w:r>
    </w:p>
    <w:p w:rsidR="00EB4AFA" w:rsidRPr="00EB4AFA" w:rsidRDefault="00EB4AFA" w:rsidP="00EB4AFA">
      <w:pPr>
        <w:spacing w:after="0"/>
        <w:rPr>
          <w:rFonts w:ascii="DejaVu Sans Mono" w:hAnsi="DejaVu Sans Mono" w:cs="DejaVu Sans Mono"/>
        </w:rPr>
      </w:pPr>
      <w:r w:rsidRPr="00EB4AFA">
        <w:rPr>
          <w:rFonts w:ascii="DejaVu Sans Mono" w:hAnsi="DejaVu Sans Mono" w:cs="DejaVu Sans Mono"/>
        </w:rPr>
        <w:t xml:space="preserve">    // Ищем оптимальную w. Реализуем итерационный метод решения СЛАУ</w:t>
      </w:r>
    </w:p>
    <w:p w:rsidR="00EB4AFA" w:rsidRPr="00EB4AFA" w:rsidRDefault="00EB4AFA" w:rsidP="00EB4AFA">
      <w:pPr>
        <w:spacing w:after="0"/>
        <w:rPr>
          <w:rFonts w:ascii="DejaVu Sans Mono" w:hAnsi="DejaVu Sans Mono" w:cs="DejaVu Sans Mono"/>
          <w:lang w:val="en-US"/>
        </w:rPr>
      </w:pPr>
      <w:r w:rsidRPr="00EB4AFA">
        <w:rPr>
          <w:rFonts w:ascii="DejaVu Sans Mono" w:hAnsi="DejaVu Sans Mono" w:cs="DejaVu Sans Mono"/>
        </w:rPr>
        <w:t xml:space="preserve">    </w:t>
      </w:r>
      <w:r w:rsidRPr="00EB4AFA">
        <w:rPr>
          <w:rFonts w:ascii="DejaVu Sans Mono" w:hAnsi="DejaVu Sans Mono" w:cs="DejaVu Sans Mono"/>
          <w:lang w:val="en-US"/>
        </w:rPr>
        <w:t>for (w = 0.05; w &lt; 2.0; w += 0.05) {</w:t>
      </w:r>
    </w:p>
    <w:p w:rsidR="00EB4AFA" w:rsidRPr="00EB4AFA" w:rsidRDefault="00EB4AFA" w:rsidP="00EB4AFA">
      <w:pPr>
        <w:spacing w:after="0"/>
        <w:rPr>
          <w:rFonts w:ascii="DejaVu Sans Mono" w:hAnsi="DejaVu Sans Mono" w:cs="DejaVu Sans Mono"/>
          <w:lang w:val="en-US"/>
        </w:rPr>
      </w:pPr>
      <w:r w:rsidRPr="00EB4AFA">
        <w:rPr>
          <w:rFonts w:ascii="DejaVu Sans Mono" w:hAnsi="DejaVu Sans Mono" w:cs="DejaVu Sans Mono"/>
          <w:lang w:val="en-US"/>
        </w:rPr>
        <w:t xml:space="preserve">        for (</w:t>
      </w:r>
      <w:proofErr w:type="spellStart"/>
      <w:r w:rsidRPr="00EB4AFA">
        <w:rPr>
          <w:rFonts w:ascii="DejaVu Sans Mono" w:hAnsi="DejaVu Sans Mono" w:cs="DejaVu Sans Mono"/>
          <w:lang w:val="en-US"/>
        </w:rPr>
        <w:t>i</w:t>
      </w:r>
      <w:proofErr w:type="spellEnd"/>
      <w:r w:rsidRPr="00EB4AFA">
        <w:rPr>
          <w:rFonts w:ascii="DejaVu Sans Mono" w:hAnsi="DejaVu Sans Mono" w:cs="DejaVu Sans Mono"/>
          <w:lang w:val="en-US"/>
        </w:rPr>
        <w:t xml:space="preserve"> = 0; </w:t>
      </w:r>
      <w:proofErr w:type="spellStart"/>
      <w:r w:rsidRPr="00EB4AFA">
        <w:rPr>
          <w:rFonts w:ascii="DejaVu Sans Mono" w:hAnsi="DejaVu Sans Mono" w:cs="DejaVu Sans Mono"/>
          <w:lang w:val="en-US"/>
        </w:rPr>
        <w:t>i</w:t>
      </w:r>
      <w:proofErr w:type="spellEnd"/>
      <w:r w:rsidRPr="00EB4AFA">
        <w:rPr>
          <w:rFonts w:ascii="DejaVu Sans Mono" w:hAnsi="DejaVu Sans Mono" w:cs="DejaVu Sans Mono"/>
          <w:lang w:val="en-US"/>
        </w:rPr>
        <w:t xml:space="preserve"> &lt; n; </w:t>
      </w:r>
      <w:proofErr w:type="spellStart"/>
      <w:r w:rsidRPr="00EB4AFA">
        <w:rPr>
          <w:rFonts w:ascii="DejaVu Sans Mono" w:hAnsi="DejaVu Sans Mono" w:cs="DejaVu Sans Mono"/>
          <w:lang w:val="en-US"/>
        </w:rPr>
        <w:t>i</w:t>
      </w:r>
      <w:proofErr w:type="spellEnd"/>
      <w:r w:rsidRPr="00EB4AFA">
        <w:rPr>
          <w:rFonts w:ascii="DejaVu Sans Mono" w:hAnsi="DejaVu Sans Mono" w:cs="DejaVu Sans Mono"/>
          <w:lang w:val="en-US"/>
        </w:rPr>
        <w:t>++) {</w:t>
      </w:r>
    </w:p>
    <w:p w:rsidR="00EB4AFA" w:rsidRPr="00EB4AFA" w:rsidRDefault="00EB4AFA" w:rsidP="00EB4AFA">
      <w:pPr>
        <w:spacing w:after="0"/>
        <w:rPr>
          <w:rFonts w:ascii="DejaVu Sans Mono" w:hAnsi="DejaVu Sans Mono" w:cs="DejaVu Sans Mono"/>
          <w:lang w:val="en-US"/>
        </w:rPr>
      </w:pPr>
      <w:r w:rsidRPr="00EB4AFA">
        <w:rPr>
          <w:rFonts w:ascii="DejaVu Sans Mono" w:hAnsi="DejaVu Sans Mono" w:cs="DejaVu Sans Mono"/>
          <w:lang w:val="en-US"/>
        </w:rPr>
        <w:t xml:space="preserve">            x[</w:t>
      </w:r>
      <w:proofErr w:type="spellStart"/>
      <w:r w:rsidRPr="00EB4AFA">
        <w:rPr>
          <w:rFonts w:ascii="DejaVu Sans Mono" w:hAnsi="DejaVu Sans Mono" w:cs="DejaVu Sans Mono"/>
          <w:lang w:val="en-US"/>
        </w:rPr>
        <w:t>i</w:t>
      </w:r>
      <w:proofErr w:type="spellEnd"/>
      <w:r w:rsidRPr="00EB4AFA">
        <w:rPr>
          <w:rFonts w:ascii="DejaVu Sans Mono" w:hAnsi="DejaVu Sans Mono" w:cs="DejaVu Sans Mono"/>
          <w:lang w:val="en-US"/>
        </w:rPr>
        <w:t>] = 0;</w:t>
      </w:r>
    </w:p>
    <w:p w:rsidR="00EB4AFA" w:rsidRPr="00EB4AFA" w:rsidRDefault="00EB4AFA" w:rsidP="00EB4AFA">
      <w:pPr>
        <w:spacing w:after="0"/>
        <w:rPr>
          <w:rFonts w:ascii="DejaVu Sans Mono" w:hAnsi="DejaVu Sans Mono" w:cs="DejaVu Sans Mono"/>
          <w:lang w:val="en-US"/>
        </w:rPr>
      </w:pPr>
      <w:r w:rsidRPr="00EB4AFA">
        <w:rPr>
          <w:rFonts w:ascii="DejaVu Sans Mono" w:hAnsi="DejaVu Sans Mono" w:cs="DejaVu Sans Mono"/>
          <w:lang w:val="en-US"/>
        </w:rPr>
        <w:lastRenderedPageBreak/>
        <w:t xml:space="preserve">        }</w:t>
      </w:r>
    </w:p>
    <w:p w:rsidR="00EB4AFA" w:rsidRPr="00EB4AFA" w:rsidRDefault="00EB4AFA" w:rsidP="00EB4AFA">
      <w:pPr>
        <w:spacing w:after="0"/>
        <w:rPr>
          <w:rFonts w:ascii="DejaVu Sans Mono" w:hAnsi="DejaVu Sans Mono" w:cs="DejaVu Sans Mono"/>
          <w:lang w:val="en-US"/>
        </w:rPr>
      </w:pPr>
      <w:r w:rsidRPr="00EB4AFA">
        <w:rPr>
          <w:rFonts w:ascii="DejaVu Sans Mono" w:hAnsi="DejaVu Sans Mono" w:cs="DejaVu Sans Mono"/>
          <w:lang w:val="en-US"/>
        </w:rPr>
        <w:t xml:space="preserve">      </w:t>
      </w:r>
      <w:proofErr w:type="gramStart"/>
      <w:r w:rsidR="00420B4E">
        <w:rPr>
          <w:rFonts w:ascii="DejaVu Sans Mono" w:hAnsi="DejaVu Sans Mono" w:cs="DejaVu Sans Mono"/>
          <w:lang w:val="en-US"/>
        </w:rPr>
        <w:t>,  count</w:t>
      </w:r>
      <w:proofErr w:type="gramEnd"/>
      <w:r w:rsidRPr="00EB4AFA">
        <w:rPr>
          <w:rFonts w:ascii="DejaVu Sans Mono" w:hAnsi="DejaVu Sans Mono" w:cs="DejaVu Sans Mono"/>
          <w:lang w:val="en-US"/>
        </w:rPr>
        <w:t xml:space="preserve"> = 0;</w:t>
      </w:r>
    </w:p>
    <w:p w:rsidR="00EB4AFA" w:rsidRPr="00EB4AFA" w:rsidRDefault="00EB4AFA" w:rsidP="00EB4AFA">
      <w:pPr>
        <w:spacing w:after="0"/>
        <w:rPr>
          <w:rFonts w:ascii="DejaVu Sans Mono" w:hAnsi="DejaVu Sans Mono" w:cs="DejaVu Sans Mono"/>
          <w:lang w:val="en-US"/>
        </w:rPr>
      </w:pPr>
      <w:r w:rsidRPr="00EB4AFA">
        <w:rPr>
          <w:rFonts w:ascii="DejaVu Sans Mono" w:hAnsi="DejaVu Sans Mono" w:cs="DejaVu Sans Mono"/>
          <w:lang w:val="en-US"/>
        </w:rPr>
        <w:t xml:space="preserve">        while (1) {</w:t>
      </w:r>
    </w:p>
    <w:p w:rsidR="00EB4AFA" w:rsidRPr="00EB4AFA" w:rsidRDefault="00EB4AFA" w:rsidP="00EB4AFA">
      <w:pPr>
        <w:spacing w:after="0"/>
        <w:rPr>
          <w:rFonts w:ascii="DejaVu Sans Mono" w:hAnsi="DejaVu Sans Mono" w:cs="DejaVu Sans Mono"/>
          <w:lang w:val="en-US"/>
        </w:rPr>
      </w:pPr>
      <w:r w:rsidRPr="00EB4AFA">
        <w:rPr>
          <w:rFonts w:ascii="DejaVu Sans Mono" w:hAnsi="DejaVu Sans Mono" w:cs="DejaVu Sans Mono"/>
          <w:lang w:val="en-US"/>
        </w:rPr>
        <w:t xml:space="preserve">          </w:t>
      </w:r>
      <w:proofErr w:type="gramStart"/>
      <w:r w:rsidR="00420B4E">
        <w:rPr>
          <w:rFonts w:ascii="DejaVu Sans Mono" w:hAnsi="DejaVu Sans Mono" w:cs="DejaVu Sans Mono"/>
          <w:lang w:val="en-US"/>
        </w:rPr>
        <w:t>,  count</w:t>
      </w:r>
      <w:proofErr w:type="gramEnd"/>
      <w:r w:rsidRPr="00EB4AFA">
        <w:rPr>
          <w:rFonts w:ascii="DejaVu Sans Mono" w:hAnsi="DejaVu Sans Mono" w:cs="DejaVu Sans Mono"/>
          <w:lang w:val="en-US"/>
        </w:rPr>
        <w:t>++;</w:t>
      </w:r>
    </w:p>
    <w:p w:rsidR="00EB4AFA" w:rsidRPr="00EB4AFA" w:rsidRDefault="00EB4AFA" w:rsidP="00EB4AFA">
      <w:pPr>
        <w:spacing w:after="0"/>
        <w:rPr>
          <w:rFonts w:ascii="DejaVu Sans Mono" w:hAnsi="DejaVu Sans Mono" w:cs="DejaVu Sans Mono"/>
          <w:lang w:val="en-US"/>
        </w:rPr>
      </w:pPr>
      <w:r w:rsidRPr="00EB4AFA">
        <w:rPr>
          <w:rFonts w:ascii="DejaVu Sans Mono" w:hAnsi="DejaVu Sans Mono" w:cs="DejaVu Sans Mono"/>
          <w:lang w:val="en-US"/>
        </w:rPr>
        <w:t xml:space="preserve">            for (</w:t>
      </w:r>
      <w:proofErr w:type="spellStart"/>
      <w:r w:rsidRPr="00EB4AFA">
        <w:rPr>
          <w:rFonts w:ascii="DejaVu Sans Mono" w:hAnsi="DejaVu Sans Mono" w:cs="DejaVu Sans Mono"/>
          <w:lang w:val="en-US"/>
        </w:rPr>
        <w:t>i</w:t>
      </w:r>
      <w:proofErr w:type="spellEnd"/>
      <w:r w:rsidRPr="00EB4AFA">
        <w:rPr>
          <w:rFonts w:ascii="DejaVu Sans Mono" w:hAnsi="DejaVu Sans Mono" w:cs="DejaVu Sans Mono"/>
          <w:lang w:val="en-US"/>
        </w:rPr>
        <w:t xml:space="preserve"> = 0; </w:t>
      </w:r>
      <w:proofErr w:type="spellStart"/>
      <w:r w:rsidRPr="00EB4AFA">
        <w:rPr>
          <w:rFonts w:ascii="DejaVu Sans Mono" w:hAnsi="DejaVu Sans Mono" w:cs="DejaVu Sans Mono"/>
          <w:lang w:val="en-US"/>
        </w:rPr>
        <w:t>i</w:t>
      </w:r>
      <w:proofErr w:type="spellEnd"/>
      <w:r w:rsidRPr="00EB4AFA">
        <w:rPr>
          <w:rFonts w:ascii="DejaVu Sans Mono" w:hAnsi="DejaVu Sans Mono" w:cs="DejaVu Sans Mono"/>
          <w:lang w:val="en-US"/>
        </w:rPr>
        <w:t xml:space="preserve"> &lt; n; </w:t>
      </w:r>
      <w:proofErr w:type="spellStart"/>
      <w:r w:rsidRPr="00EB4AFA">
        <w:rPr>
          <w:rFonts w:ascii="DejaVu Sans Mono" w:hAnsi="DejaVu Sans Mono" w:cs="DejaVu Sans Mono"/>
          <w:lang w:val="en-US"/>
        </w:rPr>
        <w:t>i</w:t>
      </w:r>
      <w:proofErr w:type="spellEnd"/>
      <w:r w:rsidRPr="00EB4AFA">
        <w:rPr>
          <w:rFonts w:ascii="DejaVu Sans Mono" w:hAnsi="DejaVu Sans Mono" w:cs="DejaVu Sans Mono"/>
          <w:lang w:val="en-US"/>
        </w:rPr>
        <w:t>++) {</w:t>
      </w:r>
    </w:p>
    <w:p w:rsidR="00EB4AFA" w:rsidRPr="00EB4AFA" w:rsidRDefault="00EB4AFA" w:rsidP="00EB4AFA">
      <w:pPr>
        <w:spacing w:after="0"/>
        <w:rPr>
          <w:rFonts w:ascii="DejaVu Sans Mono" w:hAnsi="DejaVu Sans Mono" w:cs="DejaVu Sans Mono"/>
          <w:lang w:val="en-US"/>
        </w:rPr>
      </w:pPr>
      <w:r w:rsidRPr="00EB4AFA">
        <w:rPr>
          <w:rFonts w:ascii="DejaVu Sans Mono" w:hAnsi="DejaVu Sans Mono" w:cs="DejaVu Sans Mono"/>
          <w:lang w:val="en-US"/>
        </w:rPr>
        <w:t xml:space="preserve">                cur = 0;</w:t>
      </w:r>
    </w:p>
    <w:p w:rsidR="00EB4AFA" w:rsidRPr="00EB4AFA" w:rsidRDefault="00EB4AFA" w:rsidP="00EB4AFA">
      <w:pPr>
        <w:spacing w:after="0"/>
        <w:rPr>
          <w:rFonts w:ascii="DejaVu Sans Mono" w:hAnsi="DejaVu Sans Mono" w:cs="DejaVu Sans Mono"/>
          <w:lang w:val="en-US"/>
        </w:rPr>
      </w:pPr>
      <w:r w:rsidRPr="00EB4AFA">
        <w:rPr>
          <w:rFonts w:ascii="DejaVu Sans Mono" w:hAnsi="DejaVu Sans Mono" w:cs="DejaVu Sans Mono"/>
          <w:lang w:val="en-US"/>
        </w:rPr>
        <w:t xml:space="preserve">                for (j = 0; j &lt; n; </w:t>
      </w:r>
      <w:proofErr w:type="spellStart"/>
      <w:r w:rsidRPr="00EB4AFA">
        <w:rPr>
          <w:rFonts w:ascii="DejaVu Sans Mono" w:hAnsi="DejaVu Sans Mono" w:cs="DejaVu Sans Mono"/>
          <w:lang w:val="en-US"/>
        </w:rPr>
        <w:t>j++</w:t>
      </w:r>
      <w:proofErr w:type="spellEnd"/>
      <w:r w:rsidRPr="00EB4AFA">
        <w:rPr>
          <w:rFonts w:ascii="DejaVu Sans Mono" w:hAnsi="DejaVu Sans Mono" w:cs="DejaVu Sans Mono"/>
          <w:lang w:val="en-US"/>
        </w:rPr>
        <w:t>) {</w:t>
      </w:r>
    </w:p>
    <w:p w:rsidR="00EB4AFA" w:rsidRPr="00EB4AFA" w:rsidRDefault="00EB4AFA" w:rsidP="00EB4AFA">
      <w:pPr>
        <w:spacing w:after="0"/>
        <w:rPr>
          <w:rFonts w:ascii="DejaVu Sans Mono" w:hAnsi="DejaVu Sans Mono" w:cs="DejaVu Sans Mono"/>
          <w:lang w:val="en-US"/>
        </w:rPr>
      </w:pPr>
      <w:r w:rsidRPr="00EB4AFA">
        <w:rPr>
          <w:rFonts w:ascii="DejaVu Sans Mono" w:hAnsi="DejaVu Sans Mono" w:cs="DejaVu Sans Mono"/>
          <w:lang w:val="en-US"/>
        </w:rPr>
        <w:t xml:space="preserve">                    cur += mas[j][</w:t>
      </w:r>
      <w:proofErr w:type="spellStart"/>
      <w:r w:rsidRPr="00EB4AFA">
        <w:rPr>
          <w:rFonts w:ascii="DejaVu Sans Mono" w:hAnsi="DejaVu Sans Mono" w:cs="DejaVu Sans Mono"/>
          <w:lang w:val="en-US"/>
        </w:rPr>
        <w:t>i</w:t>
      </w:r>
      <w:proofErr w:type="spellEnd"/>
      <w:r w:rsidRPr="00EB4AFA">
        <w:rPr>
          <w:rFonts w:ascii="DejaVu Sans Mono" w:hAnsi="DejaVu Sans Mono" w:cs="DejaVu Sans Mono"/>
          <w:lang w:val="en-US"/>
        </w:rPr>
        <w:t>] * x[j];</w:t>
      </w:r>
    </w:p>
    <w:p w:rsidR="00EB4AFA" w:rsidRPr="00EB4AFA" w:rsidRDefault="00EB4AFA" w:rsidP="00EB4AFA">
      <w:pPr>
        <w:spacing w:after="0"/>
        <w:rPr>
          <w:rFonts w:ascii="DejaVu Sans Mono" w:hAnsi="DejaVu Sans Mono" w:cs="DejaVu Sans Mono"/>
          <w:lang w:val="en-US"/>
        </w:rPr>
      </w:pPr>
      <w:r w:rsidRPr="00EB4AFA">
        <w:rPr>
          <w:rFonts w:ascii="DejaVu Sans Mono" w:hAnsi="DejaVu Sans Mono" w:cs="DejaVu Sans Mono"/>
          <w:lang w:val="en-US"/>
        </w:rPr>
        <w:t xml:space="preserve">                }</w:t>
      </w:r>
    </w:p>
    <w:p w:rsidR="00EB4AFA" w:rsidRPr="00EB4AFA" w:rsidRDefault="00EB4AFA" w:rsidP="00EB4AFA">
      <w:pPr>
        <w:spacing w:after="0"/>
        <w:rPr>
          <w:rFonts w:ascii="DejaVu Sans Mono" w:hAnsi="DejaVu Sans Mono" w:cs="DejaVu Sans Mono"/>
          <w:lang w:val="en-US"/>
        </w:rPr>
      </w:pPr>
      <w:r w:rsidRPr="00EB4AFA">
        <w:rPr>
          <w:rFonts w:ascii="DejaVu Sans Mono" w:hAnsi="DejaVu Sans Mono" w:cs="DejaVu Sans Mono"/>
          <w:lang w:val="en-US"/>
        </w:rPr>
        <w:t xml:space="preserve">                x[</w:t>
      </w:r>
      <w:proofErr w:type="spellStart"/>
      <w:r w:rsidRPr="00EB4AFA">
        <w:rPr>
          <w:rFonts w:ascii="DejaVu Sans Mono" w:hAnsi="DejaVu Sans Mono" w:cs="DejaVu Sans Mono"/>
          <w:lang w:val="en-US"/>
        </w:rPr>
        <w:t>i</w:t>
      </w:r>
      <w:proofErr w:type="spellEnd"/>
      <w:r w:rsidRPr="00EB4AFA">
        <w:rPr>
          <w:rFonts w:ascii="DejaVu Sans Mono" w:hAnsi="DejaVu Sans Mono" w:cs="DejaVu Sans Mono"/>
          <w:lang w:val="en-US"/>
        </w:rPr>
        <w:t>] = x[</w:t>
      </w:r>
      <w:proofErr w:type="spellStart"/>
      <w:r w:rsidRPr="00EB4AFA">
        <w:rPr>
          <w:rFonts w:ascii="DejaVu Sans Mono" w:hAnsi="DejaVu Sans Mono" w:cs="DejaVu Sans Mono"/>
          <w:lang w:val="en-US"/>
        </w:rPr>
        <w:t>i</w:t>
      </w:r>
      <w:proofErr w:type="spellEnd"/>
      <w:r w:rsidRPr="00EB4AFA">
        <w:rPr>
          <w:rFonts w:ascii="DejaVu Sans Mono" w:hAnsi="DejaVu Sans Mono" w:cs="DejaVu Sans Mono"/>
          <w:lang w:val="en-US"/>
        </w:rPr>
        <w:t>] + ((f[</w:t>
      </w:r>
      <w:proofErr w:type="spellStart"/>
      <w:r w:rsidRPr="00EB4AFA">
        <w:rPr>
          <w:rFonts w:ascii="DejaVu Sans Mono" w:hAnsi="DejaVu Sans Mono" w:cs="DejaVu Sans Mono"/>
          <w:lang w:val="en-US"/>
        </w:rPr>
        <w:t>i</w:t>
      </w:r>
      <w:proofErr w:type="spellEnd"/>
      <w:r w:rsidRPr="00EB4AFA">
        <w:rPr>
          <w:rFonts w:ascii="DejaVu Sans Mono" w:hAnsi="DejaVu Sans Mono" w:cs="DejaVu Sans Mono"/>
          <w:lang w:val="en-US"/>
        </w:rPr>
        <w:t>] - cur) * w) / mas[</w:t>
      </w:r>
      <w:proofErr w:type="spellStart"/>
      <w:r w:rsidRPr="00EB4AFA">
        <w:rPr>
          <w:rFonts w:ascii="DejaVu Sans Mono" w:hAnsi="DejaVu Sans Mono" w:cs="DejaVu Sans Mono"/>
          <w:lang w:val="en-US"/>
        </w:rPr>
        <w:t>i</w:t>
      </w:r>
      <w:proofErr w:type="spellEnd"/>
      <w:r w:rsidRPr="00EB4AFA">
        <w:rPr>
          <w:rFonts w:ascii="DejaVu Sans Mono" w:hAnsi="DejaVu Sans Mono" w:cs="DejaVu Sans Mono"/>
          <w:lang w:val="en-US"/>
        </w:rPr>
        <w:t>][</w:t>
      </w:r>
      <w:proofErr w:type="spellStart"/>
      <w:r w:rsidRPr="00EB4AFA">
        <w:rPr>
          <w:rFonts w:ascii="DejaVu Sans Mono" w:hAnsi="DejaVu Sans Mono" w:cs="DejaVu Sans Mono"/>
          <w:lang w:val="en-US"/>
        </w:rPr>
        <w:t>i</w:t>
      </w:r>
      <w:proofErr w:type="spellEnd"/>
      <w:r w:rsidRPr="00EB4AFA">
        <w:rPr>
          <w:rFonts w:ascii="DejaVu Sans Mono" w:hAnsi="DejaVu Sans Mono" w:cs="DejaVu Sans Mono"/>
          <w:lang w:val="en-US"/>
        </w:rPr>
        <w:t>];</w:t>
      </w:r>
    </w:p>
    <w:p w:rsidR="00EB4AFA" w:rsidRPr="00EB4AFA" w:rsidRDefault="00EB4AFA" w:rsidP="00EB4AFA">
      <w:pPr>
        <w:spacing w:after="0"/>
        <w:rPr>
          <w:rFonts w:ascii="DejaVu Sans Mono" w:hAnsi="DejaVu Sans Mono" w:cs="DejaVu Sans Mono"/>
          <w:lang w:val="en-US"/>
        </w:rPr>
      </w:pPr>
      <w:r w:rsidRPr="00EB4AFA">
        <w:rPr>
          <w:rFonts w:ascii="DejaVu Sans Mono" w:hAnsi="DejaVu Sans Mono" w:cs="DejaVu Sans Mono"/>
          <w:lang w:val="en-US"/>
        </w:rPr>
        <w:t xml:space="preserve">            }</w:t>
      </w:r>
    </w:p>
    <w:p w:rsidR="00EB4AFA" w:rsidRPr="00EB4AFA" w:rsidRDefault="00EB4AFA" w:rsidP="00EB4AFA">
      <w:pPr>
        <w:spacing w:after="0"/>
        <w:rPr>
          <w:rFonts w:ascii="DejaVu Sans Mono" w:hAnsi="DejaVu Sans Mono" w:cs="DejaVu Sans Mono"/>
          <w:lang w:val="en-US"/>
        </w:rPr>
      </w:pPr>
      <w:r w:rsidRPr="00EB4AFA">
        <w:rPr>
          <w:rFonts w:ascii="DejaVu Sans Mono" w:hAnsi="DejaVu Sans Mono" w:cs="DejaVu Sans Mono"/>
          <w:lang w:val="en-US"/>
        </w:rPr>
        <w:t xml:space="preserve">            error = 0.0;</w:t>
      </w:r>
    </w:p>
    <w:p w:rsidR="00EB4AFA" w:rsidRPr="00EB4AFA" w:rsidRDefault="00EB4AFA" w:rsidP="00EB4AFA">
      <w:pPr>
        <w:spacing w:after="0"/>
        <w:rPr>
          <w:rFonts w:ascii="DejaVu Sans Mono" w:hAnsi="DejaVu Sans Mono" w:cs="DejaVu Sans Mono"/>
          <w:lang w:val="en-US"/>
        </w:rPr>
      </w:pPr>
      <w:r w:rsidRPr="00EB4AFA">
        <w:rPr>
          <w:rFonts w:ascii="DejaVu Sans Mono" w:hAnsi="DejaVu Sans Mono" w:cs="DejaVu Sans Mono"/>
          <w:lang w:val="en-US"/>
        </w:rPr>
        <w:t xml:space="preserve">            for (</w:t>
      </w:r>
      <w:proofErr w:type="spellStart"/>
      <w:r w:rsidRPr="00EB4AFA">
        <w:rPr>
          <w:rFonts w:ascii="DejaVu Sans Mono" w:hAnsi="DejaVu Sans Mono" w:cs="DejaVu Sans Mono"/>
          <w:lang w:val="en-US"/>
        </w:rPr>
        <w:t>i</w:t>
      </w:r>
      <w:proofErr w:type="spellEnd"/>
      <w:r w:rsidRPr="00EB4AFA">
        <w:rPr>
          <w:rFonts w:ascii="DejaVu Sans Mono" w:hAnsi="DejaVu Sans Mono" w:cs="DejaVu Sans Mono"/>
          <w:lang w:val="en-US"/>
        </w:rPr>
        <w:t xml:space="preserve"> = 0; </w:t>
      </w:r>
      <w:proofErr w:type="spellStart"/>
      <w:r w:rsidRPr="00EB4AFA">
        <w:rPr>
          <w:rFonts w:ascii="DejaVu Sans Mono" w:hAnsi="DejaVu Sans Mono" w:cs="DejaVu Sans Mono"/>
          <w:lang w:val="en-US"/>
        </w:rPr>
        <w:t>i</w:t>
      </w:r>
      <w:proofErr w:type="spellEnd"/>
      <w:r w:rsidRPr="00EB4AFA">
        <w:rPr>
          <w:rFonts w:ascii="DejaVu Sans Mono" w:hAnsi="DejaVu Sans Mono" w:cs="DejaVu Sans Mono"/>
          <w:lang w:val="en-US"/>
        </w:rPr>
        <w:t xml:space="preserve"> &lt; n; </w:t>
      </w:r>
      <w:proofErr w:type="spellStart"/>
      <w:r w:rsidRPr="00EB4AFA">
        <w:rPr>
          <w:rFonts w:ascii="DejaVu Sans Mono" w:hAnsi="DejaVu Sans Mono" w:cs="DejaVu Sans Mono"/>
          <w:lang w:val="en-US"/>
        </w:rPr>
        <w:t>i</w:t>
      </w:r>
      <w:proofErr w:type="spellEnd"/>
      <w:r w:rsidRPr="00EB4AFA">
        <w:rPr>
          <w:rFonts w:ascii="DejaVu Sans Mono" w:hAnsi="DejaVu Sans Mono" w:cs="DejaVu Sans Mono"/>
          <w:lang w:val="en-US"/>
        </w:rPr>
        <w:t>++) {</w:t>
      </w:r>
    </w:p>
    <w:p w:rsidR="00EB4AFA" w:rsidRPr="00EB4AFA" w:rsidRDefault="00EB4AFA" w:rsidP="00EB4AFA">
      <w:pPr>
        <w:spacing w:after="0"/>
        <w:rPr>
          <w:rFonts w:ascii="DejaVu Sans Mono" w:hAnsi="DejaVu Sans Mono" w:cs="DejaVu Sans Mono"/>
          <w:lang w:val="en-US"/>
        </w:rPr>
      </w:pPr>
      <w:r w:rsidRPr="00EB4AFA">
        <w:rPr>
          <w:rFonts w:ascii="DejaVu Sans Mono" w:hAnsi="DejaVu Sans Mono" w:cs="DejaVu Sans Mono"/>
          <w:lang w:val="en-US"/>
        </w:rPr>
        <w:t xml:space="preserve">                Diff[</w:t>
      </w:r>
      <w:proofErr w:type="spellStart"/>
      <w:r w:rsidRPr="00EB4AFA">
        <w:rPr>
          <w:rFonts w:ascii="DejaVu Sans Mono" w:hAnsi="DejaVu Sans Mono" w:cs="DejaVu Sans Mono"/>
          <w:lang w:val="en-US"/>
        </w:rPr>
        <w:t>i</w:t>
      </w:r>
      <w:proofErr w:type="spellEnd"/>
      <w:r w:rsidRPr="00EB4AFA">
        <w:rPr>
          <w:rFonts w:ascii="DejaVu Sans Mono" w:hAnsi="DejaVu Sans Mono" w:cs="DejaVu Sans Mono"/>
          <w:lang w:val="en-US"/>
        </w:rPr>
        <w:t>] = 0.0;</w:t>
      </w:r>
    </w:p>
    <w:p w:rsidR="00EB4AFA" w:rsidRPr="00EB4AFA" w:rsidRDefault="00EB4AFA" w:rsidP="00EB4AFA">
      <w:pPr>
        <w:spacing w:after="0"/>
        <w:rPr>
          <w:rFonts w:ascii="DejaVu Sans Mono" w:hAnsi="DejaVu Sans Mono" w:cs="DejaVu Sans Mono"/>
          <w:lang w:val="en-US"/>
        </w:rPr>
      </w:pPr>
      <w:r w:rsidRPr="00EB4AFA">
        <w:rPr>
          <w:rFonts w:ascii="DejaVu Sans Mono" w:hAnsi="DejaVu Sans Mono" w:cs="DejaVu Sans Mono"/>
          <w:lang w:val="en-US"/>
        </w:rPr>
        <w:t xml:space="preserve">                for (j = 0; j &lt; n; </w:t>
      </w:r>
      <w:proofErr w:type="spellStart"/>
      <w:r w:rsidRPr="00EB4AFA">
        <w:rPr>
          <w:rFonts w:ascii="DejaVu Sans Mono" w:hAnsi="DejaVu Sans Mono" w:cs="DejaVu Sans Mono"/>
          <w:lang w:val="en-US"/>
        </w:rPr>
        <w:t>j++</w:t>
      </w:r>
      <w:proofErr w:type="spellEnd"/>
      <w:r w:rsidRPr="00EB4AFA">
        <w:rPr>
          <w:rFonts w:ascii="DejaVu Sans Mono" w:hAnsi="DejaVu Sans Mono" w:cs="DejaVu Sans Mono"/>
          <w:lang w:val="en-US"/>
        </w:rPr>
        <w:t>) {</w:t>
      </w:r>
    </w:p>
    <w:p w:rsidR="00EB4AFA" w:rsidRPr="00EB4AFA" w:rsidRDefault="00EB4AFA" w:rsidP="00EB4AFA">
      <w:pPr>
        <w:spacing w:after="0"/>
        <w:rPr>
          <w:rFonts w:ascii="DejaVu Sans Mono" w:hAnsi="DejaVu Sans Mono" w:cs="DejaVu Sans Mono"/>
          <w:lang w:val="en-US"/>
        </w:rPr>
      </w:pPr>
      <w:r w:rsidRPr="00EB4AFA">
        <w:rPr>
          <w:rFonts w:ascii="DejaVu Sans Mono" w:hAnsi="DejaVu Sans Mono" w:cs="DejaVu Sans Mono"/>
          <w:lang w:val="en-US"/>
        </w:rPr>
        <w:t xml:space="preserve">                    Diff[</w:t>
      </w:r>
      <w:proofErr w:type="spellStart"/>
      <w:r w:rsidRPr="00EB4AFA">
        <w:rPr>
          <w:rFonts w:ascii="DejaVu Sans Mono" w:hAnsi="DejaVu Sans Mono" w:cs="DejaVu Sans Mono"/>
          <w:lang w:val="en-US"/>
        </w:rPr>
        <w:t>i</w:t>
      </w:r>
      <w:proofErr w:type="spellEnd"/>
      <w:r w:rsidRPr="00EB4AFA">
        <w:rPr>
          <w:rFonts w:ascii="DejaVu Sans Mono" w:hAnsi="DejaVu Sans Mono" w:cs="DejaVu Sans Mono"/>
          <w:lang w:val="en-US"/>
        </w:rPr>
        <w:t>] += mas[</w:t>
      </w:r>
      <w:proofErr w:type="spellStart"/>
      <w:r w:rsidRPr="00EB4AFA">
        <w:rPr>
          <w:rFonts w:ascii="DejaVu Sans Mono" w:hAnsi="DejaVu Sans Mono" w:cs="DejaVu Sans Mono"/>
          <w:lang w:val="en-US"/>
        </w:rPr>
        <w:t>i</w:t>
      </w:r>
      <w:proofErr w:type="spellEnd"/>
      <w:r w:rsidRPr="00EB4AFA">
        <w:rPr>
          <w:rFonts w:ascii="DejaVu Sans Mono" w:hAnsi="DejaVu Sans Mono" w:cs="DejaVu Sans Mono"/>
          <w:lang w:val="en-US"/>
        </w:rPr>
        <w:t>][j] * x[j];</w:t>
      </w:r>
    </w:p>
    <w:p w:rsidR="00EB4AFA" w:rsidRPr="00EB4AFA" w:rsidRDefault="00EB4AFA" w:rsidP="00EB4AFA">
      <w:pPr>
        <w:spacing w:after="0"/>
        <w:rPr>
          <w:rFonts w:ascii="DejaVu Sans Mono" w:hAnsi="DejaVu Sans Mono" w:cs="DejaVu Sans Mono"/>
          <w:lang w:val="en-US"/>
        </w:rPr>
      </w:pPr>
      <w:r w:rsidRPr="00EB4AFA">
        <w:rPr>
          <w:rFonts w:ascii="DejaVu Sans Mono" w:hAnsi="DejaVu Sans Mono" w:cs="DejaVu Sans Mono"/>
          <w:lang w:val="en-US"/>
        </w:rPr>
        <w:t xml:space="preserve">                }</w:t>
      </w:r>
    </w:p>
    <w:p w:rsidR="00EB4AFA" w:rsidRPr="00EB4AFA" w:rsidRDefault="00EB4AFA" w:rsidP="00EB4AFA">
      <w:pPr>
        <w:spacing w:after="0"/>
        <w:rPr>
          <w:rFonts w:ascii="DejaVu Sans Mono" w:hAnsi="DejaVu Sans Mono" w:cs="DejaVu Sans Mono"/>
          <w:lang w:val="en-US"/>
        </w:rPr>
      </w:pPr>
      <w:r w:rsidRPr="00EB4AFA">
        <w:rPr>
          <w:rFonts w:ascii="DejaVu Sans Mono" w:hAnsi="DejaVu Sans Mono" w:cs="DejaVu Sans Mono"/>
          <w:lang w:val="en-US"/>
        </w:rPr>
        <w:t xml:space="preserve">                error += (Diff[</w:t>
      </w:r>
      <w:proofErr w:type="spellStart"/>
      <w:r w:rsidRPr="00EB4AFA">
        <w:rPr>
          <w:rFonts w:ascii="DejaVu Sans Mono" w:hAnsi="DejaVu Sans Mono" w:cs="DejaVu Sans Mono"/>
          <w:lang w:val="en-US"/>
        </w:rPr>
        <w:t>i</w:t>
      </w:r>
      <w:proofErr w:type="spellEnd"/>
      <w:r w:rsidRPr="00EB4AFA">
        <w:rPr>
          <w:rFonts w:ascii="DejaVu Sans Mono" w:hAnsi="DejaVu Sans Mono" w:cs="DejaVu Sans Mono"/>
          <w:lang w:val="en-US"/>
        </w:rPr>
        <w:t>] - f[</w:t>
      </w:r>
      <w:proofErr w:type="spellStart"/>
      <w:r w:rsidRPr="00EB4AFA">
        <w:rPr>
          <w:rFonts w:ascii="DejaVu Sans Mono" w:hAnsi="DejaVu Sans Mono" w:cs="DejaVu Sans Mono"/>
          <w:lang w:val="en-US"/>
        </w:rPr>
        <w:t>i</w:t>
      </w:r>
      <w:proofErr w:type="spellEnd"/>
      <w:r w:rsidRPr="00EB4AFA">
        <w:rPr>
          <w:rFonts w:ascii="DejaVu Sans Mono" w:hAnsi="DejaVu Sans Mono" w:cs="DejaVu Sans Mono"/>
          <w:lang w:val="en-US"/>
        </w:rPr>
        <w:t>]) * (Diff[</w:t>
      </w:r>
      <w:proofErr w:type="spellStart"/>
      <w:r w:rsidRPr="00EB4AFA">
        <w:rPr>
          <w:rFonts w:ascii="DejaVu Sans Mono" w:hAnsi="DejaVu Sans Mono" w:cs="DejaVu Sans Mono"/>
          <w:lang w:val="en-US"/>
        </w:rPr>
        <w:t>i</w:t>
      </w:r>
      <w:proofErr w:type="spellEnd"/>
      <w:r w:rsidRPr="00EB4AFA">
        <w:rPr>
          <w:rFonts w:ascii="DejaVu Sans Mono" w:hAnsi="DejaVu Sans Mono" w:cs="DejaVu Sans Mono"/>
          <w:lang w:val="en-US"/>
        </w:rPr>
        <w:t>] - f[</w:t>
      </w:r>
      <w:proofErr w:type="spellStart"/>
      <w:r w:rsidRPr="00EB4AFA">
        <w:rPr>
          <w:rFonts w:ascii="DejaVu Sans Mono" w:hAnsi="DejaVu Sans Mono" w:cs="DejaVu Sans Mono"/>
          <w:lang w:val="en-US"/>
        </w:rPr>
        <w:t>i</w:t>
      </w:r>
      <w:proofErr w:type="spellEnd"/>
      <w:r w:rsidRPr="00EB4AFA">
        <w:rPr>
          <w:rFonts w:ascii="DejaVu Sans Mono" w:hAnsi="DejaVu Sans Mono" w:cs="DejaVu Sans Mono"/>
          <w:lang w:val="en-US"/>
        </w:rPr>
        <w:t>]);</w:t>
      </w:r>
    </w:p>
    <w:p w:rsidR="00EB4AFA" w:rsidRPr="00EB4AFA" w:rsidRDefault="00EB4AFA" w:rsidP="00EB4AFA">
      <w:pPr>
        <w:spacing w:after="0"/>
        <w:rPr>
          <w:rFonts w:ascii="DejaVu Sans Mono" w:hAnsi="DejaVu Sans Mono" w:cs="DejaVu Sans Mono"/>
          <w:lang w:val="en-US"/>
        </w:rPr>
      </w:pPr>
      <w:r w:rsidRPr="00EB4AFA">
        <w:rPr>
          <w:rFonts w:ascii="DejaVu Sans Mono" w:hAnsi="DejaVu Sans Mono" w:cs="DejaVu Sans Mono"/>
          <w:lang w:val="en-US"/>
        </w:rPr>
        <w:t xml:space="preserve">            }</w:t>
      </w:r>
    </w:p>
    <w:p w:rsidR="00EB4AFA" w:rsidRPr="00EB4AFA" w:rsidRDefault="00EB4AFA" w:rsidP="00EB4AFA">
      <w:pPr>
        <w:spacing w:after="0"/>
        <w:rPr>
          <w:rFonts w:ascii="DejaVu Sans Mono" w:hAnsi="DejaVu Sans Mono" w:cs="DejaVu Sans Mono"/>
          <w:lang w:val="en-US"/>
        </w:rPr>
      </w:pPr>
      <w:r w:rsidRPr="00EB4AFA">
        <w:rPr>
          <w:rFonts w:ascii="DejaVu Sans Mono" w:hAnsi="DejaVu Sans Mono" w:cs="DejaVu Sans Mono"/>
          <w:lang w:val="en-US"/>
        </w:rPr>
        <w:t xml:space="preserve">            error = </w:t>
      </w:r>
      <w:proofErr w:type="spellStart"/>
      <w:r w:rsidRPr="00EB4AFA">
        <w:rPr>
          <w:rFonts w:ascii="DejaVu Sans Mono" w:hAnsi="DejaVu Sans Mono" w:cs="DejaVu Sans Mono"/>
          <w:lang w:val="en-US"/>
        </w:rPr>
        <w:t>sqrt</w:t>
      </w:r>
      <w:proofErr w:type="spellEnd"/>
      <w:r w:rsidRPr="00EB4AFA">
        <w:rPr>
          <w:rFonts w:ascii="DejaVu Sans Mono" w:hAnsi="DejaVu Sans Mono" w:cs="DejaVu Sans Mono"/>
          <w:lang w:val="en-US"/>
        </w:rPr>
        <w:t>(error);</w:t>
      </w:r>
    </w:p>
    <w:p w:rsidR="00EB4AFA" w:rsidRPr="00EB4AFA" w:rsidRDefault="00EB4AFA" w:rsidP="00EB4AFA">
      <w:pPr>
        <w:spacing w:after="0"/>
        <w:rPr>
          <w:rFonts w:ascii="DejaVu Sans Mono" w:hAnsi="DejaVu Sans Mono" w:cs="DejaVu Sans Mono"/>
          <w:lang w:val="en-US"/>
        </w:rPr>
      </w:pPr>
      <w:r w:rsidRPr="00EB4AFA">
        <w:rPr>
          <w:rFonts w:ascii="DejaVu Sans Mono" w:hAnsi="DejaVu Sans Mono" w:cs="DejaVu Sans Mono"/>
          <w:lang w:val="en-US"/>
        </w:rPr>
        <w:t xml:space="preserve">            if (error &lt; eps)</w:t>
      </w:r>
    </w:p>
    <w:p w:rsidR="00EB4AFA" w:rsidRPr="00EB4AFA" w:rsidRDefault="00EB4AFA" w:rsidP="00EB4AFA">
      <w:pPr>
        <w:spacing w:after="0"/>
        <w:rPr>
          <w:rFonts w:ascii="DejaVu Sans Mono" w:hAnsi="DejaVu Sans Mono" w:cs="DejaVu Sans Mono"/>
          <w:lang w:val="en-US"/>
        </w:rPr>
      </w:pPr>
      <w:r w:rsidRPr="00EB4AFA">
        <w:rPr>
          <w:rFonts w:ascii="DejaVu Sans Mono" w:hAnsi="DejaVu Sans Mono" w:cs="DejaVu Sans Mono"/>
          <w:lang w:val="en-US"/>
        </w:rPr>
        <w:t xml:space="preserve">                break;</w:t>
      </w:r>
    </w:p>
    <w:p w:rsidR="00EB4AFA" w:rsidRPr="00EB4AFA" w:rsidRDefault="00EB4AFA" w:rsidP="00EB4AFA">
      <w:pPr>
        <w:spacing w:after="0"/>
        <w:rPr>
          <w:rFonts w:ascii="DejaVu Sans Mono" w:hAnsi="DejaVu Sans Mono" w:cs="DejaVu Sans Mono"/>
          <w:lang w:val="en-US"/>
        </w:rPr>
      </w:pPr>
      <w:r w:rsidRPr="00EB4AFA">
        <w:rPr>
          <w:rFonts w:ascii="DejaVu Sans Mono" w:hAnsi="DejaVu Sans Mono" w:cs="DejaVu Sans Mono"/>
          <w:lang w:val="en-US"/>
        </w:rPr>
        <w:t xml:space="preserve">        }</w:t>
      </w:r>
    </w:p>
    <w:p w:rsidR="00EB4AFA" w:rsidRPr="00EB4AFA" w:rsidRDefault="00EB4AFA" w:rsidP="00EB4AFA">
      <w:pPr>
        <w:spacing w:after="0"/>
        <w:rPr>
          <w:rFonts w:ascii="DejaVu Sans Mono" w:hAnsi="DejaVu Sans Mono" w:cs="DejaVu Sans Mono"/>
          <w:lang w:val="en-US"/>
        </w:rPr>
      </w:pPr>
      <w:r w:rsidRPr="00EB4AFA">
        <w:rPr>
          <w:rFonts w:ascii="DejaVu Sans Mono" w:hAnsi="DejaVu Sans Mono" w:cs="DejaVu Sans Mono"/>
          <w:lang w:val="en-US"/>
        </w:rPr>
        <w:t xml:space="preserve">        </w:t>
      </w:r>
      <w:proofErr w:type="spellStart"/>
      <w:proofErr w:type="gramStart"/>
      <w:r w:rsidRPr="00EB4AFA">
        <w:rPr>
          <w:rFonts w:ascii="DejaVu Sans Mono" w:hAnsi="DejaVu Sans Mono" w:cs="DejaVu Sans Mono"/>
          <w:lang w:val="en-US"/>
        </w:rPr>
        <w:t>fprintf</w:t>
      </w:r>
      <w:proofErr w:type="spellEnd"/>
      <w:r w:rsidRPr="00EB4AFA">
        <w:rPr>
          <w:rFonts w:ascii="DejaVu Sans Mono" w:hAnsi="DejaVu Sans Mono" w:cs="DejaVu Sans Mono"/>
          <w:lang w:val="en-US"/>
        </w:rPr>
        <w:t>(</w:t>
      </w:r>
      <w:proofErr w:type="spellStart"/>
      <w:proofErr w:type="gramEnd"/>
      <w:r w:rsidRPr="00EB4AFA">
        <w:rPr>
          <w:rFonts w:ascii="DejaVu Sans Mono" w:hAnsi="DejaVu Sans Mono" w:cs="DejaVu Sans Mono"/>
          <w:lang w:val="en-US"/>
        </w:rPr>
        <w:t>fw</w:t>
      </w:r>
      <w:proofErr w:type="spellEnd"/>
      <w:r w:rsidRPr="00EB4AFA">
        <w:rPr>
          <w:rFonts w:ascii="DejaVu Sans Mono" w:hAnsi="DejaVu Sans Mono" w:cs="DejaVu Sans Mono"/>
          <w:lang w:val="en-US"/>
        </w:rPr>
        <w:t>, "w = %.2lf, count = %d\n", w, count);</w:t>
      </w:r>
    </w:p>
    <w:p w:rsidR="00EB4AFA" w:rsidRPr="00EB4AFA" w:rsidRDefault="00EB4AFA" w:rsidP="00EB4AFA">
      <w:pPr>
        <w:spacing w:after="0"/>
        <w:rPr>
          <w:rFonts w:ascii="DejaVu Sans Mono" w:hAnsi="DejaVu Sans Mono" w:cs="DejaVu Sans Mono"/>
          <w:lang w:val="en-US"/>
        </w:rPr>
      </w:pPr>
      <w:r w:rsidRPr="00EB4AFA">
        <w:rPr>
          <w:rFonts w:ascii="DejaVu Sans Mono" w:hAnsi="DejaVu Sans Mono" w:cs="DejaVu Sans Mono"/>
          <w:lang w:val="en-US"/>
        </w:rPr>
        <w:t xml:space="preserve">    }</w:t>
      </w:r>
    </w:p>
    <w:p w:rsidR="00EB4AFA" w:rsidRPr="00EB4AFA" w:rsidRDefault="00EB4AFA" w:rsidP="00EB4AFA">
      <w:pPr>
        <w:spacing w:after="0"/>
        <w:rPr>
          <w:rFonts w:ascii="DejaVu Sans Mono" w:hAnsi="DejaVu Sans Mono" w:cs="DejaVu Sans Mono"/>
          <w:lang w:val="en-US"/>
        </w:rPr>
      </w:pPr>
      <w:r w:rsidRPr="00EB4AFA">
        <w:rPr>
          <w:rFonts w:ascii="DejaVu Sans Mono" w:hAnsi="DejaVu Sans Mono" w:cs="DejaVu Sans Mono"/>
          <w:lang w:val="en-US"/>
        </w:rPr>
        <w:t xml:space="preserve">    </w:t>
      </w:r>
      <w:proofErr w:type="spellStart"/>
      <w:proofErr w:type="gramStart"/>
      <w:r w:rsidRPr="00EB4AFA">
        <w:rPr>
          <w:rFonts w:ascii="DejaVu Sans Mono" w:hAnsi="DejaVu Sans Mono" w:cs="DejaVu Sans Mono"/>
          <w:lang w:val="en-US"/>
        </w:rPr>
        <w:t>fprintf</w:t>
      </w:r>
      <w:proofErr w:type="spellEnd"/>
      <w:r w:rsidRPr="00EB4AFA">
        <w:rPr>
          <w:rFonts w:ascii="DejaVu Sans Mono" w:hAnsi="DejaVu Sans Mono" w:cs="DejaVu Sans Mono"/>
          <w:lang w:val="en-US"/>
        </w:rPr>
        <w:t>(</w:t>
      </w:r>
      <w:proofErr w:type="spellStart"/>
      <w:proofErr w:type="gramEnd"/>
      <w:r w:rsidRPr="00EB4AFA">
        <w:rPr>
          <w:rFonts w:ascii="DejaVu Sans Mono" w:hAnsi="DejaVu Sans Mono" w:cs="DejaVu Sans Mono"/>
          <w:lang w:val="en-US"/>
        </w:rPr>
        <w:t>fw</w:t>
      </w:r>
      <w:proofErr w:type="spellEnd"/>
      <w:r w:rsidRPr="00EB4AFA">
        <w:rPr>
          <w:rFonts w:ascii="DejaVu Sans Mono" w:hAnsi="DejaVu Sans Mono" w:cs="DejaVu Sans Mono"/>
          <w:lang w:val="en-US"/>
        </w:rPr>
        <w:t>, "\n");</w:t>
      </w:r>
    </w:p>
    <w:p w:rsidR="00EB4AFA" w:rsidRPr="00EB4AFA" w:rsidRDefault="00EB4AFA" w:rsidP="00EB4AFA">
      <w:pPr>
        <w:spacing w:after="0"/>
        <w:rPr>
          <w:rFonts w:ascii="DejaVu Sans Mono" w:hAnsi="DejaVu Sans Mono" w:cs="DejaVu Sans Mono"/>
          <w:lang w:val="en-US"/>
        </w:rPr>
      </w:pPr>
      <w:r w:rsidRPr="00EB4AFA">
        <w:rPr>
          <w:rFonts w:ascii="DejaVu Sans Mono" w:hAnsi="DejaVu Sans Mono" w:cs="DejaVu Sans Mono"/>
          <w:lang w:val="en-US"/>
        </w:rPr>
        <w:t xml:space="preserve">    for (</w:t>
      </w:r>
      <w:proofErr w:type="spellStart"/>
      <w:r w:rsidRPr="00EB4AFA">
        <w:rPr>
          <w:rFonts w:ascii="DejaVu Sans Mono" w:hAnsi="DejaVu Sans Mono" w:cs="DejaVu Sans Mono"/>
          <w:lang w:val="en-US"/>
        </w:rPr>
        <w:t>i</w:t>
      </w:r>
      <w:proofErr w:type="spellEnd"/>
      <w:r w:rsidRPr="00EB4AFA">
        <w:rPr>
          <w:rFonts w:ascii="DejaVu Sans Mono" w:hAnsi="DejaVu Sans Mono" w:cs="DejaVu Sans Mono"/>
          <w:lang w:val="en-US"/>
        </w:rPr>
        <w:t xml:space="preserve"> = 0; </w:t>
      </w:r>
      <w:proofErr w:type="spellStart"/>
      <w:r w:rsidRPr="00EB4AFA">
        <w:rPr>
          <w:rFonts w:ascii="DejaVu Sans Mono" w:hAnsi="DejaVu Sans Mono" w:cs="DejaVu Sans Mono"/>
          <w:lang w:val="en-US"/>
        </w:rPr>
        <w:t>i</w:t>
      </w:r>
      <w:proofErr w:type="spellEnd"/>
      <w:r w:rsidRPr="00EB4AFA">
        <w:rPr>
          <w:rFonts w:ascii="DejaVu Sans Mono" w:hAnsi="DejaVu Sans Mono" w:cs="DejaVu Sans Mono"/>
          <w:lang w:val="en-US"/>
        </w:rPr>
        <w:t xml:space="preserve"> &lt; n; </w:t>
      </w:r>
      <w:proofErr w:type="spellStart"/>
      <w:r w:rsidRPr="00EB4AFA">
        <w:rPr>
          <w:rFonts w:ascii="DejaVu Sans Mono" w:hAnsi="DejaVu Sans Mono" w:cs="DejaVu Sans Mono"/>
          <w:lang w:val="en-US"/>
        </w:rPr>
        <w:t>i</w:t>
      </w:r>
      <w:proofErr w:type="spellEnd"/>
      <w:r w:rsidRPr="00EB4AFA">
        <w:rPr>
          <w:rFonts w:ascii="DejaVu Sans Mono" w:hAnsi="DejaVu Sans Mono" w:cs="DejaVu Sans Mono"/>
          <w:lang w:val="en-US"/>
        </w:rPr>
        <w:t>++) {</w:t>
      </w:r>
    </w:p>
    <w:p w:rsidR="00EB4AFA" w:rsidRPr="00EB4AFA" w:rsidRDefault="00EB4AFA" w:rsidP="00EB4AFA">
      <w:pPr>
        <w:spacing w:after="0"/>
        <w:rPr>
          <w:rFonts w:ascii="DejaVu Sans Mono" w:hAnsi="DejaVu Sans Mono" w:cs="DejaVu Sans Mono"/>
          <w:lang w:val="en-US"/>
        </w:rPr>
      </w:pPr>
      <w:r w:rsidRPr="00EB4AFA">
        <w:rPr>
          <w:rFonts w:ascii="DejaVu Sans Mono" w:hAnsi="DejaVu Sans Mono" w:cs="DejaVu Sans Mono"/>
          <w:lang w:val="en-US"/>
        </w:rPr>
        <w:t xml:space="preserve">        </w:t>
      </w:r>
      <w:proofErr w:type="spellStart"/>
      <w:proofErr w:type="gramStart"/>
      <w:r w:rsidRPr="00EB4AFA">
        <w:rPr>
          <w:rFonts w:ascii="DejaVu Sans Mono" w:hAnsi="DejaVu Sans Mono" w:cs="DejaVu Sans Mono"/>
          <w:lang w:val="en-US"/>
        </w:rPr>
        <w:t>fprintf</w:t>
      </w:r>
      <w:proofErr w:type="spellEnd"/>
      <w:r w:rsidRPr="00EB4AFA">
        <w:rPr>
          <w:rFonts w:ascii="DejaVu Sans Mono" w:hAnsi="DejaVu Sans Mono" w:cs="DejaVu Sans Mono"/>
          <w:lang w:val="en-US"/>
        </w:rPr>
        <w:t>(</w:t>
      </w:r>
      <w:proofErr w:type="spellStart"/>
      <w:proofErr w:type="gramEnd"/>
      <w:r w:rsidRPr="00EB4AFA">
        <w:rPr>
          <w:rFonts w:ascii="DejaVu Sans Mono" w:hAnsi="DejaVu Sans Mono" w:cs="DejaVu Sans Mono"/>
          <w:lang w:val="en-US"/>
        </w:rPr>
        <w:t>fw</w:t>
      </w:r>
      <w:proofErr w:type="spellEnd"/>
      <w:r w:rsidRPr="00EB4AFA">
        <w:rPr>
          <w:rFonts w:ascii="DejaVu Sans Mono" w:hAnsi="DejaVu Sans Mono" w:cs="DejaVu Sans Mono"/>
          <w:lang w:val="en-US"/>
        </w:rPr>
        <w:t>, "</w:t>
      </w:r>
      <w:proofErr w:type="spellStart"/>
      <w:r w:rsidRPr="00EB4AFA">
        <w:rPr>
          <w:rFonts w:ascii="DejaVu Sans Mono" w:hAnsi="DejaVu Sans Mono" w:cs="DejaVu Sans Mono"/>
          <w:lang w:val="en-US"/>
        </w:rPr>
        <w:t>x%d</w:t>
      </w:r>
      <w:proofErr w:type="spellEnd"/>
      <w:r w:rsidRPr="00EB4AFA">
        <w:rPr>
          <w:rFonts w:ascii="DejaVu Sans Mono" w:hAnsi="DejaVu Sans Mono" w:cs="DejaVu Sans Mono"/>
          <w:lang w:val="en-US"/>
        </w:rPr>
        <w:t xml:space="preserve"> = %.5lf;\n", </w:t>
      </w:r>
      <w:proofErr w:type="spellStart"/>
      <w:r w:rsidRPr="00EB4AFA">
        <w:rPr>
          <w:rFonts w:ascii="DejaVu Sans Mono" w:hAnsi="DejaVu Sans Mono" w:cs="DejaVu Sans Mono"/>
          <w:lang w:val="en-US"/>
        </w:rPr>
        <w:t>i</w:t>
      </w:r>
      <w:proofErr w:type="spellEnd"/>
      <w:r w:rsidRPr="00EB4AFA">
        <w:rPr>
          <w:rFonts w:ascii="DejaVu Sans Mono" w:hAnsi="DejaVu Sans Mono" w:cs="DejaVu Sans Mono"/>
          <w:lang w:val="en-US"/>
        </w:rPr>
        <w:t>, x[</w:t>
      </w:r>
      <w:proofErr w:type="spellStart"/>
      <w:r w:rsidRPr="00EB4AFA">
        <w:rPr>
          <w:rFonts w:ascii="DejaVu Sans Mono" w:hAnsi="DejaVu Sans Mono" w:cs="DejaVu Sans Mono"/>
          <w:lang w:val="en-US"/>
        </w:rPr>
        <w:t>i</w:t>
      </w:r>
      <w:proofErr w:type="spellEnd"/>
      <w:r w:rsidRPr="00EB4AFA">
        <w:rPr>
          <w:rFonts w:ascii="DejaVu Sans Mono" w:hAnsi="DejaVu Sans Mono" w:cs="DejaVu Sans Mono"/>
          <w:lang w:val="en-US"/>
        </w:rPr>
        <w:t>]);</w:t>
      </w:r>
    </w:p>
    <w:p w:rsidR="00EB4AFA" w:rsidRPr="00EB4AFA" w:rsidRDefault="00EB4AFA" w:rsidP="00EB4AFA">
      <w:pPr>
        <w:spacing w:after="0"/>
        <w:rPr>
          <w:rFonts w:ascii="DejaVu Sans Mono" w:hAnsi="DejaVu Sans Mono" w:cs="DejaVu Sans Mono"/>
          <w:lang w:val="en-US"/>
        </w:rPr>
      </w:pPr>
      <w:r w:rsidRPr="00EB4AFA">
        <w:rPr>
          <w:rFonts w:ascii="DejaVu Sans Mono" w:hAnsi="DejaVu Sans Mono" w:cs="DejaVu Sans Mono"/>
          <w:lang w:val="en-US"/>
        </w:rPr>
        <w:t xml:space="preserve">    }</w:t>
      </w:r>
    </w:p>
    <w:p w:rsidR="00EB4AFA" w:rsidRPr="00EB4AFA" w:rsidRDefault="00EB4AFA" w:rsidP="00EB4AFA">
      <w:pPr>
        <w:spacing w:after="0"/>
        <w:rPr>
          <w:rFonts w:ascii="DejaVu Sans Mono" w:hAnsi="DejaVu Sans Mono" w:cs="DejaVu Sans Mono"/>
          <w:lang w:val="en-US"/>
        </w:rPr>
      </w:pPr>
      <w:r w:rsidRPr="00EB4AFA">
        <w:rPr>
          <w:rFonts w:ascii="DejaVu Sans Mono" w:hAnsi="DejaVu Sans Mono" w:cs="DejaVu Sans Mono"/>
          <w:lang w:val="en-US"/>
        </w:rPr>
        <w:t xml:space="preserve">    </w:t>
      </w:r>
      <w:proofErr w:type="spellStart"/>
      <w:r w:rsidRPr="00EB4AFA">
        <w:rPr>
          <w:rFonts w:ascii="DejaVu Sans Mono" w:hAnsi="DejaVu Sans Mono" w:cs="DejaVu Sans Mono"/>
          <w:lang w:val="en-US"/>
        </w:rPr>
        <w:t>fclose</w:t>
      </w:r>
      <w:proofErr w:type="spellEnd"/>
      <w:r w:rsidRPr="00EB4AFA">
        <w:rPr>
          <w:rFonts w:ascii="DejaVu Sans Mono" w:hAnsi="DejaVu Sans Mono" w:cs="DejaVu Sans Mono"/>
          <w:lang w:val="en-US"/>
        </w:rPr>
        <w:t>(</w:t>
      </w:r>
      <w:proofErr w:type="spellStart"/>
      <w:r w:rsidRPr="00EB4AFA">
        <w:rPr>
          <w:rFonts w:ascii="DejaVu Sans Mono" w:hAnsi="DejaVu Sans Mono" w:cs="DejaVu Sans Mono"/>
          <w:lang w:val="en-US"/>
        </w:rPr>
        <w:t>fr</w:t>
      </w:r>
      <w:proofErr w:type="spellEnd"/>
      <w:r w:rsidRPr="00EB4AFA">
        <w:rPr>
          <w:rFonts w:ascii="DejaVu Sans Mono" w:hAnsi="DejaVu Sans Mono" w:cs="DejaVu Sans Mono"/>
          <w:lang w:val="en-US"/>
        </w:rPr>
        <w:t>);</w:t>
      </w:r>
    </w:p>
    <w:p w:rsidR="00EB4AFA" w:rsidRPr="00EB4AFA" w:rsidRDefault="00EB4AFA" w:rsidP="00EB4AFA">
      <w:pPr>
        <w:spacing w:after="0"/>
        <w:rPr>
          <w:rFonts w:ascii="DejaVu Sans Mono" w:hAnsi="DejaVu Sans Mono" w:cs="DejaVu Sans Mono"/>
          <w:lang w:val="en-US"/>
        </w:rPr>
      </w:pPr>
      <w:r w:rsidRPr="00EB4AFA">
        <w:rPr>
          <w:rFonts w:ascii="DejaVu Sans Mono" w:hAnsi="DejaVu Sans Mono" w:cs="DejaVu Sans Mono"/>
          <w:lang w:val="en-US"/>
        </w:rPr>
        <w:t xml:space="preserve">    </w:t>
      </w:r>
      <w:proofErr w:type="spellStart"/>
      <w:r w:rsidRPr="00EB4AFA">
        <w:rPr>
          <w:rFonts w:ascii="DejaVu Sans Mono" w:hAnsi="DejaVu Sans Mono" w:cs="DejaVu Sans Mono"/>
          <w:lang w:val="en-US"/>
        </w:rPr>
        <w:t>fclose</w:t>
      </w:r>
      <w:proofErr w:type="spellEnd"/>
      <w:r w:rsidRPr="00EB4AFA">
        <w:rPr>
          <w:rFonts w:ascii="DejaVu Sans Mono" w:hAnsi="DejaVu Sans Mono" w:cs="DejaVu Sans Mono"/>
          <w:lang w:val="en-US"/>
        </w:rPr>
        <w:t>(</w:t>
      </w:r>
      <w:proofErr w:type="spellStart"/>
      <w:r w:rsidRPr="00EB4AFA">
        <w:rPr>
          <w:rFonts w:ascii="DejaVu Sans Mono" w:hAnsi="DejaVu Sans Mono" w:cs="DejaVu Sans Mono"/>
          <w:lang w:val="en-US"/>
        </w:rPr>
        <w:t>fw</w:t>
      </w:r>
      <w:proofErr w:type="spellEnd"/>
      <w:r w:rsidRPr="00EB4AFA">
        <w:rPr>
          <w:rFonts w:ascii="DejaVu Sans Mono" w:hAnsi="DejaVu Sans Mono" w:cs="DejaVu Sans Mono"/>
          <w:lang w:val="en-US"/>
        </w:rPr>
        <w:t>);</w:t>
      </w:r>
    </w:p>
    <w:p w:rsidR="00EB4AFA" w:rsidRPr="00EB4AFA" w:rsidRDefault="00EB4AFA" w:rsidP="00EB4AFA">
      <w:pPr>
        <w:spacing w:after="0"/>
        <w:rPr>
          <w:rFonts w:ascii="DejaVu Sans Mono" w:hAnsi="DejaVu Sans Mono" w:cs="DejaVu Sans Mono"/>
          <w:lang w:val="en-US"/>
        </w:rPr>
      </w:pPr>
      <w:r w:rsidRPr="00EB4AFA">
        <w:rPr>
          <w:rFonts w:ascii="DejaVu Sans Mono" w:hAnsi="DejaVu Sans Mono" w:cs="DejaVu Sans Mono"/>
          <w:lang w:val="en-US"/>
        </w:rPr>
        <w:t xml:space="preserve">    return 0;</w:t>
      </w:r>
    </w:p>
    <w:p w:rsidR="00EB4AFA" w:rsidRPr="00EB4AFA" w:rsidRDefault="00EB4AFA" w:rsidP="00EB4AFA">
      <w:pPr>
        <w:spacing w:after="0"/>
        <w:rPr>
          <w:rFonts w:ascii="DejaVu Sans Mono" w:hAnsi="DejaVu Sans Mono" w:cs="DejaVu Sans Mono"/>
        </w:rPr>
      </w:pPr>
      <w:r w:rsidRPr="00EB4AFA">
        <w:rPr>
          <w:rFonts w:ascii="DejaVu Sans Mono" w:hAnsi="DejaVu Sans Mono" w:cs="DejaVu Sans Mono"/>
        </w:rPr>
        <w:t>}</w:t>
      </w:r>
    </w:p>
    <w:p w:rsidR="00EB4AFA" w:rsidRDefault="00EB4AFA" w:rsidP="00EB4AFA">
      <w:pPr>
        <w:ind w:firstLine="851"/>
        <w:jc w:val="right"/>
        <w:rPr>
          <w:sz w:val="24"/>
          <w:szCs w:val="24"/>
          <w:shd w:val="clear" w:color="auto" w:fill="FFFFFF"/>
        </w:rPr>
      </w:pPr>
    </w:p>
    <w:p w:rsidR="00EB4AFA" w:rsidRDefault="00EB4AFA" w:rsidP="00EB4AFA">
      <w:pPr>
        <w:ind w:firstLine="851"/>
        <w:jc w:val="right"/>
        <w:rPr>
          <w:sz w:val="24"/>
          <w:szCs w:val="24"/>
          <w:shd w:val="clear" w:color="auto" w:fill="FFFFFF"/>
        </w:rPr>
      </w:pPr>
    </w:p>
    <w:p w:rsidR="00EB4AFA" w:rsidRDefault="00EB4AFA" w:rsidP="00EB4AFA">
      <w:pPr>
        <w:ind w:firstLine="851"/>
        <w:jc w:val="right"/>
        <w:rPr>
          <w:sz w:val="24"/>
          <w:szCs w:val="24"/>
          <w:shd w:val="clear" w:color="auto" w:fill="FFFFFF"/>
        </w:rPr>
      </w:pPr>
    </w:p>
    <w:p w:rsidR="00EB4AFA" w:rsidRDefault="00EB4AFA" w:rsidP="00EB4AFA">
      <w:pPr>
        <w:ind w:firstLine="851"/>
        <w:jc w:val="right"/>
        <w:rPr>
          <w:sz w:val="24"/>
          <w:szCs w:val="24"/>
          <w:shd w:val="clear" w:color="auto" w:fill="FFFFFF"/>
        </w:rPr>
      </w:pPr>
    </w:p>
    <w:p w:rsidR="00EB4AFA" w:rsidRDefault="00EB4AFA" w:rsidP="00EB4AFA">
      <w:pPr>
        <w:ind w:firstLine="851"/>
        <w:jc w:val="right"/>
        <w:rPr>
          <w:sz w:val="24"/>
          <w:szCs w:val="24"/>
          <w:shd w:val="clear" w:color="auto" w:fill="FFFFFF"/>
        </w:rPr>
      </w:pPr>
    </w:p>
    <w:p w:rsidR="00EB4AFA" w:rsidRDefault="00EB4AFA" w:rsidP="00EB4AFA">
      <w:pPr>
        <w:jc w:val="center"/>
        <w:rPr>
          <w:b/>
          <w:bCs/>
          <w:sz w:val="28"/>
          <w:szCs w:val="28"/>
          <w:shd w:val="clear" w:color="auto" w:fill="FFFFFF"/>
        </w:rPr>
      </w:pPr>
    </w:p>
    <w:p w:rsidR="00EB4AFA" w:rsidRPr="00EB4AFA" w:rsidRDefault="00EB4AFA" w:rsidP="00EB4AFA">
      <w:pPr>
        <w:jc w:val="center"/>
        <w:rPr>
          <w:b/>
          <w:shd w:val="clear" w:color="auto" w:fill="FFFFFF"/>
        </w:rPr>
      </w:pPr>
    </w:p>
    <w:p w:rsidR="00EB4AFA" w:rsidRDefault="00EB4AFA" w:rsidP="00EB4AFA">
      <w:pPr>
        <w:pStyle w:val="1"/>
        <w:pageBreakBefore/>
        <w:jc w:val="center"/>
      </w:pPr>
      <w:r>
        <w:lastRenderedPageBreak/>
        <w:t>Тесты, подтверждающие правильность работы программы</w:t>
      </w:r>
    </w:p>
    <w:p w:rsidR="00EB4AFA" w:rsidRDefault="00EB4AFA" w:rsidP="00EB4AFA"/>
    <w:p w:rsidR="00EB4AFA" w:rsidRDefault="00EB4AFA" w:rsidP="00EB4AFA">
      <w:pPr>
        <w:pStyle w:val="a7"/>
        <w:spacing w:after="0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 xml:space="preserve">Приложение 1. Вариант </w:t>
      </w:r>
      <w:r w:rsidRPr="004E6890">
        <w:rPr>
          <w:b/>
          <w:bCs/>
          <w:color w:val="000000"/>
          <w:sz w:val="27"/>
          <w:szCs w:val="27"/>
        </w:rPr>
        <w:t>1</w:t>
      </w:r>
      <w:r>
        <w:rPr>
          <w:b/>
          <w:bCs/>
          <w:color w:val="000000"/>
          <w:sz w:val="27"/>
          <w:szCs w:val="27"/>
        </w:rPr>
        <w:t>2. Слау №1.</w:t>
      </w:r>
      <w:r>
        <w:rPr>
          <w:color w:val="000000"/>
          <w:sz w:val="27"/>
          <w:szCs w:val="27"/>
        </w:rPr>
        <w:br/>
      </w:r>
    </w:p>
    <w:p w:rsidR="00EB4AFA" w:rsidRPr="00625A98" w:rsidRDefault="00EB4AFA" w:rsidP="00EB4AFA">
      <w:pPr>
        <w:pStyle w:val="a7"/>
        <w:spacing w:before="0" w:beforeAutospacing="0" w:after="0"/>
        <w:rPr>
          <w:color w:val="000000"/>
          <w:sz w:val="27"/>
          <w:szCs w:val="27"/>
        </w:rPr>
      </w:pPr>
      <w:r w:rsidRPr="00625A98">
        <w:rPr>
          <w:color w:val="000000"/>
          <w:sz w:val="27"/>
          <w:szCs w:val="27"/>
        </w:rPr>
        <w:t>2</w:t>
      </w:r>
      <w:r>
        <w:rPr>
          <w:color w:val="000000"/>
          <w:sz w:val="27"/>
          <w:szCs w:val="27"/>
          <w:lang w:val="en-US"/>
        </w:rPr>
        <w:t>x</w:t>
      </w:r>
      <w:r w:rsidRPr="00625A98">
        <w:rPr>
          <w:color w:val="000000"/>
          <w:sz w:val="27"/>
          <w:szCs w:val="27"/>
          <w:vertAlign w:val="subscript"/>
        </w:rPr>
        <w:t>1</w:t>
      </w:r>
      <w:r w:rsidRPr="00625A98">
        <w:rPr>
          <w:color w:val="000000"/>
          <w:sz w:val="27"/>
          <w:szCs w:val="27"/>
        </w:rPr>
        <w:t xml:space="preserve"> – 2</w:t>
      </w:r>
      <w:r>
        <w:rPr>
          <w:color w:val="000000"/>
          <w:sz w:val="27"/>
          <w:szCs w:val="27"/>
          <w:lang w:val="en-US"/>
        </w:rPr>
        <w:t>x</w:t>
      </w:r>
      <w:r w:rsidRPr="00625A98">
        <w:rPr>
          <w:color w:val="000000"/>
          <w:sz w:val="27"/>
          <w:szCs w:val="27"/>
          <w:vertAlign w:val="subscript"/>
        </w:rPr>
        <w:t>2</w:t>
      </w:r>
      <w:r w:rsidRPr="00625A98">
        <w:rPr>
          <w:color w:val="000000"/>
          <w:sz w:val="27"/>
          <w:szCs w:val="27"/>
        </w:rPr>
        <w:t xml:space="preserve"> + </w:t>
      </w:r>
      <w:r>
        <w:rPr>
          <w:color w:val="000000"/>
          <w:sz w:val="27"/>
          <w:szCs w:val="27"/>
          <w:lang w:val="en-US"/>
        </w:rPr>
        <w:t>x</w:t>
      </w:r>
      <w:r w:rsidRPr="00625A98">
        <w:rPr>
          <w:color w:val="000000"/>
          <w:sz w:val="27"/>
          <w:szCs w:val="27"/>
          <w:vertAlign w:val="subscript"/>
        </w:rPr>
        <w:t>4</w:t>
      </w:r>
      <w:r w:rsidRPr="00625A98">
        <w:rPr>
          <w:color w:val="000000"/>
          <w:sz w:val="27"/>
          <w:szCs w:val="27"/>
        </w:rPr>
        <w:t xml:space="preserve"> = -3</w:t>
      </w:r>
    </w:p>
    <w:p w:rsidR="00EB4AFA" w:rsidRPr="00625A98" w:rsidRDefault="00EB4AFA" w:rsidP="00EB4AFA">
      <w:pPr>
        <w:pStyle w:val="a7"/>
        <w:spacing w:before="0" w:beforeAutospacing="0" w:after="0"/>
        <w:rPr>
          <w:color w:val="000000"/>
          <w:sz w:val="27"/>
          <w:szCs w:val="27"/>
        </w:rPr>
      </w:pPr>
      <w:r w:rsidRPr="00625A98">
        <w:rPr>
          <w:color w:val="000000"/>
          <w:sz w:val="27"/>
          <w:szCs w:val="27"/>
        </w:rPr>
        <w:t>2</w:t>
      </w:r>
      <w:r>
        <w:rPr>
          <w:color w:val="000000"/>
          <w:sz w:val="27"/>
          <w:szCs w:val="27"/>
          <w:lang w:val="en-US"/>
        </w:rPr>
        <w:t>x</w:t>
      </w:r>
      <w:r w:rsidRPr="00625A98">
        <w:rPr>
          <w:color w:val="000000"/>
          <w:sz w:val="27"/>
          <w:szCs w:val="27"/>
          <w:vertAlign w:val="subscript"/>
        </w:rPr>
        <w:t>1</w:t>
      </w:r>
      <w:r>
        <w:rPr>
          <w:color w:val="000000"/>
          <w:sz w:val="27"/>
          <w:szCs w:val="27"/>
        </w:rPr>
        <w:t xml:space="preserve"> </w:t>
      </w:r>
      <w:r w:rsidRPr="00625A98">
        <w:rPr>
          <w:color w:val="000000"/>
          <w:sz w:val="27"/>
          <w:szCs w:val="27"/>
        </w:rPr>
        <w:t>+3</w:t>
      </w:r>
      <w:r>
        <w:rPr>
          <w:color w:val="000000"/>
          <w:sz w:val="27"/>
          <w:szCs w:val="27"/>
          <w:lang w:val="en-US"/>
        </w:rPr>
        <w:t>x</w:t>
      </w:r>
      <w:r w:rsidRPr="00625A98">
        <w:rPr>
          <w:color w:val="000000"/>
          <w:sz w:val="27"/>
          <w:szCs w:val="27"/>
          <w:vertAlign w:val="subscript"/>
        </w:rPr>
        <w:t>2</w:t>
      </w:r>
      <w:r w:rsidRPr="00625A98">
        <w:rPr>
          <w:color w:val="000000"/>
          <w:sz w:val="27"/>
          <w:szCs w:val="27"/>
        </w:rPr>
        <w:t xml:space="preserve"> + </w:t>
      </w:r>
      <w:r>
        <w:rPr>
          <w:color w:val="000000"/>
          <w:sz w:val="27"/>
          <w:szCs w:val="27"/>
          <w:lang w:val="en-US"/>
        </w:rPr>
        <w:t>x</w:t>
      </w:r>
      <w:r w:rsidRPr="00625A98">
        <w:rPr>
          <w:color w:val="000000"/>
          <w:sz w:val="27"/>
          <w:szCs w:val="27"/>
          <w:vertAlign w:val="subscript"/>
        </w:rPr>
        <w:t>3</w:t>
      </w:r>
      <w:r w:rsidRPr="00625A98">
        <w:rPr>
          <w:color w:val="000000"/>
          <w:sz w:val="27"/>
          <w:szCs w:val="27"/>
        </w:rPr>
        <w:t xml:space="preserve"> – 3</w:t>
      </w:r>
      <w:r>
        <w:rPr>
          <w:color w:val="000000"/>
          <w:sz w:val="27"/>
          <w:szCs w:val="27"/>
          <w:lang w:val="en-US"/>
        </w:rPr>
        <w:t>x</w:t>
      </w:r>
      <w:r w:rsidRPr="00625A98">
        <w:rPr>
          <w:color w:val="000000"/>
          <w:sz w:val="27"/>
          <w:szCs w:val="27"/>
          <w:vertAlign w:val="subscript"/>
        </w:rPr>
        <w:t>4</w:t>
      </w:r>
      <w:r w:rsidRPr="00625A98">
        <w:rPr>
          <w:color w:val="000000"/>
          <w:sz w:val="27"/>
          <w:szCs w:val="27"/>
        </w:rPr>
        <w:t xml:space="preserve"> = -6</w:t>
      </w:r>
    </w:p>
    <w:p w:rsidR="00EB4AFA" w:rsidRPr="00625A98" w:rsidRDefault="00EB4AFA" w:rsidP="00EB4AFA">
      <w:pPr>
        <w:pStyle w:val="a7"/>
        <w:spacing w:before="0" w:beforeAutospacing="0" w:after="0"/>
        <w:rPr>
          <w:color w:val="000000"/>
          <w:sz w:val="27"/>
          <w:szCs w:val="27"/>
        </w:rPr>
      </w:pPr>
      <w:r w:rsidRPr="00625A98">
        <w:rPr>
          <w:color w:val="000000"/>
          <w:sz w:val="27"/>
          <w:szCs w:val="27"/>
        </w:rPr>
        <w:t>3</w:t>
      </w:r>
      <w:r>
        <w:rPr>
          <w:color w:val="000000"/>
          <w:sz w:val="27"/>
          <w:szCs w:val="27"/>
          <w:lang w:val="en-US"/>
        </w:rPr>
        <w:t>x</w:t>
      </w:r>
      <w:r w:rsidRPr="00625A98">
        <w:rPr>
          <w:color w:val="000000"/>
          <w:sz w:val="27"/>
          <w:szCs w:val="27"/>
          <w:vertAlign w:val="subscript"/>
        </w:rPr>
        <w:t>1</w:t>
      </w:r>
      <w:r w:rsidRPr="00625A98">
        <w:rPr>
          <w:color w:val="000000"/>
          <w:sz w:val="27"/>
          <w:szCs w:val="27"/>
        </w:rPr>
        <w:t xml:space="preserve"> + 4</w:t>
      </w:r>
      <w:r>
        <w:rPr>
          <w:color w:val="000000"/>
          <w:sz w:val="27"/>
          <w:szCs w:val="27"/>
          <w:lang w:val="en-US"/>
        </w:rPr>
        <w:t>x</w:t>
      </w:r>
      <w:r w:rsidRPr="00625A98">
        <w:rPr>
          <w:color w:val="000000"/>
          <w:sz w:val="27"/>
          <w:szCs w:val="27"/>
          <w:vertAlign w:val="subscript"/>
        </w:rPr>
        <w:t>2</w:t>
      </w:r>
      <w:r w:rsidRPr="00625A98">
        <w:rPr>
          <w:color w:val="000000"/>
          <w:sz w:val="27"/>
          <w:szCs w:val="27"/>
        </w:rPr>
        <w:t xml:space="preserve"> – </w:t>
      </w:r>
      <w:r>
        <w:rPr>
          <w:color w:val="000000"/>
          <w:sz w:val="27"/>
          <w:szCs w:val="27"/>
          <w:lang w:val="en-US"/>
        </w:rPr>
        <w:t>x</w:t>
      </w:r>
      <w:r w:rsidRPr="00625A98">
        <w:rPr>
          <w:color w:val="000000"/>
          <w:sz w:val="27"/>
          <w:szCs w:val="27"/>
          <w:vertAlign w:val="subscript"/>
        </w:rPr>
        <w:t>3</w:t>
      </w:r>
      <w:r w:rsidRPr="00625A98">
        <w:rPr>
          <w:color w:val="000000"/>
          <w:sz w:val="27"/>
          <w:szCs w:val="27"/>
        </w:rPr>
        <w:t xml:space="preserve"> + 2</w:t>
      </w:r>
      <w:r>
        <w:rPr>
          <w:color w:val="000000"/>
          <w:sz w:val="27"/>
          <w:szCs w:val="27"/>
          <w:lang w:val="en-US"/>
        </w:rPr>
        <w:t>x</w:t>
      </w:r>
      <w:r w:rsidRPr="00625A98">
        <w:rPr>
          <w:color w:val="000000"/>
          <w:sz w:val="27"/>
          <w:szCs w:val="27"/>
          <w:vertAlign w:val="subscript"/>
        </w:rPr>
        <w:t>4</w:t>
      </w:r>
      <w:r w:rsidRPr="00625A98">
        <w:rPr>
          <w:color w:val="000000"/>
          <w:sz w:val="27"/>
          <w:szCs w:val="27"/>
        </w:rPr>
        <w:t xml:space="preserve"> = 0</w:t>
      </w:r>
    </w:p>
    <w:p w:rsidR="00EB4AFA" w:rsidRDefault="00EB4AFA" w:rsidP="00EB4AFA">
      <w:pPr>
        <w:pStyle w:val="a7"/>
        <w:spacing w:before="0" w:beforeAutospacing="0" w:after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lang w:val="en-US"/>
        </w:rPr>
        <w:t>x</w:t>
      </w:r>
      <w:r w:rsidRPr="00625A98">
        <w:rPr>
          <w:color w:val="000000"/>
          <w:sz w:val="27"/>
          <w:szCs w:val="27"/>
          <w:vertAlign w:val="subscript"/>
        </w:rPr>
        <w:t xml:space="preserve">1 </w:t>
      </w:r>
      <w:r w:rsidRPr="00625A98">
        <w:rPr>
          <w:color w:val="000000"/>
          <w:sz w:val="27"/>
          <w:szCs w:val="27"/>
        </w:rPr>
        <w:t>+ 3</w:t>
      </w:r>
      <w:r>
        <w:rPr>
          <w:color w:val="000000"/>
          <w:sz w:val="27"/>
          <w:szCs w:val="27"/>
          <w:lang w:val="en-US"/>
        </w:rPr>
        <w:t>x</w:t>
      </w:r>
      <w:r w:rsidRPr="00625A98">
        <w:rPr>
          <w:color w:val="000000"/>
          <w:sz w:val="27"/>
          <w:szCs w:val="27"/>
          <w:vertAlign w:val="subscript"/>
        </w:rPr>
        <w:t>2</w:t>
      </w:r>
      <w:r w:rsidRPr="00625A98">
        <w:rPr>
          <w:color w:val="000000"/>
          <w:sz w:val="27"/>
          <w:szCs w:val="27"/>
        </w:rPr>
        <w:t xml:space="preserve"> + </w:t>
      </w:r>
      <w:r>
        <w:rPr>
          <w:color w:val="000000"/>
          <w:sz w:val="27"/>
          <w:szCs w:val="27"/>
          <w:lang w:val="en-US"/>
        </w:rPr>
        <w:t>x</w:t>
      </w:r>
      <w:r w:rsidRPr="00625A98">
        <w:rPr>
          <w:color w:val="000000"/>
          <w:sz w:val="27"/>
          <w:szCs w:val="27"/>
          <w:vertAlign w:val="subscript"/>
        </w:rPr>
        <w:t>3</w:t>
      </w:r>
      <w:r w:rsidRPr="00625A98">
        <w:rPr>
          <w:color w:val="000000"/>
          <w:sz w:val="27"/>
          <w:szCs w:val="27"/>
        </w:rPr>
        <w:t xml:space="preserve"> – </w:t>
      </w:r>
      <w:r>
        <w:rPr>
          <w:color w:val="000000"/>
          <w:sz w:val="27"/>
          <w:szCs w:val="27"/>
          <w:lang w:val="en-US"/>
        </w:rPr>
        <w:t>x</w:t>
      </w:r>
      <w:r w:rsidRPr="00625A98">
        <w:rPr>
          <w:color w:val="000000"/>
          <w:sz w:val="27"/>
          <w:szCs w:val="27"/>
          <w:vertAlign w:val="subscript"/>
        </w:rPr>
        <w:t>4</w:t>
      </w:r>
      <w:r w:rsidRPr="00625A98">
        <w:rPr>
          <w:color w:val="000000"/>
          <w:sz w:val="27"/>
          <w:szCs w:val="27"/>
        </w:rPr>
        <w:t xml:space="preserve"> = 2</w:t>
      </w:r>
    </w:p>
    <w:p w:rsidR="00435460" w:rsidRDefault="00435460" w:rsidP="00EB4AFA">
      <w:pPr>
        <w:pStyle w:val="a7"/>
        <w:spacing w:before="0" w:beforeAutospacing="0" w:after="0"/>
        <w:rPr>
          <w:color w:val="000000"/>
          <w:sz w:val="27"/>
          <w:szCs w:val="27"/>
        </w:rPr>
      </w:pPr>
    </w:p>
    <w:p w:rsidR="00435460" w:rsidRDefault="00435460" w:rsidP="00EB4AFA">
      <w:pPr>
        <w:pStyle w:val="a7"/>
        <w:spacing w:before="0" w:beforeAutospacing="0" w:after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Программа вывела:</w:t>
      </w:r>
    </w:p>
    <w:p w:rsidR="00435460" w:rsidRDefault="00435460" w:rsidP="00EB4AFA">
      <w:pPr>
        <w:pStyle w:val="a7"/>
        <w:spacing w:before="0" w:beforeAutospacing="0" w:after="0"/>
        <w:rPr>
          <w:color w:val="000000"/>
          <w:sz w:val="27"/>
          <w:szCs w:val="27"/>
        </w:rPr>
      </w:pPr>
    </w:p>
    <w:p w:rsidR="00435460" w:rsidRPr="00435460" w:rsidRDefault="00435460" w:rsidP="0043546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35460">
        <w:rPr>
          <w:rFonts w:ascii="Courier New" w:eastAsiaTheme="minorHAnsi" w:hAnsi="Courier New" w:cs="Courier New"/>
          <w:sz w:val="20"/>
          <w:szCs w:val="20"/>
          <w:lang w:val="en-US" w:eastAsia="en-US"/>
        </w:rPr>
        <w:t>w = 0,05, count = 3379</w:t>
      </w:r>
    </w:p>
    <w:p w:rsidR="00435460" w:rsidRPr="00435460" w:rsidRDefault="00435460" w:rsidP="0043546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35460">
        <w:rPr>
          <w:rFonts w:ascii="Courier New" w:eastAsiaTheme="minorHAnsi" w:hAnsi="Courier New" w:cs="Courier New"/>
          <w:sz w:val="20"/>
          <w:szCs w:val="20"/>
          <w:lang w:val="en-US" w:eastAsia="en-US"/>
        </w:rPr>
        <w:t>w = 0,10, count = 1645</w:t>
      </w:r>
    </w:p>
    <w:p w:rsidR="00435460" w:rsidRPr="00435460" w:rsidRDefault="00435460" w:rsidP="0043546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35460">
        <w:rPr>
          <w:rFonts w:ascii="Courier New" w:eastAsiaTheme="minorHAnsi" w:hAnsi="Courier New" w:cs="Courier New"/>
          <w:sz w:val="20"/>
          <w:szCs w:val="20"/>
          <w:lang w:val="en-US" w:eastAsia="en-US"/>
        </w:rPr>
        <w:t>w = 0,15, count = 1067</w:t>
      </w:r>
    </w:p>
    <w:p w:rsidR="00435460" w:rsidRPr="00435460" w:rsidRDefault="00435460" w:rsidP="0043546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35460">
        <w:rPr>
          <w:rFonts w:ascii="Courier New" w:eastAsiaTheme="minorHAnsi" w:hAnsi="Courier New" w:cs="Courier New"/>
          <w:sz w:val="20"/>
          <w:szCs w:val="20"/>
          <w:lang w:val="en-US" w:eastAsia="en-US"/>
        </w:rPr>
        <w:t>w = 0,20, count = 778</w:t>
      </w:r>
    </w:p>
    <w:p w:rsidR="00435460" w:rsidRPr="00435460" w:rsidRDefault="00435460" w:rsidP="0043546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35460">
        <w:rPr>
          <w:rFonts w:ascii="Courier New" w:eastAsiaTheme="minorHAnsi" w:hAnsi="Courier New" w:cs="Courier New"/>
          <w:sz w:val="20"/>
          <w:szCs w:val="20"/>
          <w:lang w:val="en-US" w:eastAsia="en-US"/>
        </w:rPr>
        <w:t>w = 0,25, count = 605</w:t>
      </w:r>
    </w:p>
    <w:p w:rsidR="00435460" w:rsidRPr="00435460" w:rsidRDefault="00435460" w:rsidP="0043546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35460">
        <w:rPr>
          <w:rFonts w:ascii="Courier New" w:eastAsiaTheme="minorHAnsi" w:hAnsi="Courier New" w:cs="Courier New"/>
          <w:sz w:val="20"/>
          <w:szCs w:val="20"/>
          <w:lang w:val="en-US" w:eastAsia="en-US"/>
        </w:rPr>
        <w:t>w = 0,30, count = 489</w:t>
      </w:r>
    </w:p>
    <w:p w:rsidR="00435460" w:rsidRPr="00435460" w:rsidRDefault="00435460" w:rsidP="0043546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35460">
        <w:rPr>
          <w:rFonts w:ascii="Courier New" w:eastAsiaTheme="minorHAnsi" w:hAnsi="Courier New" w:cs="Courier New"/>
          <w:sz w:val="20"/>
          <w:szCs w:val="20"/>
          <w:lang w:val="en-US" w:eastAsia="en-US"/>
        </w:rPr>
        <w:t>w = 0,35, count = 406</w:t>
      </w:r>
    </w:p>
    <w:p w:rsidR="00435460" w:rsidRPr="00435460" w:rsidRDefault="00435460" w:rsidP="0043546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35460">
        <w:rPr>
          <w:rFonts w:ascii="Courier New" w:eastAsiaTheme="minorHAnsi" w:hAnsi="Courier New" w:cs="Courier New"/>
          <w:sz w:val="20"/>
          <w:szCs w:val="20"/>
          <w:lang w:val="en-US" w:eastAsia="en-US"/>
        </w:rPr>
        <w:t>w = 0,40, count = 344</w:t>
      </w:r>
    </w:p>
    <w:p w:rsidR="00435460" w:rsidRPr="00435460" w:rsidRDefault="00435460" w:rsidP="0043546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35460">
        <w:rPr>
          <w:rFonts w:ascii="Courier New" w:eastAsiaTheme="minorHAnsi" w:hAnsi="Courier New" w:cs="Courier New"/>
          <w:sz w:val="20"/>
          <w:szCs w:val="20"/>
          <w:lang w:val="en-US" w:eastAsia="en-US"/>
        </w:rPr>
        <w:t>w = 0,45, count = 296</w:t>
      </w:r>
    </w:p>
    <w:p w:rsidR="00435460" w:rsidRPr="00435460" w:rsidRDefault="00435460" w:rsidP="0043546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35460">
        <w:rPr>
          <w:rFonts w:ascii="Courier New" w:eastAsiaTheme="minorHAnsi" w:hAnsi="Courier New" w:cs="Courier New"/>
          <w:sz w:val="20"/>
          <w:szCs w:val="20"/>
          <w:lang w:val="en-US" w:eastAsia="en-US"/>
        </w:rPr>
        <w:t>w = 0,50, count = 257</w:t>
      </w:r>
    </w:p>
    <w:p w:rsidR="00435460" w:rsidRPr="00435460" w:rsidRDefault="00435460" w:rsidP="0043546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35460">
        <w:rPr>
          <w:rFonts w:ascii="Courier New" w:eastAsiaTheme="minorHAnsi" w:hAnsi="Courier New" w:cs="Courier New"/>
          <w:sz w:val="20"/>
          <w:szCs w:val="20"/>
          <w:lang w:val="en-US" w:eastAsia="en-US"/>
        </w:rPr>
        <w:t>w = 0,55, count = 226</w:t>
      </w:r>
    </w:p>
    <w:p w:rsidR="00435460" w:rsidRPr="00435460" w:rsidRDefault="00435460" w:rsidP="0043546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35460">
        <w:rPr>
          <w:rFonts w:ascii="Courier New" w:eastAsiaTheme="minorHAnsi" w:hAnsi="Courier New" w:cs="Courier New"/>
          <w:sz w:val="20"/>
          <w:szCs w:val="20"/>
          <w:lang w:val="en-US" w:eastAsia="en-US"/>
        </w:rPr>
        <w:t>w = 0,60, count = 199</w:t>
      </w:r>
    </w:p>
    <w:p w:rsidR="00435460" w:rsidRPr="00435460" w:rsidRDefault="00435460" w:rsidP="0043546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35460">
        <w:rPr>
          <w:rFonts w:ascii="Courier New" w:eastAsiaTheme="minorHAnsi" w:hAnsi="Courier New" w:cs="Courier New"/>
          <w:sz w:val="20"/>
          <w:szCs w:val="20"/>
          <w:lang w:val="en-US" w:eastAsia="en-US"/>
        </w:rPr>
        <w:t>w = 0,65, count = 177</w:t>
      </w:r>
    </w:p>
    <w:p w:rsidR="00435460" w:rsidRPr="00435460" w:rsidRDefault="00435460" w:rsidP="0043546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35460">
        <w:rPr>
          <w:rFonts w:ascii="Courier New" w:eastAsiaTheme="minorHAnsi" w:hAnsi="Courier New" w:cs="Courier New"/>
          <w:sz w:val="20"/>
          <w:szCs w:val="20"/>
          <w:lang w:val="en-US" w:eastAsia="en-US"/>
        </w:rPr>
        <w:t>w = 0,70, count = 158</w:t>
      </w:r>
    </w:p>
    <w:p w:rsidR="00435460" w:rsidRPr="00435460" w:rsidRDefault="00435460" w:rsidP="0043546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35460">
        <w:rPr>
          <w:rFonts w:ascii="Courier New" w:eastAsiaTheme="minorHAnsi" w:hAnsi="Courier New" w:cs="Courier New"/>
          <w:sz w:val="20"/>
          <w:szCs w:val="20"/>
          <w:lang w:val="en-US" w:eastAsia="en-US"/>
        </w:rPr>
        <w:t>w = 0,75, count = 141</w:t>
      </w:r>
    </w:p>
    <w:p w:rsidR="00435460" w:rsidRPr="00435460" w:rsidRDefault="00435460" w:rsidP="0043546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35460">
        <w:rPr>
          <w:rFonts w:ascii="Courier New" w:eastAsiaTheme="minorHAnsi" w:hAnsi="Courier New" w:cs="Courier New"/>
          <w:sz w:val="20"/>
          <w:szCs w:val="20"/>
          <w:lang w:val="en-US" w:eastAsia="en-US"/>
        </w:rPr>
        <w:t>w = 0,80, count = 127</w:t>
      </w:r>
    </w:p>
    <w:p w:rsidR="00435460" w:rsidRPr="00435460" w:rsidRDefault="00435460" w:rsidP="0043546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35460">
        <w:rPr>
          <w:rFonts w:ascii="Courier New" w:eastAsiaTheme="minorHAnsi" w:hAnsi="Courier New" w:cs="Courier New"/>
          <w:sz w:val="20"/>
          <w:szCs w:val="20"/>
          <w:lang w:val="en-US" w:eastAsia="en-US"/>
        </w:rPr>
        <w:t>w = 0,85, count = 114</w:t>
      </w:r>
    </w:p>
    <w:p w:rsidR="00435460" w:rsidRPr="00435460" w:rsidRDefault="00435460" w:rsidP="0043546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35460">
        <w:rPr>
          <w:rFonts w:ascii="Courier New" w:eastAsiaTheme="minorHAnsi" w:hAnsi="Courier New" w:cs="Courier New"/>
          <w:sz w:val="20"/>
          <w:szCs w:val="20"/>
          <w:lang w:val="en-US" w:eastAsia="en-US"/>
        </w:rPr>
        <w:t>w = 0,90, count = 102</w:t>
      </w:r>
    </w:p>
    <w:p w:rsidR="00435460" w:rsidRPr="00435460" w:rsidRDefault="00435460" w:rsidP="0043546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35460">
        <w:rPr>
          <w:rFonts w:ascii="Courier New" w:eastAsiaTheme="minorHAnsi" w:hAnsi="Courier New" w:cs="Courier New"/>
          <w:sz w:val="20"/>
          <w:szCs w:val="20"/>
          <w:lang w:val="en-US" w:eastAsia="en-US"/>
        </w:rPr>
        <w:t>w = 0,95, count = 92</w:t>
      </w:r>
    </w:p>
    <w:p w:rsidR="00435460" w:rsidRPr="00435460" w:rsidRDefault="00435460" w:rsidP="0043546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35460">
        <w:rPr>
          <w:rFonts w:ascii="Courier New" w:eastAsiaTheme="minorHAnsi" w:hAnsi="Courier New" w:cs="Courier New"/>
          <w:sz w:val="20"/>
          <w:szCs w:val="20"/>
          <w:lang w:val="en-US" w:eastAsia="en-US"/>
        </w:rPr>
        <w:t>w = 1,00, count = 83</w:t>
      </w:r>
    </w:p>
    <w:p w:rsidR="00435460" w:rsidRPr="00435460" w:rsidRDefault="00435460" w:rsidP="0043546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35460">
        <w:rPr>
          <w:rFonts w:ascii="Courier New" w:eastAsiaTheme="minorHAnsi" w:hAnsi="Courier New" w:cs="Courier New"/>
          <w:sz w:val="20"/>
          <w:szCs w:val="20"/>
          <w:lang w:val="en-US" w:eastAsia="en-US"/>
        </w:rPr>
        <w:t>w = 1,05, count = 74</w:t>
      </w:r>
    </w:p>
    <w:p w:rsidR="00435460" w:rsidRPr="00435460" w:rsidRDefault="00435460" w:rsidP="0043546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35460">
        <w:rPr>
          <w:rFonts w:ascii="Courier New" w:eastAsiaTheme="minorHAnsi" w:hAnsi="Courier New" w:cs="Courier New"/>
          <w:sz w:val="20"/>
          <w:szCs w:val="20"/>
          <w:lang w:val="en-US" w:eastAsia="en-US"/>
        </w:rPr>
        <w:t>w = 1,10, count = 67</w:t>
      </w:r>
    </w:p>
    <w:p w:rsidR="00435460" w:rsidRPr="00435460" w:rsidRDefault="00435460" w:rsidP="0043546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35460">
        <w:rPr>
          <w:rFonts w:ascii="Courier New" w:eastAsiaTheme="minorHAnsi" w:hAnsi="Courier New" w:cs="Courier New"/>
          <w:sz w:val="20"/>
          <w:szCs w:val="20"/>
          <w:lang w:val="en-US" w:eastAsia="en-US"/>
        </w:rPr>
        <w:t>w = 1,15, count = 60</w:t>
      </w:r>
    </w:p>
    <w:p w:rsidR="00435460" w:rsidRPr="00435460" w:rsidRDefault="00435460" w:rsidP="0043546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35460">
        <w:rPr>
          <w:rFonts w:ascii="Courier New" w:eastAsiaTheme="minorHAnsi" w:hAnsi="Courier New" w:cs="Courier New"/>
          <w:sz w:val="20"/>
          <w:szCs w:val="20"/>
          <w:lang w:val="en-US" w:eastAsia="en-US"/>
        </w:rPr>
        <w:t>w = 1,20, count = 53</w:t>
      </w:r>
    </w:p>
    <w:p w:rsidR="00435460" w:rsidRPr="00435460" w:rsidRDefault="00435460" w:rsidP="0043546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35460">
        <w:rPr>
          <w:rFonts w:ascii="Courier New" w:eastAsiaTheme="minorHAnsi" w:hAnsi="Courier New" w:cs="Courier New"/>
          <w:sz w:val="20"/>
          <w:szCs w:val="20"/>
          <w:lang w:val="en-US" w:eastAsia="en-US"/>
        </w:rPr>
        <w:t>w = 1,25, count = 46</w:t>
      </w:r>
    </w:p>
    <w:p w:rsidR="00435460" w:rsidRPr="00435460" w:rsidRDefault="00435460" w:rsidP="0043546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35460">
        <w:rPr>
          <w:rFonts w:ascii="Courier New" w:eastAsiaTheme="minorHAnsi" w:hAnsi="Courier New" w:cs="Courier New"/>
          <w:sz w:val="20"/>
          <w:szCs w:val="20"/>
          <w:lang w:val="en-US" w:eastAsia="en-US"/>
        </w:rPr>
        <w:t>w = 1,30, count = 40</w:t>
      </w:r>
    </w:p>
    <w:p w:rsidR="00435460" w:rsidRPr="00435460" w:rsidRDefault="00435460" w:rsidP="0043546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35460">
        <w:rPr>
          <w:rFonts w:ascii="Courier New" w:eastAsiaTheme="minorHAnsi" w:hAnsi="Courier New" w:cs="Courier New"/>
          <w:sz w:val="20"/>
          <w:szCs w:val="20"/>
          <w:lang w:val="en-US" w:eastAsia="en-US"/>
        </w:rPr>
        <w:t>w = 1,35, count = 32</w:t>
      </w:r>
    </w:p>
    <w:p w:rsidR="00435460" w:rsidRPr="00435460" w:rsidRDefault="00435460" w:rsidP="0043546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35460">
        <w:rPr>
          <w:rFonts w:ascii="Courier New" w:eastAsiaTheme="minorHAnsi" w:hAnsi="Courier New" w:cs="Courier New"/>
          <w:sz w:val="20"/>
          <w:szCs w:val="20"/>
          <w:lang w:val="en-US" w:eastAsia="en-US"/>
        </w:rPr>
        <w:t>w = 1,40, count = 24</w:t>
      </w:r>
    </w:p>
    <w:p w:rsidR="00435460" w:rsidRPr="00435460" w:rsidRDefault="00435460" w:rsidP="0043546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35460">
        <w:rPr>
          <w:rFonts w:ascii="Courier New" w:eastAsiaTheme="minorHAnsi" w:hAnsi="Courier New" w:cs="Courier New"/>
          <w:sz w:val="20"/>
          <w:szCs w:val="20"/>
          <w:lang w:val="en-US" w:eastAsia="en-US"/>
        </w:rPr>
        <w:t>w = 1,45, count = 27</w:t>
      </w:r>
    </w:p>
    <w:p w:rsidR="00435460" w:rsidRPr="00435460" w:rsidRDefault="00435460" w:rsidP="0043546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35460">
        <w:rPr>
          <w:rFonts w:ascii="Courier New" w:eastAsiaTheme="minorHAnsi" w:hAnsi="Courier New" w:cs="Courier New"/>
          <w:sz w:val="20"/>
          <w:szCs w:val="20"/>
          <w:lang w:val="en-US" w:eastAsia="en-US"/>
        </w:rPr>
        <w:t>w = 1,50, count = 29</w:t>
      </w:r>
    </w:p>
    <w:p w:rsidR="00435460" w:rsidRPr="00435460" w:rsidRDefault="00435460" w:rsidP="0043546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35460">
        <w:rPr>
          <w:rFonts w:ascii="Courier New" w:eastAsiaTheme="minorHAnsi" w:hAnsi="Courier New" w:cs="Courier New"/>
          <w:sz w:val="20"/>
          <w:szCs w:val="20"/>
          <w:lang w:val="en-US" w:eastAsia="en-US"/>
        </w:rPr>
        <w:t>w = 1,55, count = 32</w:t>
      </w:r>
    </w:p>
    <w:p w:rsidR="00435460" w:rsidRPr="00435460" w:rsidRDefault="00435460" w:rsidP="0043546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35460">
        <w:rPr>
          <w:rFonts w:ascii="Courier New" w:eastAsiaTheme="minorHAnsi" w:hAnsi="Courier New" w:cs="Courier New"/>
          <w:sz w:val="20"/>
          <w:szCs w:val="20"/>
          <w:lang w:val="en-US" w:eastAsia="en-US"/>
        </w:rPr>
        <w:t>w = 1,60, count = 38</w:t>
      </w:r>
    </w:p>
    <w:p w:rsidR="00435460" w:rsidRPr="00435460" w:rsidRDefault="00435460" w:rsidP="0043546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35460">
        <w:rPr>
          <w:rFonts w:ascii="Courier New" w:eastAsiaTheme="minorHAnsi" w:hAnsi="Courier New" w:cs="Courier New"/>
          <w:sz w:val="20"/>
          <w:szCs w:val="20"/>
          <w:lang w:val="en-US" w:eastAsia="en-US"/>
        </w:rPr>
        <w:t>w = 1,65, count = 45</w:t>
      </w:r>
    </w:p>
    <w:p w:rsidR="00435460" w:rsidRPr="00435460" w:rsidRDefault="00435460" w:rsidP="0043546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35460">
        <w:rPr>
          <w:rFonts w:ascii="Courier New" w:eastAsiaTheme="minorHAnsi" w:hAnsi="Courier New" w:cs="Courier New"/>
          <w:sz w:val="20"/>
          <w:szCs w:val="20"/>
          <w:lang w:val="en-US" w:eastAsia="en-US"/>
        </w:rPr>
        <w:t>w = 1,70, count = 53</w:t>
      </w:r>
    </w:p>
    <w:p w:rsidR="00435460" w:rsidRPr="00435460" w:rsidRDefault="00435460" w:rsidP="0043546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35460">
        <w:rPr>
          <w:rFonts w:ascii="Courier New" w:eastAsiaTheme="minorHAnsi" w:hAnsi="Courier New" w:cs="Courier New"/>
          <w:sz w:val="20"/>
          <w:szCs w:val="20"/>
          <w:lang w:val="en-US" w:eastAsia="en-US"/>
        </w:rPr>
        <w:t>w = 1,75, count = 64</w:t>
      </w:r>
    </w:p>
    <w:p w:rsidR="00435460" w:rsidRPr="00435460" w:rsidRDefault="00435460" w:rsidP="0043546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35460">
        <w:rPr>
          <w:rFonts w:ascii="Courier New" w:eastAsiaTheme="minorHAnsi" w:hAnsi="Courier New" w:cs="Courier New"/>
          <w:sz w:val="20"/>
          <w:szCs w:val="20"/>
          <w:lang w:val="en-US" w:eastAsia="en-US"/>
        </w:rPr>
        <w:t>w = 1,80, count = 83</w:t>
      </w:r>
    </w:p>
    <w:p w:rsidR="00435460" w:rsidRPr="00435460" w:rsidRDefault="00435460" w:rsidP="0043546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35460">
        <w:rPr>
          <w:rFonts w:ascii="Courier New" w:eastAsiaTheme="minorHAnsi" w:hAnsi="Courier New" w:cs="Courier New"/>
          <w:sz w:val="20"/>
          <w:szCs w:val="20"/>
          <w:lang w:val="en-US" w:eastAsia="en-US"/>
        </w:rPr>
        <w:t>w = 1,85, count = 110</w:t>
      </w:r>
    </w:p>
    <w:p w:rsidR="00435460" w:rsidRPr="00435460" w:rsidRDefault="00435460" w:rsidP="0043546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35460">
        <w:rPr>
          <w:rFonts w:ascii="Courier New" w:eastAsiaTheme="minorHAnsi" w:hAnsi="Courier New" w:cs="Courier New"/>
          <w:sz w:val="20"/>
          <w:szCs w:val="20"/>
          <w:lang w:val="en-US" w:eastAsia="en-US"/>
        </w:rPr>
        <w:t>w = 1,90, count = 173</w:t>
      </w:r>
    </w:p>
    <w:p w:rsidR="00435460" w:rsidRPr="00435460" w:rsidRDefault="00435460" w:rsidP="0043546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35460">
        <w:rPr>
          <w:rFonts w:ascii="Courier New" w:eastAsiaTheme="minorHAnsi" w:hAnsi="Courier New" w:cs="Courier New"/>
          <w:sz w:val="20"/>
          <w:szCs w:val="20"/>
          <w:lang w:val="en-US" w:eastAsia="en-US"/>
        </w:rPr>
        <w:t>w = 1,95, count = 348</w:t>
      </w:r>
    </w:p>
    <w:p w:rsidR="00435460" w:rsidRPr="00435460" w:rsidRDefault="00435460" w:rsidP="0043546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435460" w:rsidRPr="00435460" w:rsidRDefault="00435460" w:rsidP="0043546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35460">
        <w:rPr>
          <w:rFonts w:ascii="Courier New" w:eastAsiaTheme="minorHAnsi" w:hAnsi="Courier New" w:cs="Courier New"/>
          <w:sz w:val="20"/>
          <w:szCs w:val="20"/>
          <w:lang w:val="en-US" w:eastAsia="en-US"/>
        </w:rPr>
        <w:t>x0 = -2,00000;</w:t>
      </w:r>
    </w:p>
    <w:p w:rsidR="00435460" w:rsidRPr="00435460" w:rsidRDefault="00435460" w:rsidP="0043546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35460">
        <w:rPr>
          <w:rFonts w:ascii="Courier New" w:eastAsiaTheme="minorHAnsi" w:hAnsi="Courier New" w:cs="Courier New"/>
          <w:sz w:val="20"/>
          <w:szCs w:val="20"/>
          <w:lang w:val="en-US" w:eastAsia="en-US"/>
        </w:rPr>
        <w:t>x1 = 1,00000;</w:t>
      </w:r>
    </w:p>
    <w:p w:rsidR="00435460" w:rsidRPr="00435460" w:rsidRDefault="00435460" w:rsidP="0043546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35460">
        <w:rPr>
          <w:rFonts w:ascii="Courier New" w:eastAsiaTheme="minorHAnsi" w:hAnsi="Courier New" w:cs="Courier New"/>
          <w:sz w:val="20"/>
          <w:szCs w:val="20"/>
          <w:lang w:val="en-US" w:eastAsia="en-US"/>
        </w:rPr>
        <w:t>x2 = 4,00000;</w:t>
      </w:r>
    </w:p>
    <w:p w:rsidR="00435460" w:rsidRDefault="00435460" w:rsidP="0043546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35460">
        <w:rPr>
          <w:rFonts w:ascii="Courier New" w:eastAsiaTheme="minorHAnsi" w:hAnsi="Courier New" w:cs="Courier New"/>
          <w:sz w:val="20"/>
          <w:szCs w:val="20"/>
          <w:lang w:val="en-US" w:eastAsia="en-US"/>
        </w:rPr>
        <w:t>x3 = 3,00000;</w:t>
      </w:r>
    </w:p>
    <w:p w:rsidR="00435460" w:rsidRDefault="00435460" w:rsidP="0043546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435460" w:rsidRDefault="00435460" w:rsidP="0043546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Оптимальный выбор итерационного </w:t>
      </w:r>
      <w:proofErr w:type="gramStart"/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параметра </w:t>
      </w:r>
      <w:r w:rsidRPr="00435460">
        <w:rPr>
          <w:rFonts w:ascii="Courier New" w:eastAsiaTheme="minorHAnsi" w:hAnsi="Courier New" w:cs="Courier New"/>
          <w:sz w:val="20"/>
          <w:szCs w:val="20"/>
          <w:lang w:eastAsia="en-US"/>
        </w:rPr>
        <w:t>:</w:t>
      </w:r>
      <w:proofErr w:type="gramEnd"/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ω = 1,40</w:t>
      </w:r>
    </w:p>
    <w:p w:rsidR="00435460" w:rsidRDefault="00435460" w:rsidP="00435460">
      <w:pPr>
        <w:rPr>
          <w:rFonts w:ascii="TlwgMono" w:hAnsi="TlwgMono" w:cs="TlwgMono"/>
          <w:sz w:val="24"/>
          <w:szCs w:val="24"/>
          <w:shd w:val="clear" w:color="auto" w:fill="FFFFFF"/>
        </w:rPr>
      </w:pPr>
      <w:r>
        <w:rPr>
          <w:rFonts w:cs="Liberation Serif"/>
          <w:color w:val="000000"/>
          <w:sz w:val="24"/>
          <w:szCs w:val="24"/>
          <w:shd w:val="clear" w:color="auto" w:fill="FFFFFF"/>
        </w:rPr>
        <w:t xml:space="preserve">Совпадает с ответом из </w:t>
      </w:r>
      <w:hyperlink r:id="rId25" w:history="1">
        <w:r>
          <w:rPr>
            <w:rStyle w:val="a8"/>
            <w:rFonts w:cs="Liberation Serif"/>
            <w:color w:val="000000"/>
            <w:sz w:val="24"/>
            <w:szCs w:val="24"/>
            <w:shd w:val="clear" w:color="auto" w:fill="FFFFFF"/>
            <w:lang w:val="en-US"/>
          </w:rPr>
          <w:t>http</w:t>
        </w:r>
        <w:r>
          <w:rPr>
            <w:rStyle w:val="a8"/>
            <w:rFonts w:cs="Liberation Serif"/>
            <w:color w:val="000000"/>
            <w:sz w:val="24"/>
            <w:szCs w:val="24"/>
            <w:shd w:val="clear" w:color="auto" w:fill="FFFFFF"/>
          </w:rPr>
          <w:t>://</w:t>
        </w:r>
        <w:r>
          <w:rPr>
            <w:rStyle w:val="a8"/>
            <w:rFonts w:cs="Liberation Serif"/>
            <w:color w:val="000000"/>
            <w:sz w:val="24"/>
            <w:szCs w:val="24"/>
            <w:shd w:val="clear" w:color="auto" w:fill="FFFFFF"/>
            <w:lang w:val="en-US"/>
          </w:rPr>
          <w:t>www</w:t>
        </w:r>
        <w:r>
          <w:rPr>
            <w:rStyle w:val="a8"/>
            <w:rFonts w:cs="Liberation Serif"/>
            <w:color w:val="000000"/>
            <w:sz w:val="24"/>
            <w:szCs w:val="24"/>
            <w:shd w:val="clear" w:color="auto" w:fill="FFFFFF"/>
          </w:rPr>
          <w:t>.</w:t>
        </w:r>
        <w:proofErr w:type="spellStart"/>
        <w:r>
          <w:rPr>
            <w:rStyle w:val="a8"/>
            <w:rFonts w:cs="Liberation Serif"/>
            <w:color w:val="000000"/>
            <w:sz w:val="24"/>
            <w:szCs w:val="24"/>
            <w:shd w:val="clear" w:color="auto" w:fill="FFFFFF"/>
            <w:lang w:val="en-US"/>
          </w:rPr>
          <w:t>wolframalpha</w:t>
        </w:r>
        <w:proofErr w:type="spellEnd"/>
        <w:r>
          <w:rPr>
            <w:rStyle w:val="a8"/>
            <w:rFonts w:cs="Liberation Serif"/>
            <w:color w:val="000000"/>
            <w:sz w:val="24"/>
            <w:szCs w:val="24"/>
            <w:shd w:val="clear" w:color="auto" w:fill="FFFFFF"/>
          </w:rPr>
          <w:t>.</w:t>
        </w:r>
        <w:r>
          <w:rPr>
            <w:rStyle w:val="a8"/>
            <w:rFonts w:cs="Liberation Serif"/>
            <w:color w:val="000000"/>
            <w:sz w:val="24"/>
            <w:szCs w:val="24"/>
            <w:shd w:val="clear" w:color="auto" w:fill="FFFFFF"/>
            <w:lang w:val="en-US"/>
          </w:rPr>
          <w:t>com</w:t>
        </w:r>
      </w:hyperlink>
      <w:r>
        <w:rPr>
          <w:rFonts w:cs="Liberation Serif"/>
          <w:color w:val="000000"/>
          <w:sz w:val="24"/>
          <w:szCs w:val="24"/>
          <w:shd w:val="clear" w:color="auto" w:fill="FFFFFF"/>
        </w:rPr>
        <w:t>.</w:t>
      </w:r>
    </w:p>
    <w:p w:rsidR="00EB4AFA" w:rsidRDefault="00EB4AFA" w:rsidP="00EB4AFA">
      <w:pPr>
        <w:pStyle w:val="a7"/>
        <w:spacing w:after="0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lastRenderedPageBreak/>
        <w:t xml:space="preserve">Приложение 1. Вариант </w:t>
      </w:r>
      <w:r w:rsidRPr="004E6890">
        <w:rPr>
          <w:b/>
          <w:bCs/>
          <w:color w:val="000000"/>
          <w:sz w:val="27"/>
          <w:szCs w:val="27"/>
        </w:rPr>
        <w:t>1</w:t>
      </w:r>
      <w:r>
        <w:rPr>
          <w:b/>
          <w:bCs/>
          <w:color w:val="000000"/>
          <w:sz w:val="27"/>
          <w:szCs w:val="27"/>
        </w:rPr>
        <w:t>2. Слау №2.</w:t>
      </w:r>
    </w:p>
    <w:p w:rsidR="00EB4AFA" w:rsidRDefault="00EB4AFA" w:rsidP="00EB4AFA">
      <w:pPr>
        <w:pStyle w:val="a7"/>
        <w:spacing w:after="0"/>
      </w:pPr>
    </w:p>
    <w:p w:rsidR="00EB4AFA" w:rsidRPr="00625A98" w:rsidRDefault="00EB4AFA" w:rsidP="00EB4AFA">
      <w:pPr>
        <w:pStyle w:val="a7"/>
        <w:spacing w:before="0" w:beforeAutospacing="0" w:after="0"/>
        <w:rPr>
          <w:color w:val="000000"/>
          <w:sz w:val="27"/>
          <w:szCs w:val="27"/>
        </w:rPr>
      </w:pPr>
      <w:r w:rsidRPr="00625A98">
        <w:rPr>
          <w:color w:val="000000"/>
          <w:sz w:val="27"/>
          <w:szCs w:val="27"/>
        </w:rPr>
        <w:t>1</w:t>
      </w:r>
      <w:r>
        <w:rPr>
          <w:color w:val="000000"/>
          <w:sz w:val="27"/>
          <w:szCs w:val="27"/>
          <w:lang w:val="en-US"/>
        </w:rPr>
        <w:t>x</w:t>
      </w:r>
      <w:r w:rsidRPr="00625A98">
        <w:rPr>
          <w:color w:val="000000"/>
          <w:sz w:val="27"/>
          <w:szCs w:val="27"/>
          <w:vertAlign w:val="subscript"/>
        </w:rPr>
        <w:t>1</w:t>
      </w:r>
      <w:r w:rsidRPr="00625A98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+ 3</w:t>
      </w:r>
      <w:r>
        <w:rPr>
          <w:color w:val="000000"/>
          <w:sz w:val="27"/>
          <w:szCs w:val="27"/>
          <w:lang w:val="en-US"/>
        </w:rPr>
        <w:t>x</w:t>
      </w:r>
      <w:r w:rsidRPr="00625A98">
        <w:rPr>
          <w:color w:val="000000"/>
          <w:sz w:val="27"/>
          <w:szCs w:val="27"/>
          <w:vertAlign w:val="subscript"/>
        </w:rPr>
        <w:t>2</w:t>
      </w:r>
      <w:r w:rsidRPr="00625A98">
        <w:rPr>
          <w:color w:val="000000"/>
          <w:sz w:val="27"/>
          <w:szCs w:val="27"/>
        </w:rPr>
        <w:t xml:space="preserve"> + 2</w:t>
      </w:r>
      <w:r w:rsidRPr="00625A98">
        <w:rPr>
          <w:color w:val="000000"/>
          <w:sz w:val="27"/>
          <w:szCs w:val="27"/>
          <w:lang w:val="en-US"/>
        </w:rPr>
        <w:t>x</w:t>
      </w:r>
      <w:r w:rsidRPr="005D2937">
        <w:rPr>
          <w:color w:val="000000"/>
          <w:sz w:val="27"/>
          <w:szCs w:val="27"/>
          <w:vertAlign w:val="subscript"/>
        </w:rPr>
        <w:t>3</w:t>
      </w:r>
      <w:r w:rsidRPr="00625A98">
        <w:rPr>
          <w:color w:val="000000"/>
          <w:sz w:val="27"/>
          <w:szCs w:val="27"/>
        </w:rPr>
        <w:t xml:space="preserve"> + </w:t>
      </w:r>
      <w:r w:rsidRPr="00625A98">
        <w:rPr>
          <w:color w:val="000000"/>
          <w:sz w:val="27"/>
          <w:szCs w:val="27"/>
          <w:lang w:val="en-US"/>
        </w:rPr>
        <w:t>x</w:t>
      </w:r>
      <w:r w:rsidRPr="005D2937">
        <w:rPr>
          <w:color w:val="000000"/>
          <w:sz w:val="27"/>
          <w:szCs w:val="27"/>
          <w:vertAlign w:val="subscript"/>
        </w:rPr>
        <w:t>4</w:t>
      </w:r>
      <w:r w:rsidRPr="00625A98">
        <w:rPr>
          <w:color w:val="000000"/>
          <w:sz w:val="27"/>
          <w:szCs w:val="27"/>
        </w:rPr>
        <w:t xml:space="preserve"> = 0</w:t>
      </w:r>
    </w:p>
    <w:p w:rsidR="00EB4AFA" w:rsidRPr="004E6890" w:rsidRDefault="00EB4AFA" w:rsidP="00EB4AFA">
      <w:pPr>
        <w:pStyle w:val="a7"/>
        <w:spacing w:before="0" w:beforeAutospacing="0" w:after="0"/>
        <w:rPr>
          <w:color w:val="000000"/>
          <w:sz w:val="27"/>
          <w:szCs w:val="27"/>
        </w:rPr>
      </w:pPr>
      <w:r w:rsidRPr="00625A98">
        <w:rPr>
          <w:color w:val="000000"/>
          <w:sz w:val="27"/>
          <w:szCs w:val="27"/>
        </w:rPr>
        <w:t>2</w:t>
      </w:r>
      <w:r>
        <w:rPr>
          <w:color w:val="000000"/>
          <w:sz w:val="27"/>
          <w:szCs w:val="27"/>
          <w:lang w:val="en-US"/>
        </w:rPr>
        <w:t>x</w:t>
      </w:r>
      <w:r w:rsidRPr="00625A98">
        <w:rPr>
          <w:color w:val="000000"/>
          <w:sz w:val="27"/>
          <w:szCs w:val="27"/>
          <w:vertAlign w:val="subscript"/>
        </w:rPr>
        <w:t>1</w:t>
      </w:r>
      <w:r>
        <w:rPr>
          <w:color w:val="000000"/>
          <w:sz w:val="27"/>
          <w:szCs w:val="27"/>
        </w:rPr>
        <w:t xml:space="preserve"> -  </w:t>
      </w:r>
      <w:r>
        <w:rPr>
          <w:color w:val="000000"/>
          <w:sz w:val="27"/>
          <w:szCs w:val="27"/>
          <w:lang w:val="en-US"/>
        </w:rPr>
        <w:t>x</w:t>
      </w:r>
      <w:r w:rsidRPr="00625A98">
        <w:rPr>
          <w:color w:val="000000"/>
          <w:sz w:val="27"/>
          <w:szCs w:val="27"/>
          <w:vertAlign w:val="subscript"/>
        </w:rPr>
        <w:t>2</w:t>
      </w:r>
      <w:r w:rsidRPr="00625A98">
        <w:rPr>
          <w:color w:val="000000"/>
          <w:sz w:val="27"/>
          <w:szCs w:val="27"/>
        </w:rPr>
        <w:t xml:space="preserve"> + 3</w:t>
      </w:r>
      <w:r>
        <w:rPr>
          <w:color w:val="000000"/>
          <w:sz w:val="27"/>
          <w:szCs w:val="27"/>
          <w:lang w:val="en-US"/>
        </w:rPr>
        <w:t>x</w:t>
      </w:r>
      <w:r w:rsidRPr="00625A98">
        <w:rPr>
          <w:color w:val="000000"/>
          <w:sz w:val="27"/>
          <w:szCs w:val="27"/>
          <w:vertAlign w:val="subscript"/>
        </w:rPr>
        <w:t>3</w:t>
      </w:r>
      <w:r>
        <w:rPr>
          <w:color w:val="000000"/>
          <w:sz w:val="27"/>
          <w:szCs w:val="27"/>
        </w:rPr>
        <w:t xml:space="preserve"> – </w:t>
      </w:r>
      <w:r w:rsidRPr="004E6890">
        <w:rPr>
          <w:color w:val="000000"/>
          <w:sz w:val="27"/>
          <w:szCs w:val="27"/>
        </w:rPr>
        <w:t>2</w:t>
      </w:r>
      <w:r>
        <w:rPr>
          <w:color w:val="000000"/>
          <w:sz w:val="27"/>
          <w:szCs w:val="27"/>
          <w:lang w:val="en-US"/>
        </w:rPr>
        <w:t>x</w:t>
      </w:r>
      <w:r w:rsidRPr="00625A98">
        <w:rPr>
          <w:color w:val="000000"/>
          <w:sz w:val="27"/>
          <w:szCs w:val="27"/>
          <w:vertAlign w:val="subscript"/>
        </w:rPr>
        <w:t>4</w:t>
      </w:r>
      <w:r w:rsidRPr="00625A98">
        <w:rPr>
          <w:color w:val="000000"/>
          <w:sz w:val="27"/>
          <w:szCs w:val="27"/>
        </w:rPr>
        <w:t xml:space="preserve"> </w:t>
      </w:r>
      <w:r w:rsidRPr="004E6890">
        <w:rPr>
          <w:color w:val="000000"/>
          <w:sz w:val="27"/>
          <w:szCs w:val="27"/>
        </w:rPr>
        <w:t>= 0</w:t>
      </w:r>
    </w:p>
    <w:p w:rsidR="00EB4AFA" w:rsidRPr="00625A98" w:rsidRDefault="00EB4AFA" w:rsidP="00EB4AFA">
      <w:pPr>
        <w:pStyle w:val="a7"/>
        <w:spacing w:before="0" w:beforeAutospacing="0" w:after="0"/>
        <w:rPr>
          <w:color w:val="000000"/>
          <w:sz w:val="27"/>
          <w:szCs w:val="27"/>
        </w:rPr>
      </w:pPr>
      <w:r w:rsidRPr="00625A98">
        <w:rPr>
          <w:color w:val="000000"/>
          <w:sz w:val="27"/>
          <w:szCs w:val="27"/>
        </w:rPr>
        <w:t>3</w:t>
      </w:r>
      <w:r>
        <w:rPr>
          <w:color w:val="000000"/>
          <w:sz w:val="27"/>
          <w:szCs w:val="27"/>
          <w:lang w:val="en-US"/>
        </w:rPr>
        <w:t>x</w:t>
      </w:r>
      <w:proofErr w:type="gramStart"/>
      <w:r w:rsidRPr="00625A98">
        <w:rPr>
          <w:color w:val="000000"/>
          <w:sz w:val="27"/>
          <w:szCs w:val="27"/>
          <w:vertAlign w:val="subscript"/>
        </w:rPr>
        <w:t>1</w:t>
      </w:r>
      <w:r>
        <w:rPr>
          <w:color w:val="000000"/>
          <w:sz w:val="27"/>
          <w:szCs w:val="27"/>
        </w:rPr>
        <w:t xml:space="preserve">  -</w:t>
      </w:r>
      <w:proofErr w:type="gramEnd"/>
      <w:r>
        <w:rPr>
          <w:color w:val="000000"/>
          <w:sz w:val="27"/>
          <w:szCs w:val="27"/>
        </w:rPr>
        <w:t xml:space="preserve"> 5</w:t>
      </w:r>
      <w:r>
        <w:rPr>
          <w:color w:val="000000"/>
          <w:sz w:val="27"/>
          <w:szCs w:val="27"/>
          <w:lang w:val="en-US"/>
        </w:rPr>
        <w:t>x</w:t>
      </w:r>
      <w:r w:rsidRPr="00625A98">
        <w:rPr>
          <w:color w:val="000000"/>
          <w:sz w:val="27"/>
          <w:szCs w:val="27"/>
          <w:vertAlign w:val="subscript"/>
        </w:rPr>
        <w:t>2</w:t>
      </w:r>
      <w:r w:rsidRPr="00625A98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 + 4</w:t>
      </w:r>
      <w:r>
        <w:rPr>
          <w:color w:val="000000"/>
          <w:sz w:val="27"/>
          <w:szCs w:val="27"/>
          <w:lang w:val="en-US"/>
        </w:rPr>
        <w:t>x</w:t>
      </w:r>
      <w:r w:rsidRPr="00625A98">
        <w:rPr>
          <w:color w:val="000000"/>
          <w:sz w:val="27"/>
          <w:szCs w:val="27"/>
          <w:vertAlign w:val="subscript"/>
        </w:rPr>
        <w:t>3</w:t>
      </w:r>
      <w:r w:rsidRPr="00625A98">
        <w:rPr>
          <w:color w:val="000000"/>
          <w:sz w:val="27"/>
          <w:szCs w:val="27"/>
        </w:rPr>
        <w:t xml:space="preserve"> </w:t>
      </w:r>
      <w:r w:rsidRPr="004E6890">
        <w:rPr>
          <w:color w:val="000000"/>
          <w:sz w:val="27"/>
          <w:szCs w:val="27"/>
        </w:rPr>
        <w:t>- 3</w:t>
      </w:r>
      <w:r>
        <w:rPr>
          <w:color w:val="000000"/>
          <w:sz w:val="27"/>
          <w:szCs w:val="27"/>
          <w:lang w:val="en-US"/>
        </w:rPr>
        <w:t>x</w:t>
      </w:r>
      <w:r w:rsidRPr="00625A98">
        <w:rPr>
          <w:color w:val="000000"/>
          <w:sz w:val="27"/>
          <w:szCs w:val="27"/>
          <w:vertAlign w:val="subscript"/>
        </w:rPr>
        <w:t>4</w:t>
      </w:r>
      <w:r w:rsidRPr="00625A98">
        <w:rPr>
          <w:color w:val="000000"/>
          <w:sz w:val="27"/>
          <w:szCs w:val="27"/>
        </w:rPr>
        <w:t xml:space="preserve"> = 0</w:t>
      </w:r>
    </w:p>
    <w:p w:rsidR="00EB4AFA" w:rsidRPr="00435460" w:rsidRDefault="00EB4AFA" w:rsidP="00435460">
      <w:pPr>
        <w:pStyle w:val="a7"/>
        <w:spacing w:before="0" w:beforeAutospacing="0" w:after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lang w:val="en-US"/>
        </w:rPr>
        <w:t>x</w:t>
      </w:r>
      <w:r w:rsidRPr="00625A98">
        <w:rPr>
          <w:color w:val="000000"/>
          <w:sz w:val="27"/>
          <w:szCs w:val="27"/>
          <w:vertAlign w:val="subscript"/>
        </w:rPr>
        <w:t xml:space="preserve">1 </w:t>
      </w:r>
      <w:r>
        <w:rPr>
          <w:color w:val="000000"/>
          <w:sz w:val="27"/>
          <w:szCs w:val="27"/>
        </w:rPr>
        <w:t>+ 17</w:t>
      </w:r>
      <w:r>
        <w:rPr>
          <w:color w:val="000000"/>
          <w:sz w:val="27"/>
          <w:szCs w:val="27"/>
          <w:lang w:val="en-US"/>
        </w:rPr>
        <w:t>x</w:t>
      </w:r>
      <w:r w:rsidRPr="00625A98">
        <w:rPr>
          <w:color w:val="000000"/>
          <w:sz w:val="27"/>
          <w:szCs w:val="27"/>
          <w:vertAlign w:val="subscript"/>
        </w:rPr>
        <w:t>2</w:t>
      </w:r>
      <w:r w:rsidRPr="00625A98">
        <w:rPr>
          <w:color w:val="000000"/>
          <w:sz w:val="27"/>
          <w:szCs w:val="27"/>
        </w:rPr>
        <w:t xml:space="preserve"> + 4</w:t>
      </w:r>
      <w:r>
        <w:rPr>
          <w:color w:val="000000"/>
          <w:sz w:val="27"/>
          <w:szCs w:val="27"/>
          <w:lang w:val="en-US"/>
        </w:rPr>
        <w:t>x</w:t>
      </w:r>
      <w:r w:rsidRPr="00625A98">
        <w:rPr>
          <w:color w:val="000000"/>
          <w:sz w:val="27"/>
          <w:szCs w:val="27"/>
          <w:vertAlign w:val="subscript"/>
        </w:rPr>
        <w:t>3</w:t>
      </w:r>
      <w:r w:rsidRPr="00625A98">
        <w:rPr>
          <w:color w:val="000000"/>
          <w:sz w:val="27"/>
          <w:szCs w:val="27"/>
        </w:rPr>
        <w:t xml:space="preserve"> – </w:t>
      </w:r>
      <w:r w:rsidRPr="004E6890">
        <w:rPr>
          <w:color w:val="000000"/>
          <w:sz w:val="27"/>
          <w:szCs w:val="27"/>
        </w:rPr>
        <w:t>23</w:t>
      </w:r>
      <w:r>
        <w:rPr>
          <w:color w:val="000000"/>
          <w:sz w:val="27"/>
          <w:szCs w:val="27"/>
          <w:lang w:val="en-US"/>
        </w:rPr>
        <w:t>x</w:t>
      </w:r>
      <w:r w:rsidRPr="00625A98">
        <w:rPr>
          <w:color w:val="000000"/>
          <w:sz w:val="27"/>
          <w:szCs w:val="27"/>
          <w:vertAlign w:val="subscript"/>
        </w:rPr>
        <w:t>4</w:t>
      </w:r>
      <w:r w:rsidRPr="00625A98">
        <w:rPr>
          <w:color w:val="000000"/>
          <w:sz w:val="27"/>
          <w:szCs w:val="27"/>
        </w:rPr>
        <w:t xml:space="preserve"> = </w:t>
      </w:r>
      <w:r w:rsidRPr="004E6890">
        <w:rPr>
          <w:color w:val="000000"/>
          <w:sz w:val="27"/>
          <w:szCs w:val="27"/>
        </w:rPr>
        <w:t>0</w:t>
      </w:r>
    </w:p>
    <w:p w:rsidR="00EB4AFA" w:rsidRDefault="00435460" w:rsidP="00EB4AFA">
      <w:pPr>
        <w:pStyle w:val="a7"/>
        <w:spacing w:after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Программа вывела: </w:t>
      </w:r>
    </w:p>
    <w:p w:rsidR="00435460" w:rsidRDefault="00435460" w:rsidP="00EB4AFA">
      <w:pPr>
        <w:pStyle w:val="a7"/>
        <w:spacing w:after="0"/>
        <w:rPr>
          <w:color w:val="000000"/>
          <w:sz w:val="27"/>
          <w:szCs w:val="27"/>
        </w:rPr>
      </w:pPr>
    </w:p>
    <w:p w:rsidR="00435460" w:rsidRPr="00435460" w:rsidRDefault="00435460" w:rsidP="0043546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35460">
        <w:rPr>
          <w:rFonts w:ascii="Courier New" w:eastAsiaTheme="minorHAnsi" w:hAnsi="Courier New" w:cs="Courier New"/>
          <w:sz w:val="20"/>
          <w:szCs w:val="20"/>
          <w:lang w:val="en-US" w:eastAsia="en-US"/>
        </w:rPr>
        <w:t>w = 0,05, count = 1</w:t>
      </w:r>
    </w:p>
    <w:p w:rsidR="00435460" w:rsidRPr="00435460" w:rsidRDefault="00435460" w:rsidP="0043546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35460">
        <w:rPr>
          <w:rFonts w:ascii="Courier New" w:eastAsiaTheme="minorHAnsi" w:hAnsi="Courier New" w:cs="Courier New"/>
          <w:sz w:val="20"/>
          <w:szCs w:val="20"/>
          <w:lang w:val="en-US" w:eastAsia="en-US"/>
        </w:rPr>
        <w:t>w = 0,10, count = 1</w:t>
      </w:r>
    </w:p>
    <w:p w:rsidR="00435460" w:rsidRPr="00435460" w:rsidRDefault="00435460" w:rsidP="0043546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35460">
        <w:rPr>
          <w:rFonts w:ascii="Courier New" w:eastAsiaTheme="minorHAnsi" w:hAnsi="Courier New" w:cs="Courier New"/>
          <w:sz w:val="20"/>
          <w:szCs w:val="20"/>
          <w:lang w:val="en-US" w:eastAsia="en-US"/>
        </w:rPr>
        <w:t>w = 0,15, count = 1</w:t>
      </w:r>
    </w:p>
    <w:p w:rsidR="00435460" w:rsidRPr="00435460" w:rsidRDefault="00435460" w:rsidP="0043546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35460">
        <w:rPr>
          <w:rFonts w:ascii="Courier New" w:eastAsiaTheme="minorHAnsi" w:hAnsi="Courier New" w:cs="Courier New"/>
          <w:sz w:val="20"/>
          <w:szCs w:val="20"/>
          <w:lang w:val="en-US" w:eastAsia="en-US"/>
        </w:rPr>
        <w:t>w = 0,20, count = 1</w:t>
      </w:r>
    </w:p>
    <w:p w:rsidR="00435460" w:rsidRPr="00435460" w:rsidRDefault="00435460" w:rsidP="0043546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35460">
        <w:rPr>
          <w:rFonts w:ascii="Courier New" w:eastAsiaTheme="minorHAnsi" w:hAnsi="Courier New" w:cs="Courier New"/>
          <w:sz w:val="20"/>
          <w:szCs w:val="20"/>
          <w:lang w:val="en-US" w:eastAsia="en-US"/>
        </w:rPr>
        <w:t>w = 0,25, count = 1</w:t>
      </w:r>
    </w:p>
    <w:p w:rsidR="00435460" w:rsidRPr="00435460" w:rsidRDefault="00435460" w:rsidP="0043546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35460">
        <w:rPr>
          <w:rFonts w:ascii="Courier New" w:eastAsiaTheme="minorHAnsi" w:hAnsi="Courier New" w:cs="Courier New"/>
          <w:sz w:val="20"/>
          <w:szCs w:val="20"/>
          <w:lang w:val="en-US" w:eastAsia="en-US"/>
        </w:rPr>
        <w:t>w = 0,30, count = 1</w:t>
      </w:r>
    </w:p>
    <w:p w:rsidR="00435460" w:rsidRPr="00435460" w:rsidRDefault="00435460" w:rsidP="0043546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35460">
        <w:rPr>
          <w:rFonts w:ascii="Courier New" w:eastAsiaTheme="minorHAnsi" w:hAnsi="Courier New" w:cs="Courier New"/>
          <w:sz w:val="20"/>
          <w:szCs w:val="20"/>
          <w:lang w:val="en-US" w:eastAsia="en-US"/>
        </w:rPr>
        <w:t>w = 0,35, count = 1</w:t>
      </w:r>
    </w:p>
    <w:p w:rsidR="00435460" w:rsidRPr="00435460" w:rsidRDefault="00435460" w:rsidP="0043546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35460">
        <w:rPr>
          <w:rFonts w:ascii="Courier New" w:eastAsiaTheme="minorHAnsi" w:hAnsi="Courier New" w:cs="Courier New"/>
          <w:sz w:val="20"/>
          <w:szCs w:val="20"/>
          <w:lang w:val="en-US" w:eastAsia="en-US"/>
        </w:rPr>
        <w:t>w = 0,40, count = 1</w:t>
      </w:r>
    </w:p>
    <w:p w:rsidR="00435460" w:rsidRPr="00435460" w:rsidRDefault="00435460" w:rsidP="0043546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35460">
        <w:rPr>
          <w:rFonts w:ascii="Courier New" w:eastAsiaTheme="minorHAnsi" w:hAnsi="Courier New" w:cs="Courier New"/>
          <w:sz w:val="20"/>
          <w:szCs w:val="20"/>
          <w:lang w:val="en-US" w:eastAsia="en-US"/>
        </w:rPr>
        <w:t>w = 0,45, count = 1</w:t>
      </w:r>
    </w:p>
    <w:p w:rsidR="00435460" w:rsidRPr="00435460" w:rsidRDefault="00435460" w:rsidP="0043546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35460">
        <w:rPr>
          <w:rFonts w:ascii="Courier New" w:eastAsiaTheme="minorHAnsi" w:hAnsi="Courier New" w:cs="Courier New"/>
          <w:sz w:val="20"/>
          <w:szCs w:val="20"/>
          <w:lang w:val="en-US" w:eastAsia="en-US"/>
        </w:rPr>
        <w:t>w = 0,50, count = 1</w:t>
      </w:r>
    </w:p>
    <w:p w:rsidR="00435460" w:rsidRPr="00435460" w:rsidRDefault="00435460" w:rsidP="0043546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35460">
        <w:rPr>
          <w:rFonts w:ascii="Courier New" w:eastAsiaTheme="minorHAnsi" w:hAnsi="Courier New" w:cs="Courier New"/>
          <w:sz w:val="20"/>
          <w:szCs w:val="20"/>
          <w:lang w:val="en-US" w:eastAsia="en-US"/>
        </w:rPr>
        <w:t>w = 0,55, count = 1</w:t>
      </w:r>
    </w:p>
    <w:p w:rsidR="00435460" w:rsidRPr="00435460" w:rsidRDefault="00435460" w:rsidP="0043546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35460">
        <w:rPr>
          <w:rFonts w:ascii="Courier New" w:eastAsiaTheme="minorHAnsi" w:hAnsi="Courier New" w:cs="Courier New"/>
          <w:sz w:val="20"/>
          <w:szCs w:val="20"/>
          <w:lang w:val="en-US" w:eastAsia="en-US"/>
        </w:rPr>
        <w:t>w = 0,60, count = 1</w:t>
      </w:r>
    </w:p>
    <w:p w:rsidR="00435460" w:rsidRPr="00435460" w:rsidRDefault="00435460" w:rsidP="0043546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35460">
        <w:rPr>
          <w:rFonts w:ascii="Courier New" w:eastAsiaTheme="minorHAnsi" w:hAnsi="Courier New" w:cs="Courier New"/>
          <w:sz w:val="20"/>
          <w:szCs w:val="20"/>
          <w:lang w:val="en-US" w:eastAsia="en-US"/>
        </w:rPr>
        <w:t>w = 0,65, count = 1</w:t>
      </w:r>
    </w:p>
    <w:p w:rsidR="00435460" w:rsidRPr="00435460" w:rsidRDefault="00435460" w:rsidP="0043546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35460">
        <w:rPr>
          <w:rFonts w:ascii="Courier New" w:eastAsiaTheme="minorHAnsi" w:hAnsi="Courier New" w:cs="Courier New"/>
          <w:sz w:val="20"/>
          <w:szCs w:val="20"/>
          <w:lang w:val="en-US" w:eastAsia="en-US"/>
        </w:rPr>
        <w:t>w = 0,70, count = 1</w:t>
      </w:r>
    </w:p>
    <w:p w:rsidR="00435460" w:rsidRPr="00435460" w:rsidRDefault="00435460" w:rsidP="0043546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35460">
        <w:rPr>
          <w:rFonts w:ascii="Courier New" w:eastAsiaTheme="minorHAnsi" w:hAnsi="Courier New" w:cs="Courier New"/>
          <w:sz w:val="20"/>
          <w:szCs w:val="20"/>
          <w:lang w:val="en-US" w:eastAsia="en-US"/>
        </w:rPr>
        <w:t>w = 0,75, count = 1</w:t>
      </w:r>
    </w:p>
    <w:p w:rsidR="00435460" w:rsidRPr="00435460" w:rsidRDefault="00435460" w:rsidP="0043546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35460">
        <w:rPr>
          <w:rFonts w:ascii="Courier New" w:eastAsiaTheme="minorHAnsi" w:hAnsi="Courier New" w:cs="Courier New"/>
          <w:sz w:val="20"/>
          <w:szCs w:val="20"/>
          <w:lang w:val="en-US" w:eastAsia="en-US"/>
        </w:rPr>
        <w:t>w = 0,80, count = 1</w:t>
      </w:r>
    </w:p>
    <w:p w:rsidR="00435460" w:rsidRPr="00435460" w:rsidRDefault="00435460" w:rsidP="0043546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35460">
        <w:rPr>
          <w:rFonts w:ascii="Courier New" w:eastAsiaTheme="minorHAnsi" w:hAnsi="Courier New" w:cs="Courier New"/>
          <w:sz w:val="20"/>
          <w:szCs w:val="20"/>
          <w:lang w:val="en-US" w:eastAsia="en-US"/>
        </w:rPr>
        <w:t>w = 0,85, count = 1</w:t>
      </w:r>
    </w:p>
    <w:p w:rsidR="00435460" w:rsidRPr="00435460" w:rsidRDefault="00435460" w:rsidP="0043546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35460">
        <w:rPr>
          <w:rFonts w:ascii="Courier New" w:eastAsiaTheme="minorHAnsi" w:hAnsi="Courier New" w:cs="Courier New"/>
          <w:sz w:val="20"/>
          <w:szCs w:val="20"/>
          <w:lang w:val="en-US" w:eastAsia="en-US"/>
        </w:rPr>
        <w:t>w = 0,90, count = 1</w:t>
      </w:r>
    </w:p>
    <w:p w:rsidR="00435460" w:rsidRPr="00435460" w:rsidRDefault="00435460" w:rsidP="0043546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35460">
        <w:rPr>
          <w:rFonts w:ascii="Courier New" w:eastAsiaTheme="minorHAnsi" w:hAnsi="Courier New" w:cs="Courier New"/>
          <w:sz w:val="20"/>
          <w:szCs w:val="20"/>
          <w:lang w:val="en-US" w:eastAsia="en-US"/>
        </w:rPr>
        <w:t>w = 0,95, count = 1</w:t>
      </w:r>
    </w:p>
    <w:p w:rsidR="00435460" w:rsidRPr="00435460" w:rsidRDefault="00435460" w:rsidP="0043546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35460">
        <w:rPr>
          <w:rFonts w:ascii="Courier New" w:eastAsiaTheme="minorHAnsi" w:hAnsi="Courier New" w:cs="Courier New"/>
          <w:sz w:val="20"/>
          <w:szCs w:val="20"/>
          <w:lang w:val="en-US" w:eastAsia="en-US"/>
        </w:rPr>
        <w:t>w = 1,00, count = 1</w:t>
      </w:r>
    </w:p>
    <w:p w:rsidR="00435460" w:rsidRPr="00435460" w:rsidRDefault="00435460" w:rsidP="0043546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35460">
        <w:rPr>
          <w:rFonts w:ascii="Courier New" w:eastAsiaTheme="minorHAnsi" w:hAnsi="Courier New" w:cs="Courier New"/>
          <w:sz w:val="20"/>
          <w:szCs w:val="20"/>
          <w:lang w:val="en-US" w:eastAsia="en-US"/>
        </w:rPr>
        <w:t>w = 1,05, count = 1</w:t>
      </w:r>
    </w:p>
    <w:p w:rsidR="00435460" w:rsidRPr="00435460" w:rsidRDefault="00435460" w:rsidP="0043546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35460">
        <w:rPr>
          <w:rFonts w:ascii="Courier New" w:eastAsiaTheme="minorHAnsi" w:hAnsi="Courier New" w:cs="Courier New"/>
          <w:sz w:val="20"/>
          <w:szCs w:val="20"/>
          <w:lang w:val="en-US" w:eastAsia="en-US"/>
        </w:rPr>
        <w:t>w = 1,10, count = 1</w:t>
      </w:r>
    </w:p>
    <w:p w:rsidR="00435460" w:rsidRPr="00435460" w:rsidRDefault="00435460" w:rsidP="0043546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35460">
        <w:rPr>
          <w:rFonts w:ascii="Courier New" w:eastAsiaTheme="minorHAnsi" w:hAnsi="Courier New" w:cs="Courier New"/>
          <w:sz w:val="20"/>
          <w:szCs w:val="20"/>
          <w:lang w:val="en-US" w:eastAsia="en-US"/>
        </w:rPr>
        <w:t>w = 1,15, count = 1</w:t>
      </w:r>
    </w:p>
    <w:p w:rsidR="00435460" w:rsidRPr="00435460" w:rsidRDefault="00435460" w:rsidP="0043546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35460">
        <w:rPr>
          <w:rFonts w:ascii="Courier New" w:eastAsiaTheme="minorHAnsi" w:hAnsi="Courier New" w:cs="Courier New"/>
          <w:sz w:val="20"/>
          <w:szCs w:val="20"/>
          <w:lang w:val="en-US" w:eastAsia="en-US"/>
        </w:rPr>
        <w:t>w = 1,20, count = 1</w:t>
      </w:r>
    </w:p>
    <w:p w:rsidR="00435460" w:rsidRPr="00435460" w:rsidRDefault="00435460" w:rsidP="0043546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35460">
        <w:rPr>
          <w:rFonts w:ascii="Courier New" w:eastAsiaTheme="minorHAnsi" w:hAnsi="Courier New" w:cs="Courier New"/>
          <w:sz w:val="20"/>
          <w:szCs w:val="20"/>
          <w:lang w:val="en-US" w:eastAsia="en-US"/>
        </w:rPr>
        <w:t>w = 1,25, count = 1</w:t>
      </w:r>
    </w:p>
    <w:p w:rsidR="00435460" w:rsidRPr="00435460" w:rsidRDefault="00435460" w:rsidP="0043546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35460">
        <w:rPr>
          <w:rFonts w:ascii="Courier New" w:eastAsiaTheme="minorHAnsi" w:hAnsi="Courier New" w:cs="Courier New"/>
          <w:sz w:val="20"/>
          <w:szCs w:val="20"/>
          <w:lang w:val="en-US" w:eastAsia="en-US"/>
        </w:rPr>
        <w:t>w = 1,30, count = 1</w:t>
      </w:r>
    </w:p>
    <w:p w:rsidR="00435460" w:rsidRPr="00435460" w:rsidRDefault="00435460" w:rsidP="0043546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35460">
        <w:rPr>
          <w:rFonts w:ascii="Courier New" w:eastAsiaTheme="minorHAnsi" w:hAnsi="Courier New" w:cs="Courier New"/>
          <w:sz w:val="20"/>
          <w:szCs w:val="20"/>
          <w:lang w:val="en-US" w:eastAsia="en-US"/>
        </w:rPr>
        <w:t>w = 1,35, count = 1</w:t>
      </w:r>
    </w:p>
    <w:p w:rsidR="00435460" w:rsidRPr="00435460" w:rsidRDefault="00435460" w:rsidP="0043546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35460">
        <w:rPr>
          <w:rFonts w:ascii="Courier New" w:eastAsiaTheme="minorHAnsi" w:hAnsi="Courier New" w:cs="Courier New"/>
          <w:sz w:val="20"/>
          <w:szCs w:val="20"/>
          <w:lang w:val="en-US" w:eastAsia="en-US"/>
        </w:rPr>
        <w:t>w = 1,40, count = 1</w:t>
      </w:r>
    </w:p>
    <w:p w:rsidR="00435460" w:rsidRPr="00435460" w:rsidRDefault="00435460" w:rsidP="0043546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35460">
        <w:rPr>
          <w:rFonts w:ascii="Courier New" w:eastAsiaTheme="minorHAnsi" w:hAnsi="Courier New" w:cs="Courier New"/>
          <w:sz w:val="20"/>
          <w:szCs w:val="20"/>
          <w:lang w:val="en-US" w:eastAsia="en-US"/>
        </w:rPr>
        <w:t>w = 1,45, count = 1</w:t>
      </w:r>
    </w:p>
    <w:p w:rsidR="00435460" w:rsidRPr="00435460" w:rsidRDefault="00435460" w:rsidP="0043546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35460">
        <w:rPr>
          <w:rFonts w:ascii="Courier New" w:eastAsiaTheme="minorHAnsi" w:hAnsi="Courier New" w:cs="Courier New"/>
          <w:sz w:val="20"/>
          <w:szCs w:val="20"/>
          <w:lang w:val="en-US" w:eastAsia="en-US"/>
        </w:rPr>
        <w:t>w = 1,50, count = 1</w:t>
      </w:r>
    </w:p>
    <w:p w:rsidR="00435460" w:rsidRPr="00435460" w:rsidRDefault="00435460" w:rsidP="0043546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35460">
        <w:rPr>
          <w:rFonts w:ascii="Courier New" w:eastAsiaTheme="minorHAnsi" w:hAnsi="Courier New" w:cs="Courier New"/>
          <w:sz w:val="20"/>
          <w:szCs w:val="20"/>
          <w:lang w:val="en-US" w:eastAsia="en-US"/>
        </w:rPr>
        <w:t>w = 1,55, count = 1</w:t>
      </w:r>
    </w:p>
    <w:p w:rsidR="00435460" w:rsidRPr="00435460" w:rsidRDefault="00435460" w:rsidP="0043546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35460">
        <w:rPr>
          <w:rFonts w:ascii="Courier New" w:eastAsiaTheme="minorHAnsi" w:hAnsi="Courier New" w:cs="Courier New"/>
          <w:sz w:val="20"/>
          <w:szCs w:val="20"/>
          <w:lang w:val="en-US" w:eastAsia="en-US"/>
        </w:rPr>
        <w:t>w = 1,60, count = 1</w:t>
      </w:r>
    </w:p>
    <w:p w:rsidR="00435460" w:rsidRPr="00435460" w:rsidRDefault="00435460" w:rsidP="0043546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35460">
        <w:rPr>
          <w:rFonts w:ascii="Courier New" w:eastAsiaTheme="minorHAnsi" w:hAnsi="Courier New" w:cs="Courier New"/>
          <w:sz w:val="20"/>
          <w:szCs w:val="20"/>
          <w:lang w:val="en-US" w:eastAsia="en-US"/>
        </w:rPr>
        <w:t>w = 1,65, count = 1</w:t>
      </w:r>
    </w:p>
    <w:p w:rsidR="00435460" w:rsidRPr="00435460" w:rsidRDefault="00435460" w:rsidP="0043546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35460">
        <w:rPr>
          <w:rFonts w:ascii="Courier New" w:eastAsiaTheme="minorHAnsi" w:hAnsi="Courier New" w:cs="Courier New"/>
          <w:sz w:val="20"/>
          <w:szCs w:val="20"/>
          <w:lang w:val="en-US" w:eastAsia="en-US"/>
        </w:rPr>
        <w:t>w = 1,70, count = 1</w:t>
      </w:r>
    </w:p>
    <w:p w:rsidR="00435460" w:rsidRPr="00435460" w:rsidRDefault="00435460" w:rsidP="0043546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35460">
        <w:rPr>
          <w:rFonts w:ascii="Courier New" w:eastAsiaTheme="minorHAnsi" w:hAnsi="Courier New" w:cs="Courier New"/>
          <w:sz w:val="20"/>
          <w:szCs w:val="20"/>
          <w:lang w:val="en-US" w:eastAsia="en-US"/>
        </w:rPr>
        <w:t>w = 1,75, count = 1</w:t>
      </w:r>
    </w:p>
    <w:p w:rsidR="00435460" w:rsidRPr="00435460" w:rsidRDefault="00435460" w:rsidP="0043546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35460">
        <w:rPr>
          <w:rFonts w:ascii="Courier New" w:eastAsiaTheme="minorHAnsi" w:hAnsi="Courier New" w:cs="Courier New"/>
          <w:sz w:val="20"/>
          <w:szCs w:val="20"/>
          <w:lang w:val="en-US" w:eastAsia="en-US"/>
        </w:rPr>
        <w:t>w = 1,80, count = 1</w:t>
      </w:r>
    </w:p>
    <w:p w:rsidR="00435460" w:rsidRPr="00435460" w:rsidRDefault="00435460" w:rsidP="0043546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35460">
        <w:rPr>
          <w:rFonts w:ascii="Courier New" w:eastAsiaTheme="minorHAnsi" w:hAnsi="Courier New" w:cs="Courier New"/>
          <w:sz w:val="20"/>
          <w:szCs w:val="20"/>
          <w:lang w:val="en-US" w:eastAsia="en-US"/>
        </w:rPr>
        <w:t>w = 1,85, count = 1</w:t>
      </w:r>
    </w:p>
    <w:p w:rsidR="00435460" w:rsidRPr="00435460" w:rsidRDefault="00435460" w:rsidP="0043546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35460">
        <w:rPr>
          <w:rFonts w:ascii="Courier New" w:eastAsiaTheme="minorHAnsi" w:hAnsi="Courier New" w:cs="Courier New"/>
          <w:sz w:val="20"/>
          <w:szCs w:val="20"/>
          <w:lang w:val="en-US" w:eastAsia="en-US"/>
        </w:rPr>
        <w:t>w = 1,90, count = 1</w:t>
      </w:r>
    </w:p>
    <w:p w:rsidR="00435460" w:rsidRPr="00435460" w:rsidRDefault="00435460" w:rsidP="0043546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35460">
        <w:rPr>
          <w:rFonts w:ascii="Courier New" w:eastAsiaTheme="minorHAnsi" w:hAnsi="Courier New" w:cs="Courier New"/>
          <w:sz w:val="20"/>
          <w:szCs w:val="20"/>
          <w:lang w:val="en-US" w:eastAsia="en-US"/>
        </w:rPr>
        <w:t>w = 1,95, count = 1</w:t>
      </w:r>
    </w:p>
    <w:p w:rsidR="00435460" w:rsidRPr="00435460" w:rsidRDefault="00435460" w:rsidP="0043546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435460" w:rsidRPr="00435460" w:rsidRDefault="00435460" w:rsidP="0043546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35460">
        <w:rPr>
          <w:rFonts w:ascii="Courier New" w:eastAsiaTheme="minorHAnsi" w:hAnsi="Courier New" w:cs="Courier New"/>
          <w:sz w:val="20"/>
          <w:szCs w:val="20"/>
          <w:lang w:val="en-US" w:eastAsia="en-US"/>
        </w:rPr>
        <w:t>x0 = 0,00000;</w:t>
      </w:r>
    </w:p>
    <w:p w:rsidR="00435460" w:rsidRPr="00435460" w:rsidRDefault="00435460" w:rsidP="0043546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35460">
        <w:rPr>
          <w:rFonts w:ascii="Courier New" w:eastAsiaTheme="minorHAnsi" w:hAnsi="Courier New" w:cs="Courier New"/>
          <w:sz w:val="20"/>
          <w:szCs w:val="20"/>
          <w:lang w:val="en-US" w:eastAsia="en-US"/>
        </w:rPr>
        <w:t>x1 = 0,00000;</w:t>
      </w:r>
    </w:p>
    <w:p w:rsidR="00435460" w:rsidRPr="00435460" w:rsidRDefault="00435460" w:rsidP="0043546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35460">
        <w:rPr>
          <w:rFonts w:ascii="Courier New" w:eastAsiaTheme="minorHAnsi" w:hAnsi="Courier New" w:cs="Courier New"/>
          <w:sz w:val="20"/>
          <w:szCs w:val="20"/>
          <w:lang w:val="en-US" w:eastAsia="en-US"/>
        </w:rPr>
        <w:t>x2 = 0,00000;</w:t>
      </w:r>
    </w:p>
    <w:p w:rsidR="00435460" w:rsidRPr="00435460" w:rsidRDefault="00435460" w:rsidP="0043546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35460">
        <w:rPr>
          <w:rFonts w:ascii="Courier New" w:eastAsiaTheme="minorHAnsi" w:hAnsi="Courier New" w:cs="Courier New"/>
          <w:sz w:val="20"/>
          <w:szCs w:val="20"/>
          <w:lang w:val="en-US" w:eastAsia="en-US"/>
        </w:rPr>
        <w:t>x3 = 0,00000;</w:t>
      </w:r>
    </w:p>
    <w:p w:rsidR="00435460" w:rsidRDefault="00435460" w:rsidP="0043546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</w:p>
    <w:p w:rsidR="00435460" w:rsidRDefault="00435460" w:rsidP="00435460">
      <w:pPr>
        <w:rPr>
          <w:rFonts w:cs="Liberation Serif"/>
          <w:color w:val="000000"/>
          <w:sz w:val="24"/>
          <w:szCs w:val="24"/>
          <w:shd w:val="clear" w:color="auto" w:fill="FFFFFF"/>
        </w:rPr>
      </w:pPr>
      <w:r>
        <w:rPr>
          <w:rFonts w:cs="Liberation Serif"/>
          <w:sz w:val="24"/>
          <w:szCs w:val="24"/>
          <w:shd w:val="clear" w:color="auto" w:fill="FFFFFF"/>
        </w:rPr>
        <w:t xml:space="preserve">Система имеет только тривиальное решение. Поэтому любое </w:t>
      </w:r>
      <w:r>
        <w:rPr>
          <w:rFonts w:cs="Liberation Serif"/>
          <w:sz w:val="24"/>
          <w:szCs w:val="24"/>
          <w:shd w:val="clear" w:color="auto" w:fill="FFFFFF"/>
        </w:rPr>
        <w:t>ω</w:t>
      </w:r>
      <w:r>
        <w:rPr>
          <w:rFonts w:cs="Liberation Serif"/>
          <w:sz w:val="24"/>
          <w:szCs w:val="24"/>
          <w:shd w:val="clear" w:color="auto" w:fill="FFFFFF"/>
        </w:rPr>
        <w:t xml:space="preserve"> </w:t>
      </w:r>
      <w:r>
        <w:rPr>
          <w:rFonts w:cs="Liberation Serif"/>
          <w:sz w:val="24"/>
          <w:szCs w:val="24"/>
          <w:shd w:val="clear" w:color="auto" w:fill="FFFFFF"/>
        </w:rPr>
        <w:t>оптимально</w:t>
      </w:r>
      <w:r>
        <w:rPr>
          <w:rFonts w:cs="Liberation Serif"/>
          <w:sz w:val="24"/>
          <w:szCs w:val="24"/>
          <w:shd w:val="clear" w:color="auto" w:fill="FFFFFF"/>
        </w:rPr>
        <w:t>.</w:t>
      </w:r>
    </w:p>
    <w:p w:rsidR="00435460" w:rsidRDefault="00435460" w:rsidP="00435460">
      <w:pPr>
        <w:rPr>
          <w:rFonts w:ascii="TlwgMono" w:hAnsi="TlwgMono" w:cs="TlwgMono"/>
          <w:sz w:val="24"/>
          <w:szCs w:val="24"/>
          <w:shd w:val="clear" w:color="auto" w:fill="FFFFFF"/>
        </w:rPr>
      </w:pPr>
      <w:r>
        <w:rPr>
          <w:rFonts w:cs="Liberation Serif"/>
          <w:color w:val="000000"/>
          <w:sz w:val="24"/>
          <w:szCs w:val="24"/>
          <w:shd w:val="clear" w:color="auto" w:fill="FFFFFF"/>
        </w:rPr>
        <w:t xml:space="preserve">Совпадает с ответом из </w:t>
      </w:r>
      <w:hyperlink r:id="rId26" w:history="1">
        <w:r>
          <w:rPr>
            <w:rStyle w:val="a8"/>
            <w:rFonts w:cs="Liberation Serif"/>
            <w:color w:val="000000"/>
            <w:sz w:val="24"/>
            <w:szCs w:val="24"/>
            <w:shd w:val="clear" w:color="auto" w:fill="FFFFFF"/>
            <w:lang w:val="en-US"/>
          </w:rPr>
          <w:t>http</w:t>
        </w:r>
        <w:r>
          <w:rPr>
            <w:rStyle w:val="a8"/>
            <w:rFonts w:cs="Liberation Serif"/>
            <w:color w:val="000000"/>
            <w:sz w:val="24"/>
            <w:szCs w:val="24"/>
            <w:shd w:val="clear" w:color="auto" w:fill="FFFFFF"/>
          </w:rPr>
          <w:t>://</w:t>
        </w:r>
        <w:r>
          <w:rPr>
            <w:rStyle w:val="a8"/>
            <w:rFonts w:cs="Liberation Serif"/>
            <w:color w:val="000000"/>
            <w:sz w:val="24"/>
            <w:szCs w:val="24"/>
            <w:shd w:val="clear" w:color="auto" w:fill="FFFFFF"/>
            <w:lang w:val="en-US"/>
          </w:rPr>
          <w:t>www</w:t>
        </w:r>
        <w:r>
          <w:rPr>
            <w:rStyle w:val="a8"/>
            <w:rFonts w:cs="Liberation Serif"/>
            <w:color w:val="000000"/>
            <w:sz w:val="24"/>
            <w:szCs w:val="24"/>
            <w:shd w:val="clear" w:color="auto" w:fill="FFFFFF"/>
          </w:rPr>
          <w:t>.</w:t>
        </w:r>
        <w:proofErr w:type="spellStart"/>
        <w:r>
          <w:rPr>
            <w:rStyle w:val="a8"/>
            <w:rFonts w:cs="Liberation Serif"/>
            <w:color w:val="000000"/>
            <w:sz w:val="24"/>
            <w:szCs w:val="24"/>
            <w:shd w:val="clear" w:color="auto" w:fill="FFFFFF"/>
            <w:lang w:val="en-US"/>
          </w:rPr>
          <w:t>wolframalpha</w:t>
        </w:r>
        <w:proofErr w:type="spellEnd"/>
        <w:r>
          <w:rPr>
            <w:rStyle w:val="a8"/>
            <w:rFonts w:cs="Liberation Serif"/>
            <w:color w:val="000000"/>
            <w:sz w:val="24"/>
            <w:szCs w:val="24"/>
            <w:shd w:val="clear" w:color="auto" w:fill="FFFFFF"/>
          </w:rPr>
          <w:t>.</w:t>
        </w:r>
        <w:r>
          <w:rPr>
            <w:rStyle w:val="a8"/>
            <w:rFonts w:cs="Liberation Serif"/>
            <w:color w:val="000000"/>
            <w:sz w:val="24"/>
            <w:szCs w:val="24"/>
            <w:shd w:val="clear" w:color="auto" w:fill="FFFFFF"/>
            <w:lang w:val="en-US"/>
          </w:rPr>
          <w:t>com</w:t>
        </w:r>
      </w:hyperlink>
      <w:r>
        <w:rPr>
          <w:rFonts w:cs="Liberation Serif"/>
          <w:color w:val="000000"/>
          <w:sz w:val="24"/>
          <w:szCs w:val="24"/>
          <w:shd w:val="clear" w:color="auto" w:fill="FFFFFF"/>
        </w:rPr>
        <w:t>.</w:t>
      </w:r>
    </w:p>
    <w:p w:rsidR="00EB4AFA" w:rsidRDefault="00EB4AFA" w:rsidP="00EB4AFA">
      <w:pPr>
        <w:pStyle w:val="a7"/>
        <w:spacing w:after="0"/>
        <w:jc w:val="center"/>
      </w:pPr>
      <w:r>
        <w:rPr>
          <w:b/>
          <w:bCs/>
          <w:color w:val="000000"/>
          <w:sz w:val="32"/>
          <w:szCs w:val="32"/>
        </w:rPr>
        <w:lastRenderedPageBreak/>
        <w:t>Приложение 1. Вариант 2. Слау №3.</w:t>
      </w:r>
    </w:p>
    <w:p w:rsidR="00EB4AFA" w:rsidRDefault="00EB4AFA" w:rsidP="00EB4AFA">
      <w:pPr>
        <w:pStyle w:val="a7"/>
        <w:spacing w:before="0" w:beforeAutospacing="0" w:after="0"/>
        <w:rPr>
          <w:color w:val="000000"/>
          <w:sz w:val="27"/>
          <w:szCs w:val="27"/>
        </w:rPr>
      </w:pPr>
    </w:p>
    <w:p w:rsidR="00EB4AFA" w:rsidRPr="005D2937" w:rsidRDefault="00EB4AFA" w:rsidP="00EB4AFA">
      <w:pPr>
        <w:pStyle w:val="a7"/>
        <w:spacing w:before="0" w:beforeAutospacing="0" w:after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45</w:t>
      </w:r>
      <w:r>
        <w:rPr>
          <w:color w:val="000000"/>
          <w:sz w:val="27"/>
          <w:szCs w:val="27"/>
          <w:lang w:val="en-US"/>
        </w:rPr>
        <w:t>x</w:t>
      </w:r>
      <w:r w:rsidRPr="00625A98">
        <w:rPr>
          <w:color w:val="000000"/>
          <w:sz w:val="27"/>
          <w:szCs w:val="27"/>
          <w:vertAlign w:val="subscript"/>
        </w:rPr>
        <w:t>1</w:t>
      </w:r>
      <w:r w:rsidRPr="00625A98">
        <w:rPr>
          <w:color w:val="000000"/>
          <w:sz w:val="27"/>
          <w:szCs w:val="27"/>
        </w:rPr>
        <w:t xml:space="preserve"> </w:t>
      </w:r>
      <w:r w:rsidRPr="005D2937">
        <w:rPr>
          <w:color w:val="000000"/>
          <w:sz w:val="27"/>
          <w:szCs w:val="27"/>
        </w:rPr>
        <w:t>- 28</w:t>
      </w:r>
      <w:r>
        <w:rPr>
          <w:color w:val="000000"/>
          <w:sz w:val="27"/>
          <w:szCs w:val="27"/>
          <w:lang w:val="en-US"/>
        </w:rPr>
        <w:t>x</w:t>
      </w:r>
      <w:r w:rsidRPr="00625A98">
        <w:rPr>
          <w:color w:val="000000"/>
          <w:sz w:val="27"/>
          <w:szCs w:val="27"/>
          <w:vertAlign w:val="subscript"/>
        </w:rPr>
        <w:t>2</w:t>
      </w:r>
      <w:r w:rsidRPr="00625A98">
        <w:rPr>
          <w:color w:val="000000"/>
          <w:sz w:val="27"/>
          <w:szCs w:val="27"/>
        </w:rPr>
        <w:t xml:space="preserve"> + </w:t>
      </w:r>
      <w:r w:rsidRPr="005D2937">
        <w:rPr>
          <w:color w:val="000000"/>
          <w:sz w:val="27"/>
          <w:szCs w:val="27"/>
        </w:rPr>
        <w:t>34</w:t>
      </w:r>
      <w:r w:rsidRPr="00625A98">
        <w:rPr>
          <w:color w:val="000000"/>
          <w:sz w:val="27"/>
          <w:szCs w:val="27"/>
          <w:lang w:val="en-US"/>
        </w:rPr>
        <w:t>x</w:t>
      </w:r>
      <w:r w:rsidRPr="005D2937">
        <w:rPr>
          <w:color w:val="000000"/>
          <w:sz w:val="27"/>
          <w:szCs w:val="27"/>
          <w:vertAlign w:val="subscript"/>
        </w:rPr>
        <w:t>3</w:t>
      </w:r>
      <w:r w:rsidRPr="00625A98">
        <w:rPr>
          <w:color w:val="000000"/>
          <w:sz w:val="27"/>
          <w:szCs w:val="27"/>
        </w:rPr>
        <w:t xml:space="preserve"> </w:t>
      </w:r>
      <w:r w:rsidRPr="005D2937">
        <w:rPr>
          <w:color w:val="000000"/>
          <w:sz w:val="27"/>
          <w:szCs w:val="27"/>
        </w:rPr>
        <w:t>- 52</w:t>
      </w:r>
      <w:r w:rsidRPr="00625A98">
        <w:rPr>
          <w:color w:val="000000"/>
          <w:sz w:val="27"/>
          <w:szCs w:val="27"/>
          <w:lang w:val="en-US"/>
        </w:rPr>
        <w:t>x</w:t>
      </w:r>
      <w:r w:rsidRPr="005D2937">
        <w:rPr>
          <w:color w:val="000000"/>
          <w:sz w:val="27"/>
          <w:szCs w:val="27"/>
          <w:vertAlign w:val="subscript"/>
        </w:rPr>
        <w:t>4</w:t>
      </w:r>
      <w:r w:rsidRPr="00625A98">
        <w:rPr>
          <w:color w:val="000000"/>
          <w:sz w:val="27"/>
          <w:szCs w:val="27"/>
        </w:rPr>
        <w:t xml:space="preserve"> = </w:t>
      </w:r>
      <w:r w:rsidRPr="005D2937">
        <w:rPr>
          <w:color w:val="000000"/>
          <w:sz w:val="27"/>
          <w:szCs w:val="27"/>
        </w:rPr>
        <w:t>9</w:t>
      </w:r>
    </w:p>
    <w:p w:rsidR="00EB4AFA" w:rsidRPr="005D2937" w:rsidRDefault="00EB4AFA" w:rsidP="00EB4AFA">
      <w:pPr>
        <w:pStyle w:val="a7"/>
        <w:spacing w:before="0" w:beforeAutospacing="0" w:after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36</w:t>
      </w:r>
      <w:r>
        <w:rPr>
          <w:color w:val="000000"/>
          <w:sz w:val="27"/>
          <w:szCs w:val="27"/>
          <w:lang w:val="en-US"/>
        </w:rPr>
        <w:t>x</w:t>
      </w:r>
      <w:r w:rsidRPr="00625A98">
        <w:rPr>
          <w:color w:val="000000"/>
          <w:sz w:val="27"/>
          <w:szCs w:val="27"/>
          <w:vertAlign w:val="subscript"/>
        </w:rPr>
        <w:t>1</w:t>
      </w:r>
      <w:r>
        <w:rPr>
          <w:color w:val="000000"/>
          <w:sz w:val="27"/>
          <w:szCs w:val="27"/>
        </w:rPr>
        <w:t xml:space="preserve"> -  </w:t>
      </w:r>
      <w:r w:rsidRPr="005D2937">
        <w:rPr>
          <w:color w:val="000000"/>
          <w:sz w:val="27"/>
          <w:szCs w:val="27"/>
        </w:rPr>
        <w:t>23</w:t>
      </w:r>
      <w:r>
        <w:rPr>
          <w:color w:val="000000"/>
          <w:sz w:val="27"/>
          <w:szCs w:val="27"/>
          <w:lang w:val="en-US"/>
        </w:rPr>
        <w:t>x</w:t>
      </w:r>
      <w:r w:rsidRPr="00625A98">
        <w:rPr>
          <w:color w:val="000000"/>
          <w:sz w:val="27"/>
          <w:szCs w:val="27"/>
          <w:vertAlign w:val="subscript"/>
        </w:rPr>
        <w:t>2</w:t>
      </w:r>
      <w:r w:rsidRPr="00625A98">
        <w:rPr>
          <w:color w:val="000000"/>
          <w:sz w:val="27"/>
          <w:szCs w:val="27"/>
        </w:rPr>
        <w:t xml:space="preserve"> + </w:t>
      </w:r>
      <w:r w:rsidRPr="005D2937">
        <w:rPr>
          <w:color w:val="000000"/>
          <w:sz w:val="27"/>
          <w:szCs w:val="27"/>
        </w:rPr>
        <w:t>29</w:t>
      </w:r>
      <w:r>
        <w:rPr>
          <w:color w:val="000000"/>
          <w:sz w:val="27"/>
          <w:szCs w:val="27"/>
          <w:lang w:val="en-US"/>
        </w:rPr>
        <w:t>x</w:t>
      </w:r>
      <w:r w:rsidRPr="00625A98">
        <w:rPr>
          <w:color w:val="000000"/>
          <w:sz w:val="27"/>
          <w:szCs w:val="27"/>
          <w:vertAlign w:val="subscript"/>
        </w:rPr>
        <w:t>3</w:t>
      </w:r>
      <w:r>
        <w:rPr>
          <w:color w:val="000000"/>
          <w:sz w:val="27"/>
          <w:szCs w:val="27"/>
        </w:rPr>
        <w:t xml:space="preserve"> – </w:t>
      </w:r>
      <w:r w:rsidRPr="005D2937">
        <w:rPr>
          <w:color w:val="000000"/>
          <w:sz w:val="27"/>
          <w:szCs w:val="27"/>
        </w:rPr>
        <w:t>43</w:t>
      </w:r>
      <w:r>
        <w:rPr>
          <w:color w:val="000000"/>
          <w:sz w:val="27"/>
          <w:szCs w:val="27"/>
          <w:lang w:val="en-US"/>
        </w:rPr>
        <w:t>x</w:t>
      </w:r>
      <w:r w:rsidRPr="00625A98">
        <w:rPr>
          <w:color w:val="000000"/>
          <w:sz w:val="27"/>
          <w:szCs w:val="27"/>
          <w:vertAlign w:val="subscript"/>
        </w:rPr>
        <w:t>4</w:t>
      </w:r>
      <w:r w:rsidRPr="00625A98">
        <w:rPr>
          <w:color w:val="000000"/>
          <w:sz w:val="27"/>
          <w:szCs w:val="27"/>
        </w:rPr>
        <w:t xml:space="preserve"> </w:t>
      </w:r>
      <w:r w:rsidRPr="005D2937">
        <w:rPr>
          <w:color w:val="000000"/>
          <w:sz w:val="27"/>
          <w:szCs w:val="27"/>
        </w:rPr>
        <w:t>= 3</w:t>
      </w:r>
    </w:p>
    <w:p w:rsidR="00EB4AFA" w:rsidRPr="005D2937" w:rsidRDefault="00EB4AFA" w:rsidP="00EB4AFA">
      <w:pPr>
        <w:pStyle w:val="a7"/>
        <w:spacing w:before="0" w:beforeAutospacing="0" w:after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47</w:t>
      </w:r>
      <w:r>
        <w:rPr>
          <w:color w:val="000000"/>
          <w:sz w:val="27"/>
          <w:szCs w:val="27"/>
          <w:lang w:val="en-US"/>
        </w:rPr>
        <w:t>x</w:t>
      </w:r>
      <w:proofErr w:type="gramStart"/>
      <w:r w:rsidRPr="00625A98">
        <w:rPr>
          <w:color w:val="000000"/>
          <w:sz w:val="27"/>
          <w:szCs w:val="27"/>
          <w:vertAlign w:val="subscript"/>
        </w:rPr>
        <w:t>1</w:t>
      </w:r>
      <w:r>
        <w:rPr>
          <w:color w:val="000000"/>
          <w:sz w:val="27"/>
          <w:szCs w:val="27"/>
        </w:rPr>
        <w:t xml:space="preserve">  -</w:t>
      </w:r>
      <w:proofErr w:type="gramEnd"/>
      <w:r>
        <w:rPr>
          <w:color w:val="000000"/>
          <w:sz w:val="27"/>
          <w:szCs w:val="27"/>
        </w:rPr>
        <w:t xml:space="preserve"> 32</w:t>
      </w:r>
      <w:r>
        <w:rPr>
          <w:color w:val="000000"/>
          <w:sz w:val="27"/>
          <w:szCs w:val="27"/>
          <w:lang w:val="en-US"/>
        </w:rPr>
        <w:t>x</w:t>
      </w:r>
      <w:r w:rsidRPr="00625A98">
        <w:rPr>
          <w:color w:val="000000"/>
          <w:sz w:val="27"/>
          <w:szCs w:val="27"/>
          <w:vertAlign w:val="subscript"/>
        </w:rPr>
        <w:t>2</w:t>
      </w:r>
      <w:r w:rsidRPr="00625A98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 + </w:t>
      </w:r>
      <w:r w:rsidRPr="005D2937">
        <w:rPr>
          <w:color w:val="000000"/>
          <w:sz w:val="27"/>
          <w:szCs w:val="27"/>
        </w:rPr>
        <w:t>36</w:t>
      </w:r>
      <w:r>
        <w:rPr>
          <w:color w:val="000000"/>
          <w:sz w:val="27"/>
          <w:szCs w:val="27"/>
          <w:lang w:val="en-US"/>
        </w:rPr>
        <w:t>x</w:t>
      </w:r>
      <w:r w:rsidRPr="00625A98">
        <w:rPr>
          <w:color w:val="000000"/>
          <w:sz w:val="27"/>
          <w:szCs w:val="27"/>
          <w:vertAlign w:val="subscript"/>
        </w:rPr>
        <w:t>3</w:t>
      </w:r>
      <w:r w:rsidRPr="00625A98">
        <w:rPr>
          <w:color w:val="000000"/>
          <w:sz w:val="27"/>
          <w:szCs w:val="27"/>
        </w:rPr>
        <w:t xml:space="preserve"> </w:t>
      </w:r>
      <w:r w:rsidRPr="005D2937">
        <w:rPr>
          <w:color w:val="000000"/>
          <w:sz w:val="27"/>
          <w:szCs w:val="27"/>
        </w:rPr>
        <w:t>- 48</w:t>
      </w:r>
      <w:r>
        <w:rPr>
          <w:color w:val="000000"/>
          <w:sz w:val="27"/>
          <w:szCs w:val="27"/>
          <w:lang w:val="en-US"/>
        </w:rPr>
        <w:t>x</w:t>
      </w:r>
      <w:r w:rsidRPr="00625A98">
        <w:rPr>
          <w:color w:val="000000"/>
          <w:sz w:val="27"/>
          <w:szCs w:val="27"/>
          <w:vertAlign w:val="subscript"/>
        </w:rPr>
        <w:t>4</w:t>
      </w:r>
      <w:r w:rsidRPr="00625A98">
        <w:rPr>
          <w:color w:val="000000"/>
          <w:sz w:val="27"/>
          <w:szCs w:val="27"/>
        </w:rPr>
        <w:t xml:space="preserve"> = </w:t>
      </w:r>
      <w:r w:rsidRPr="005D2937">
        <w:rPr>
          <w:color w:val="000000"/>
          <w:sz w:val="27"/>
          <w:szCs w:val="27"/>
        </w:rPr>
        <w:t>-17</w:t>
      </w:r>
    </w:p>
    <w:p w:rsidR="00EB4AFA" w:rsidRDefault="00EB4AFA" w:rsidP="00EB4AFA">
      <w:pPr>
        <w:pStyle w:val="a7"/>
        <w:spacing w:before="0" w:beforeAutospacing="0" w:after="0"/>
        <w:rPr>
          <w:color w:val="000000"/>
          <w:sz w:val="27"/>
          <w:szCs w:val="27"/>
        </w:rPr>
      </w:pPr>
      <w:r w:rsidRPr="005D2937">
        <w:rPr>
          <w:color w:val="000000"/>
          <w:sz w:val="27"/>
          <w:szCs w:val="27"/>
        </w:rPr>
        <w:t>27</w:t>
      </w:r>
      <w:r>
        <w:rPr>
          <w:color w:val="000000"/>
          <w:sz w:val="27"/>
          <w:szCs w:val="27"/>
          <w:lang w:val="en-US"/>
        </w:rPr>
        <w:t>x</w:t>
      </w:r>
      <w:proofErr w:type="gramStart"/>
      <w:r w:rsidRPr="00625A98">
        <w:rPr>
          <w:color w:val="000000"/>
          <w:sz w:val="27"/>
          <w:szCs w:val="27"/>
          <w:vertAlign w:val="subscript"/>
        </w:rPr>
        <w:t xml:space="preserve">1 </w:t>
      </w:r>
      <w:r>
        <w:rPr>
          <w:color w:val="000000"/>
          <w:sz w:val="27"/>
          <w:szCs w:val="27"/>
        </w:rPr>
        <w:t xml:space="preserve"> -</w:t>
      </w:r>
      <w:proofErr w:type="gramEnd"/>
      <w:r>
        <w:rPr>
          <w:color w:val="000000"/>
          <w:sz w:val="27"/>
          <w:szCs w:val="27"/>
        </w:rPr>
        <w:t xml:space="preserve"> 19</w:t>
      </w:r>
      <w:r>
        <w:rPr>
          <w:color w:val="000000"/>
          <w:sz w:val="27"/>
          <w:szCs w:val="27"/>
          <w:lang w:val="en-US"/>
        </w:rPr>
        <w:t>x</w:t>
      </w:r>
      <w:r w:rsidRPr="00625A98">
        <w:rPr>
          <w:color w:val="000000"/>
          <w:sz w:val="27"/>
          <w:szCs w:val="27"/>
          <w:vertAlign w:val="subscript"/>
        </w:rPr>
        <w:t>2</w:t>
      </w:r>
      <w:r w:rsidRPr="00625A98">
        <w:rPr>
          <w:color w:val="000000"/>
          <w:sz w:val="27"/>
          <w:szCs w:val="27"/>
        </w:rPr>
        <w:t xml:space="preserve"> + </w:t>
      </w:r>
      <w:r w:rsidRPr="005D2937">
        <w:rPr>
          <w:color w:val="000000"/>
          <w:sz w:val="27"/>
          <w:szCs w:val="27"/>
        </w:rPr>
        <w:t>22</w:t>
      </w:r>
      <w:r>
        <w:rPr>
          <w:color w:val="000000"/>
          <w:sz w:val="27"/>
          <w:szCs w:val="27"/>
          <w:lang w:val="en-US"/>
        </w:rPr>
        <w:t>x</w:t>
      </w:r>
      <w:r w:rsidRPr="00625A98">
        <w:rPr>
          <w:color w:val="000000"/>
          <w:sz w:val="27"/>
          <w:szCs w:val="27"/>
          <w:vertAlign w:val="subscript"/>
        </w:rPr>
        <w:t>3</w:t>
      </w:r>
      <w:r w:rsidRPr="00625A98">
        <w:rPr>
          <w:color w:val="000000"/>
          <w:sz w:val="27"/>
          <w:szCs w:val="27"/>
        </w:rPr>
        <w:t xml:space="preserve"> – </w:t>
      </w:r>
      <w:r w:rsidRPr="005D2937">
        <w:rPr>
          <w:color w:val="000000"/>
          <w:sz w:val="27"/>
          <w:szCs w:val="27"/>
        </w:rPr>
        <w:t>35</w:t>
      </w:r>
      <w:r>
        <w:rPr>
          <w:color w:val="000000"/>
          <w:sz w:val="27"/>
          <w:szCs w:val="27"/>
          <w:lang w:val="en-US"/>
        </w:rPr>
        <w:t>x</w:t>
      </w:r>
      <w:r w:rsidRPr="00625A98">
        <w:rPr>
          <w:color w:val="000000"/>
          <w:sz w:val="27"/>
          <w:szCs w:val="27"/>
          <w:vertAlign w:val="subscript"/>
        </w:rPr>
        <w:t>4</w:t>
      </w:r>
      <w:r w:rsidRPr="00625A98">
        <w:rPr>
          <w:color w:val="000000"/>
          <w:sz w:val="27"/>
          <w:szCs w:val="27"/>
        </w:rPr>
        <w:t xml:space="preserve"> = </w:t>
      </w:r>
      <w:r w:rsidRPr="005D2937">
        <w:rPr>
          <w:color w:val="000000"/>
          <w:sz w:val="27"/>
          <w:szCs w:val="27"/>
        </w:rPr>
        <w:t>6</w:t>
      </w:r>
    </w:p>
    <w:p w:rsidR="00435460" w:rsidRDefault="00435460" w:rsidP="00EB4AFA">
      <w:pPr>
        <w:pStyle w:val="a7"/>
        <w:spacing w:before="0" w:beforeAutospacing="0" w:after="0"/>
        <w:rPr>
          <w:color w:val="000000"/>
          <w:sz w:val="27"/>
          <w:szCs w:val="27"/>
        </w:rPr>
      </w:pPr>
    </w:p>
    <w:p w:rsidR="00435460" w:rsidRDefault="00435460" w:rsidP="00EB4AFA">
      <w:pPr>
        <w:pStyle w:val="a7"/>
        <w:spacing w:before="0" w:beforeAutospacing="0" w:after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Программа вывела:</w:t>
      </w:r>
    </w:p>
    <w:p w:rsidR="00435460" w:rsidRDefault="00435460" w:rsidP="00EB4AFA">
      <w:pPr>
        <w:pStyle w:val="a7"/>
        <w:spacing w:before="0" w:beforeAutospacing="0" w:after="0"/>
        <w:rPr>
          <w:color w:val="000000"/>
          <w:sz w:val="27"/>
          <w:szCs w:val="27"/>
        </w:rPr>
      </w:pPr>
    </w:p>
    <w:p w:rsidR="00435460" w:rsidRPr="00435460" w:rsidRDefault="00435460" w:rsidP="0043546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35460">
        <w:rPr>
          <w:rFonts w:ascii="Courier New" w:eastAsiaTheme="minorHAnsi" w:hAnsi="Courier New" w:cs="Courier New"/>
          <w:sz w:val="20"/>
          <w:szCs w:val="20"/>
          <w:lang w:val="en-US" w:eastAsia="en-US"/>
        </w:rPr>
        <w:t>w = 0,05, count = 1327012</w:t>
      </w:r>
    </w:p>
    <w:p w:rsidR="00435460" w:rsidRPr="00435460" w:rsidRDefault="00435460" w:rsidP="0043546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35460">
        <w:rPr>
          <w:rFonts w:ascii="Courier New" w:eastAsiaTheme="minorHAnsi" w:hAnsi="Courier New" w:cs="Courier New"/>
          <w:sz w:val="20"/>
          <w:szCs w:val="20"/>
          <w:lang w:val="en-US" w:eastAsia="en-US"/>
        </w:rPr>
        <w:t>w = 0,10, count = 647419</w:t>
      </w:r>
    </w:p>
    <w:p w:rsidR="00435460" w:rsidRPr="00435460" w:rsidRDefault="00435460" w:rsidP="0043546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35460">
        <w:rPr>
          <w:rFonts w:ascii="Courier New" w:eastAsiaTheme="minorHAnsi" w:hAnsi="Courier New" w:cs="Courier New"/>
          <w:sz w:val="20"/>
          <w:szCs w:val="20"/>
          <w:lang w:val="en-US" w:eastAsia="en-US"/>
        </w:rPr>
        <w:t>w = 0,15, count = 420863</w:t>
      </w:r>
    </w:p>
    <w:p w:rsidR="00435460" w:rsidRPr="00435460" w:rsidRDefault="00435460" w:rsidP="0043546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35460">
        <w:rPr>
          <w:rFonts w:ascii="Courier New" w:eastAsiaTheme="minorHAnsi" w:hAnsi="Courier New" w:cs="Courier New"/>
          <w:sz w:val="20"/>
          <w:szCs w:val="20"/>
          <w:lang w:val="en-US" w:eastAsia="en-US"/>
        </w:rPr>
        <w:t>w = 0,20, count = 307565</w:t>
      </w:r>
    </w:p>
    <w:p w:rsidR="00435460" w:rsidRPr="00435460" w:rsidRDefault="00435460" w:rsidP="0043546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35460">
        <w:rPr>
          <w:rFonts w:ascii="Courier New" w:eastAsiaTheme="minorHAnsi" w:hAnsi="Courier New" w:cs="Courier New"/>
          <w:sz w:val="20"/>
          <w:szCs w:val="20"/>
          <w:lang w:val="en-US" w:eastAsia="en-US"/>
        </w:rPr>
        <w:t>w = 0,25, count = 239568</w:t>
      </w:r>
    </w:p>
    <w:p w:rsidR="00435460" w:rsidRPr="00435460" w:rsidRDefault="00435460" w:rsidP="0043546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35460">
        <w:rPr>
          <w:rFonts w:ascii="Courier New" w:eastAsiaTheme="minorHAnsi" w:hAnsi="Courier New" w:cs="Courier New"/>
          <w:sz w:val="20"/>
          <w:szCs w:val="20"/>
          <w:lang w:val="en-US" w:eastAsia="en-US"/>
        </w:rPr>
        <w:t>w = 0,30, count = 194222</w:t>
      </w:r>
    </w:p>
    <w:p w:rsidR="00435460" w:rsidRPr="00435460" w:rsidRDefault="00435460" w:rsidP="0043546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35460">
        <w:rPr>
          <w:rFonts w:ascii="Courier New" w:eastAsiaTheme="minorHAnsi" w:hAnsi="Courier New" w:cs="Courier New"/>
          <w:sz w:val="20"/>
          <w:szCs w:val="20"/>
          <w:lang w:val="en-US" w:eastAsia="en-US"/>
        </w:rPr>
        <w:t>w = 0,35, count = 161816</w:t>
      </w:r>
    </w:p>
    <w:p w:rsidR="00435460" w:rsidRPr="00435460" w:rsidRDefault="00435460" w:rsidP="0043546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35460">
        <w:rPr>
          <w:rFonts w:ascii="Courier New" w:eastAsiaTheme="minorHAnsi" w:hAnsi="Courier New" w:cs="Courier New"/>
          <w:sz w:val="20"/>
          <w:szCs w:val="20"/>
          <w:lang w:val="en-US" w:eastAsia="en-US"/>
        </w:rPr>
        <w:t>w = 0,40, count = 137498</w:t>
      </w:r>
    </w:p>
    <w:p w:rsidR="00435460" w:rsidRPr="00435460" w:rsidRDefault="00435460" w:rsidP="0043546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35460">
        <w:rPr>
          <w:rFonts w:ascii="Courier New" w:eastAsiaTheme="minorHAnsi" w:hAnsi="Courier New" w:cs="Courier New"/>
          <w:sz w:val="20"/>
          <w:szCs w:val="20"/>
          <w:lang w:val="en-US" w:eastAsia="en-US"/>
        </w:rPr>
        <w:t>w = 0,45, count = 118569</w:t>
      </w:r>
    </w:p>
    <w:p w:rsidR="00435460" w:rsidRPr="00435460" w:rsidRDefault="00435460" w:rsidP="0043546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35460">
        <w:rPr>
          <w:rFonts w:ascii="Courier New" w:eastAsiaTheme="minorHAnsi" w:hAnsi="Courier New" w:cs="Courier New"/>
          <w:sz w:val="20"/>
          <w:szCs w:val="20"/>
          <w:lang w:val="en-US" w:eastAsia="en-US"/>
        </w:rPr>
        <w:t>w = 0,50, count = 103410</w:t>
      </w:r>
    </w:p>
    <w:p w:rsidR="00435460" w:rsidRPr="00435460" w:rsidRDefault="00435460" w:rsidP="0043546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35460">
        <w:rPr>
          <w:rFonts w:ascii="Courier New" w:eastAsiaTheme="minorHAnsi" w:hAnsi="Courier New" w:cs="Courier New"/>
          <w:sz w:val="20"/>
          <w:szCs w:val="20"/>
          <w:lang w:val="en-US" w:eastAsia="en-US"/>
        </w:rPr>
        <w:t>w = 0,55, count = 90992</w:t>
      </w:r>
    </w:p>
    <w:p w:rsidR="00435460" w:rsidRPr="00435460" w:rsidRDefault="00435460" w:rsidP="0043546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35460">
        <w:rPr>
          <w:rFonts w:ascii="Courier New" w:eastAsiaTheme="minorHAnsi" w:hAnsi="Courier New" w:cs="Courier New"/>
          <w:sz w:val="20"/>
          <w:szCs w:val="20"/>
          <w:lang w:val="en-US" w:eastAsia="en-US"/>
        </w:rPr>
        <w:t>w = 0,60, count = 80626</w:t>
      </w:r>
    </w:p>
    <w:p w:rsidR="00435460" w:rsidRPr="00435460" w:rsidRDefault="00435460" w:rsidP="0043546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35460">
        <w:rPr>
          <w:rFonts w:ascii="Courier New" w:eastAsiaTheme="minorHAnsi" w:hAnsi="Courier New" w:cs="Courier New"/>
          <w:sz w:val="20"/>
          <w:szCs w:val="20"/>
          <w:lang w:val="en-US" w:eastAsia="en-US"/>
        </w:rPr>
        <w:t>w = 0,65, count = 71837</w:t>
      </w:r>
    </w:p>
    <w:p w:rsidR="00435460" w:rsidRPr="00435460" w:rsidRDefault="00435460" w:rsidP="0043546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35460">
        <w:rPr>
          <w:rFonts w:ascii="Courier New" w:eastAsiaTheme="minorHAnsi" w:hAnsi="Courier New" w:cs="Courier New"/>
          <w:sz w:val="20"/>
          <w:szCs w:val="20"/>
          <w:lang w:val="en-US" w:eastAsia="en-US"/>
        </w:rPr>
        <w:t>w = 0,70, count = 64282</w:t>
      </w:r>
    </w:p>
    <w:p w:rsidR="00435460" w:rsidRPr="00435460" w:rsidRDefault="00435460" w:rsidP="0043546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35460">
        <w:rPr>
          <w:rFonts w:ascii="Courier New" w:eastAsiaTheme="minorHAnsi" w:hAnsi="Courier New" w:cs="Courier New"/>
          <w:sz w:val="20"/>
          <w:szCs w:val="20"/>
          <w:lang w:val="en-US" w:eastAsia="en-US"/>
        </w:rPr>
        <w:t>w = 0,75, count = 57712</w:t>
      </w:r>
    </w:p>
    <w:p w:rsidR="00435460" w:rsidRPr="00435460" w:rsidRDefault="00435460" w:rsidP="0043546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35460">
        <w:rPr>
          <w:rFonts w:ascii="Courier New" w:eastAsiaTheme="minorHAnsi" w:hAnsi="Courier New" w:cs="Courier New"/>
          <w:sz w:val="20"/>
          <w:szCs w:val="20"/>
          <w:lang w:val="en-US" w:eastAsia="en-US"/>
        </w:rPr>
        <w:t>w = 0,80, count = 51936</w:t>
      </w:r>
    </w:p>
    <w:p w:rsidR="00435460" w:rsidRPr="00435460" w:rsidRDefault="00435460" w:rsidP="0043546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35460">
        <w:rPr>
          <w:rFonts w:ascii="Courier New" w:eastAsiaTheme="minorHAnsi" w:hAnsi="Courier New" w:cs="Courier New"/>
          <w:sz w:val="20"/>
          <w:szCs w:val="20"/>
          <w:lang w:val="en-US" w:eastAsia="en-US"/>
        </w:rPr>
        <w:t>w = 0,85, count = 46810</w:t>
      </w:r>
    </w:p>
    <w:p w:rsidR="00435460" w:rsidRPr="00435460" w:rsidRDefault="00435460" w:rsidP="0043546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35460">
        <w:rPr>
          <w:rFonts w:ascii="Courier New" w:eastAsiaTheme="minorHAnsi" w:hAnsi="Courier New" w:cs="Courier New"/>
          <w:sz w:val="20"/>
          <w:szCs w:val="20"/>
          <w:lang w:val="en-US" w:eastAsia="en-US"/>
        </w:rPr>
        <w:t>w = 0,90, count = 42219</w:t>
      </w:r>
    </w:p>
    <w:p w:rsidR="00435460" w:rsidRPr="00435460" w:rsidRDefault="00435460" w:rsidP="0043546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35460">
        <w:rPr>
          <w:rFonts w:ascii="Courier New" w:eastAsiaTheme="minorHAnsi" w:hAnsi="Courier New" w:cs="Courier New"/>
          <w:sz w:val="20"/>
          <w:szCs w:val="20"/>
          <w:lang w:val="en-US" w:eastAsia="en-US"/>
        </w:rPr>
        <w:t>w = 0,95, count = 38070</w:t>
      </w:r>
    </w:p>
    <w:p w:rsidR="00435460" w:rsidRPr="00435460" w:rsidRDefault="00435460" w:rsidP="0043546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35460">
        <w:rPr>
          <w:rFonts w:ascii="Courier New" w:eastAsiaTheme="minorHAnsi" w:hAnsi="Courier New" w:cs="Courier New"/>
          <w:sz w:val="20"/>
          <w:szCs w:val="20"/>
          <w:lang w:val="en-US" w:eastAsia="en-US"/>
        </w:rPr>
        <w:t>w = 1,00, count = 34286</w:t>
      </w:r>
    </w:p>
    <w:p w:rsidR="00435460" w:rsidRPr="00435460" w:rsidRDefault="00435460" w:rsidP="0043546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35460">
        <w:rPr>
          <w:rFonts w:ascii="Courier New" w:eastAsiaTheme="minorHAnsi" w:hAnsi="Courier New" w:cs="Courier New"/>
          <w:sz w:val="20"/>
          <w:szCs w:val="20"/>
          <w:lang w:val="en-US" w:eastAsia="en-US"/>
        </w:rPr>
        <w:t>w = 1,05, count = 30803</w:t>
      </w:r>
    </w:p>
    <w:p w:rsidR="00435460" w:rsidRPr="00435460" w:rsidRDefault="00435460" w:rsidP="0043546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35460">
        <w:rPr>
          <w:rFonts w:ascii="Courier New" w:eastAsiaTheme="minorHAnsi" w:hAnsi="Courier New" w:cs="Courier New"/>
          <w:sz w:val="20"/>
          <w:szCs w:val="20"/>
          <w:lang w:val="en-US" w:eastAsia="en-US"/>
        </w:rPr>
        <w:t>w = 1,10, count = 27561</w:t>
      </w:r>
    </w:p>
    <w:p w:rsidR="00435460" w:rsidRPr="00435460" w:rsidRDefault="00435460" w:rsidP="0043546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35460">
        <w:rPr>
          <w:rFonts w:ascii="Courier New" w:eastAsiaTheme="minorHAnsi" w:hAnsi="Courier New" w:cs="Courier New"/>
          <w:sz w:val="20"/>
          <w:szCs w:val="20"/>
          <w:lang w:val="en-US" w:eastAsia="en-US"/>
        </w:rPr>
        <w:t>w = 1,15, count = 24502</w:t>
      </w:r>
    </w:p>
    <w:p w:rsidR="00435460" w:rsidRPr="00435460" w:rsidRDefault="00435460" w:rsidP="0043546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35460">
        <w:rPr>
          <w:rFonts w:ascii="Courier New" w:eastAsiaTheme="minorHAnsi" w:hAnsi="Courier New" w:cs="Courier New"/>
          <w:sz w:val="20"/>
          <w:szCs w:val="20"/>
          <w:lang w:val="en-US" w:eastAsia="en-US"/>
        </w:rPr>
        <w:t>w = 1,20, count = 21557</w:t>
      </w:r>
    </w:p>
    <w:p w:rsidR="00435460" w:rsidRPr="00435460" w:rsidRDefault="00435460" w:rsidP="0043546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35460">
        <w:rPr>
          <w:rFonts w:ascii="Courier New" w:eastAsiaTheme="minorHAnsi" w:hAnsi="Courier New" w:cs="Courier New"/>
          <w:sz w:val="20"/>
          <w:szCs w:val="20"/>
          <w:lang w:val="en-US" w:eastAsia="en-US"/>
        </w:rPr>
        <w:t>w = 1,25, count = 18625</w:t>
      </w:r>
    </w:p>
    <w:p w:rsidR="00435460" w:rsidRPr="00435460" w:rsidRDefault="00435460" w:rsidP="0043546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35460">
        <w:rPr>
          <w:rFonts w:ascii="Courier New" w:eastAsiaTheme="minorHAnsi" w:hAnsi="Courier New" w:cs="Courier New"/>
          <w:sz w:val="20"/>
          <w:szCs w:val="20"/>
          <w:lang w:val="en-US" w:eastAsia="en-US"/>
        </w:rPr>
        <w:t>w = 1,30, count = 15446</w:t>
      </w:r>
    </w:p>
    <w:p w:rsidR="00435460" w:rsidRPr="00435460" w:rsidRDefault="00435460" w:rsidP="0043546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35460">
        <w:rPr>
          <w:rFonts w:ascii="Courier New" w:eastAsiaTheme="minorHAnsi" w:hAnsi="Courier New" w:cs="Courier New"/>
          <w:sz w:val="20"/>
          <w:szCs w:val="20"/>
          <w:lang w:val="en-US" w:eastAsia="en-US"/>
        </w:rPr>
        <w:t>w = 1,35, count = 12386</w:t>
      </w:r>
    </w:p>
    <w:p w:rsidR="00435460" w:rsidRPr="00435460" w:rsidRDefault="00435460" w:rsidP="0043546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35460">
        <w:rPr>
          <w:rFonts w:ascii="Courier New" w:eastAsiaTheme="minorHAnsi" w:hAnsi="Courier New" w:cs="Courier New"/>
          <w:sz w:val="20"/>
          <w:szCs w:val="20"/>
          <w:lang w:val="en-US" w:eastAsia="en-US"/>
        </w:rPr>
        <w:t>w = 1,40, count = 12160</w:t>
      </w:r>
    </w:p>
    <w:p w:rsidR="00435460" w:rsidRPr="00435460" w:rsidRDefault="00435460" w:rsidP="0043546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35460">
        <w:rPr>
          <w:rFonts w:ascii="Courier New" w:eastAsiaTheme="minorHAnsi" w:hAnsi="Courier New" w:cs="Courier New"/>
          <w:sz w:val="20"/>
          <w:szCs w:val="20"/>
          <w:lang w:val="en-US" w:eastAsia="en-US"/>
        </w:rPr>
        <w:t>w = 1,45, count = 12475</w:t>
      </w:r>
    </w:p>
    <w:p w:rsidR="00435460" w:rsidRPr="00435460" w:rsidRDefault="00435460" w:rsidP="0043546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35460">
        <w:rPr>
          <w:rFonts w:ascii="Courier New" w:eastAsiaTheme="minorHAnsi" w:hAnsi="Courier New" w:cs="Courier New"/>
          <w:sz w:val="20"/>
          <w:szCs w:val="20"/>
          <w:lang w:val="en-US" w:eastAsia="en-US"/>
        </w:rPr>
        <w:t>w = 1,50, count = 13101</w:t>
      </w:r>
    </w:p>
    <w:p w:rsidR="00435460" w:rsidRPr="00435460" w:rsidRDefault="00435460" w:rsidP="0043546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35460">
        <w:rPr>
          <w:rFonts w:ascii="Courier New" w:eastAsiaTheme="minorHAnsi" w:hAnsi="Courier New" w:cs="Courier New"/>
          <w:sz w:val="20"/>
          <w:szCs w:val="20"/>
          <w:lang w:val="en-US" w:eastAsia="en-US"/>
        </w:rPr>
        <w:t>w = 1,55, count = 15052</w:t>
      </w:r>
    </w:p>
    <w:p w:rsidR="00435460" w:rsidRPr="00435460" w:rsidRDefault="00435460" w:rsidP="0043546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35460">
        <w:rPr>
          <w:rFonts w:ascii="Courier New" w:eastAsiaTheme="minorHAnsi" w:hAnsi="Courier New" w:cs="Courier New"/>
          <w:sz w:val="20"/>
          <w:szCs w:val="20"/>
          <w:lang w:val="en-US" w:eastAsia="en-US"/>
        </w:rPr>
        <w:t>w = 1,60, count = 16337</w:t>
      </w:r>
    </w:p>
    <w:p w:rsidR="00435460" w:rsidRPr="00435460" w:rsidRDefault="00435460" w:rsidP="0043546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35460">
        <w:rPr>
          <w:rFonts w:ascii="Courier New" w:eastAsiaTheme="minorHAnsi" w:hAnsi="Courier New" w:cs="Courier New"/>
          <w:sz w:val="20"/>
          <w:szCs w:val="20"/>
          <w:lang w:val="en-US" w:eastAsia="en-US"/>
        </w:rPr>
        <w:t>w = 1,65, count = 18862</w:t>
      </w:r>
    </w:p>
    <w:p w:rsidR="00435460" w:rsidRPr="00435460" w:rsidRDefault="00435460" w:rsidP="0043546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35460">
        <w:rPr>
          <w:rFonts w:ascii="Courier New" w:eastAsiaTheme="minorHAnsi" w:hAnsi="Courier New" w:cs="Courier New"/>
          <w:sz w:val="20"/>
          <w:szCs w:val="20"/>
          <w:lang w:val="en-US" w:eastAsia="en-US"/>
        </w:rPr>
        <w:t>w = 1,70, count = 21612</w:t>
      </w:r>
    </w:p>
    <w:p w:rsidR="00435460" w:rsidRPr="00435460" w:rsidRDefault="00435460" w:rsidP="0043546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35460">
        <w:rPr>
          <w:rFonts w:ascii="Courier New" w:eastAsiaTheme="minorHAnsi" w:hAnsi="Courier New" w:cs="Courier New"/>
          <w:sz w:val="20"/>
          <w:szCs w:val="20"/>
          <w:lang w:val="en-US" w:eastAsia="en-US"/>
        </w:rPr>
        <w:t>w = 1,75, count = 25924</w:t>
      </w:r>
    </w:p>
    <w:p w:rsidR="00435460" w:rsidRPr="00435460" w:rsidRDefault="00435460" w:rsidP="0043546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35460">
        <w:rPr>
          <w:rFonts w:ascii="Courier New" w:eastAsiaTheme="minorHAnsi" w:hAnsi="Courier New" w:cs="Courier New"/>
          <w:sz w:val="20"/>
          <w:szCs w:val="20"/>
          <w:lang w:val="en-US" w:eastAsia="en-US"/>
        </w:rPr>
        <w:t>w = 1,80, count = 33350</w:t>
      </w:r>
    </w:p>
    <w:p w:rsidR="00435460" w:rsidRPr="00435460" w:rsidRDefault="00435460" w:rsidP="0043546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35460">
        <w:rPr>
          <w:rFonts w:ascii="Courier New" w:eastAsiaTheme="minorHAnsi" w:hAnsi="Courier New" w:cs="Courier New"/>
          <w:sz w:val="20"/>
          <w:szCs w:val="20"/>
          <w:lang w:val="en-US" w:eastAsia="en-US"/>
        </w:rPr>
        <w:t>w = 1,85, count = 44102</w:t>
      </w:r>
    </w:p>
    <w:p w:rsidR="00435460" w:rsidRPr="00435460" w:rsidRDefault="00435460" w:rsidP="0043546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35460">
        <w:rPr>
          <w:rFonts w:ascii="Courier New" w:eastAsiaTheme="minorHAnsi" w:hAnsi="Courier New" w:cs="Courier New"/>
          <w:sz w:val="20"/>
          <w:szCs w:val="20"/>
          <w:lang w:val="en-US" w:eastAsia="en-US"/>
        </w:rPr>
        <w:t>w = 1,90, count = 67413</w:t>
      </w:r>
    </w:p>
    <w:p w:rsidR="00435460" w:rsidRPr="00435460" w:rsidRDefault="00435460" w:rsidP="0043546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35460">
        <w:rPr>
          <w:rFonts w:ascii="Courier New" w:eastAsiaTheme="minorHAnsi" w:hAnsi="Courier New" w:cs="Courier New"/>
          <w:sz w:val="20"/>
          <w:szCs w:val="20"/>
          <w:lang w:val="en-US" w:eastAsia="en-US"/>
        </w:rPr>
        <w:t>w = 1,95, count = 136513</w:t>
      </w:r>
    </w:p>
    <w:p w:rsidR="00435460" w:rsidRPr="00435460" w:rsidRDefault="00435460" w:rsidP="0043546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435460" w:rsidRPr="00435460" w:rsidRDefault="00435460" w:rsidP="0043546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35460">
        <w:rPr>
          <w:rFonts w:ascii="Courier New" w:eastAsiaTheme="minorHAnsi" w:hAnsi="Courier New" w:cs="Courier New"/>
          <w:sz w:val="20"/>
          <w:szCs w:val="20"/>
          <w:lang w:val="en-US" w:eastAsia="en-US"/>
        </w:rPr>
        <w:t>x0 = 1,00000;</w:t>
      </w:r>
    </w:p>
    <w:p w:rsidR="00435460" w:rsidRPr="00435460" w:rsidRDefault="00435460" w:rsidP="0043546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35460">
        <w:rPr>
          <w:rFonts w:ascii="Courier New" w:eastAsiaTheme="minorHAnsi" w:hAnsi="Courier New" w:cs="Courier New"/>
          <w:sz w:val="20"/>
          <w:szCs w:val="20"/>
          <w:lang w:val="en-US" w:eastAsia="en-US"/>
        </w:rPr>
        <w:t>x1 = 2,00000;</w:t>
      </w:r>
    </w:p>
    <w:p w:rsidR="00435460" w:rsidRPr="00435460" w:rsidRDefault="00435460" w:rsidP="0043546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35460">
        <w:rPr>
          <w:rFonts w:ascii="Courier New" w:eastAsiaTheme="minorHAnsi" w:hAnsi="Courier New" w:cs="Courier New"/>
          <w:sz w:val="20"/>
          <w:szCs w:val="20"/>
          <w:lang w:val="en-US" w:eastAsia="en-US"/>
        </w:rPr>
        <w:t>x2 = -4,00000;</w:t>
      </w:r>
    </w:p>
    <w:p w:rsidR="00435460" w:rsidRPr="00435460" w:rsidRDefault="00435460" w:rsidP="0043546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35460">
        <w:rPr>
          <w:rFonts w:ascii="Courier New" w:eastAsiaTheme="minorHAnsi" w:hAnsi="Courier New" w:cs="Courier New"/>
          <w:sz w:val="20"/>
          <w:szCs w:val="20"/>
          <w:lang w:val="en-US" w:eastAsia="en-US"/>
        </w:rPr>
        <w:t>x3 = -3,00000;</w:t>
      </w:r>
    </w:p>
    <w:p w:rsidR="00435460" w:rsidRDefault="00435460" w:rsidP="00EB4AFA">
      <w:pPr>
        <w:pStyle w:val="a7"/>
        <w:spacing w:before="0" w:beforeAutospacing="0" w:after="0"/>
        <w:rPr>
          <w:color w:val="000000"/>
          <w:sz w:val="27"/>
          <w:szCs w:val="27"/>
          <w:lang w:val="en-US"/>
        </w:rPr>
      </w:pPr>
    </w:p>
    <w:p w:rsidR="00435460" w:rsidRPr="00FF1E07" w:rsidRDefault="00435460" w:rsidP="00435460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DejaVu Sans Mono"/>
          <w:lang w:eastAsia="en-US"/>
        </w:rPr>
      </w:pPr>
      <w:r w:rsidRPr="00FF1E07">
        <w:rPr>
          <w:rFonts w:asciiTheme="minorHAnsi" w:eastAsiaTheme="minorHAnsi" w:hAnsiTheme="minorHAnsi" w:cs="DejaVu Sans Mono"/>
          <w:lang w:eastAsia="en-US"/>
        </w:rPr>
        <w:t xml:space="preserve">Оптимальный выбор итерационного </w:t>
      </w:r>
      <w:proofErr w:type="gramStart"/>
      <w:r w:rsidRPr="00FF1E07">
        <w:rPr>
          <w:rFonts w:asciiTheme="minorHAnsi" w:eastAsiaTheme="minorHAnsi" w:hAnsiTheme="minorHAnsi" w:cs="DejaVu Sans Mono"/>
          <w:lang w:eastAsia="en-US"/>
        </w:rPr>
        <w:t>параметра :</w:t>
      </w:r>
      <w:proofErr w:type="gramEnd"/>
      <w:r w:rsidRPr="00FF1E07">
        <w:rPr>
          <w:rFonts w:asciiTheme="minorHAnsi" w:eastAsiaTheme="minorHAnsi" w:hAnsiTheme="minorHAnsi" w:cs="DejaVu Sans Mono"/>
          <w:lang w:eastAsia="en-US"/>
        </w:rPr>
        <w:t xml:space="preserve"> ω = 1,40</w:t>
      </w:r>
    </w:p>
    <w:p w:rsidR="00435460" w:rsidRPr="00FF1E07" w:rsidRDefault="00435460" w:rsidP="00435460">
      <w:pPr>
        <w:rPr>
          <w:rFonts w:asciiTheme="minorHAnsi" w:hAnsiTheme="minorHAnsi" w:cs="DejaVu Sans Mono"/>
          <w:shd w:val="clear" w:color="auto" w:fill="FFFFFF"/>
        </w:rPr>
      </w:pPr>
      <w:r w:rsidRPr="00FF1E07">
        <w:rPr>
          <w:rFonts w:asciiTheme="minorHAnsi" w:hAnsiTheme="minorHAnsi" w:cs="DejaVu Sans Mono"/>
          <w:color w:val="000000"/>
          <w:shd w:val="clear" w:color="auto" w:fill="FFFFFF"/>
        </w:rPr>
        <w:t xml:space="preserve">Совпадает с ответом из </w:t>
      </w:r>
      <w:hyperlink r:id="rId27" w:history="1">
        <w:r w:rsidRPr="00FF1E07">
          <w:rPr>
            <w:rStyle w:val="a8"/>
            <w:rFonts w:asciiTheme="minorHAnsi" w:hAnsiTheme="minorHAnsi" w:cs="DejaVu Sans Mono"/>
            <w:color w:val="000000"/>
            <w:shd w:val="clear" w:color="auto" w:fill="FFFFFF"/>
            <w:lang w:val="en-US"/>
          </w:rPr>
          <w:t>http</w:t>
        </w:r>
        <w:r w:rsidRPr="00FF1E07">
          <w:rPr>
            <w:rStyle w:val="a8"/>
            <w:rFonts w:asciiTheme="minorHAnsi" w:hAnsiTheme="minorHAnsi" w:cs="DejaVu Sans Mono"/>
            <w:color w:val="000000"/>
            <w:shd w:val="clear" w:color="auto" w:fill="FFFFFF"/>
          </w:rPr>
          <w:t>://</w:t>
        </w:r>
        <w:r w:rsidRPr="00FF1E07">
          <w:rPr>
            <w:rStyle w:val="a8"/>
            <w:rFonts w:asciiTheme="minorHAnsi" w:hAnsiTheme="minorHAnsi" w:cs="DejaVu Sans Mono"/>
            <w:color w:val="000000"/>
            <w:shd w:val="clear" w:color="auto" w:fill="FFFFFF"/>
            <w:lang w:val="en-US"/>
          </w:rPr>
          <w:t>www</w:t>
        </w:r>
        <w:r w:rsidRPr="00FF1E07">
          <w:rPr>
            <w:rStyle w:val="a8"/>
            <w:rFonts w:asciiTheme="minorHAnsi" w:hAnsiTheme="minorHAnsi" w:cs="DejaVu Sans Mono"/>
            <w:color w:val="000000"/>
            <w:shd w:val="clear" w:color="auto" w:fill="FFFFFF"/>
          </w:rPr>
          <w:t>.</w:t>
        </w:r>
        <w:proofErr w:type="spellStart"/>
        <w:r w:rsidRPr="00FF1E07">
          <w:rPr>
            <w:rStyle w:val="a8"/>
            <w:rFonts w:asciiTheme="minorHAnsi" w:hAnsiTheme="minorHAnsi" w:cs="DejaVu Sans Mono"/>
            <w:color w:val="000000"/>
            <w:shd w:val="clear" w:color="auto" w:fill="FFFFFF"/>
            <w:lang w:val="en-US"/>
          </w:rPr>
          <w:t>wolframalpha</w:t>
        </w:r>
        <w:proofErr w:type="spellEnd"/>
        <w:r w:rsidRPr="00FF1E07">
          <w:rPr>
            <w:rStyle w:val="a8"/>
            <w:rFonts w:asciiTheme="minorHAnsi" w:hAnsiTheme="minorHAnsi" w:cs="DejaVu Sans Mono"/>
            <w:color w:val="000000"/>
            <w:shd w:val="clear" w:color="auto" w:fill="FFFFFF"/>
          </w:rPr>
          <w:t>.</w:t>
        </w:r>
        <w:r w:rsidRPr="00FF1E07">
          <w:rPr>
            <w:rStyle w:val="a8"/>
            <w:rFonts w:asciiTheme="minorHAnsi" w:hAnsiTheme="minorHAnsi" w:cs="DejaVu Sans Mono"/>
            <w:color w:val="000000"/>
            <w:shd w:val="clear" w:color="auto" w:fill="FFFFFF"/>
            <w:lang w:val="en-US"/>
          </w:rPr>
          <w:t>com</w:t>
        </w:r>
      </w:hyperlink>
      <w:r w:rsidRPr="00FF1E07">
        <w:rPr>
          <w:rFonts w:asciiTheme="minorHAnsi" w:hAnsiTheme="minorHAnsi" w:cs="DejaVu Sans Mono"/>
          <w:color w:val="000000"/>
          <w:shd w:val="clear" w:color="auto" w:fill="FFFFFF"/>
        </w:rPr>
        <w:t>.</w:t>
      </w:r>
    </w:p>
    <w:p w:rsidR="00435460" w:rsidRPr="00435460" w:rsidRDefault="00435460" w:rsidP="00EB4AFA">
      <w:pPr>
        <w:pStyle w:val="a7"/>
        <w:spacing w:before="0" w:beforeAutospacing="0" w:after="0"/>
        <w:rPr>
          <w:color w:val="000000"/>
          <w:sz w:val="27"/>
          <w:szCs w:val="27"/>
        </w:rPr>
      </w:pPr>
    </w:p>
    <w:p w:rsidR="00BF2A62" w:rsidRDefault="00BF2A62" w:rsidP="00BF2A62">
      <w:pPr>
        <w:pStyle w:val="a7"/>
        <w:spacing w:before="0" w:beforeAutospacing="0" w:after="0"/>
        <w:jc w:val="center"/>
        <w:rPr>
          <w:b/>
          <w:bCs/>
          <w:color w:val="000000"/>
          <w:sz w:val="27"/>
          <w:szCs w:val="27"/>
        </w:rPr>
      </w:pPr>
    </w:p>
    <w:p w:rsidR="00BF2A62" w:rsidRDefault="00BF2A62" w:rsidP="00BF2A62">
      <w:pPr>
        <w:pStyle w:val="a7"/>
        <w:spacing w:before="0" w:beforeAutospacing="0" w:after="0"/>
        <w:jc w:val="center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lastRenderedPageBreak/>
        <w:t xml:space="preserve">Приложение 2. Вариант </w:t>
      </w:r>
      <w:r w:rsidRPr="007D1EC3">
        <w:rPr>
          <w:b/>
          <w:bCs/>
          <w:color w:val="000000"/>
          <w:sz w:val="27"/>
          <w:szCs w:val="27"/>
        </w:rPr>
        <w:t>4</w:t>
      </w:r>
      <w:r>
        <w:rPr>
          <w:b/>
          <w:bCs/>
          <w:color w:val="000000"/>
          <w:sz w:val="27"/>
          <w:szCs w:val="27"/>
        </w:rPr>
        <w:t>.</w:t>
      </w:r>
    </w:p>
    <w:p w:rsidR="00BF2A62" w:rsidRDefault="00BF2A62" w:rsidP="00BF2A62">
      <w:pPr>
        <w:pStyle w:val="a7"/>
        <w:spacing w:before="0" w:beforeAutospacing="0" w:after="0"/>
        <w:jc w:val="center"/>
      </w:pPr>
      <w:r>
        <w:rPr>
          <w:b/>
          <w:bCs/>
          <w:color w:val="000000"/>
          <w:sz w:val="27"/>
          <w:szCs w:val="27"/>
        </w:rPr>
        <w:t>Задание матрицы формулой</w:t>
      </w:r>
    </w:p>
    <w:p w:rsidR="00BF2A62" w:rsidRPr="00BF2A62" w:rsidRDefault="00BF2A62" w:rsidP="00BF2A62">
      <w:pPr>
        <w:pStyle w:val="a7"/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Программа</w:t>
      </w:r>
      <w:r w:rsidRPr="00BF2A6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вывела</w:t>
      </w:r>
      <w:r w:rsidRPr="00BF2A62">
        <w:rPr>
          <w:color w:val="000000"/>
          <w:sz w:val="28"/>
          <w:szCs w:val="28"/>
        </w:rPr>
        <w:t>:</w:t>
      </w:r>
    </w:p>
    <w:p w:rsidR="009C68C1" w:rsidRDefault="009C68C1" w:rsidP="009C68C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w = 0,05, count = </w:t>
      </w:r>
      <w:r w:rsidRPr="009C68C1">
        <w:rPr>
          <w:rFonts w:ascii="Courier New CYR" w:eastAsiaTheme="minorHAnsi" w:hAnsi="Courier New CYR" w:cs="Courier New CYR"/>
          <w:lang w:val="en-US" w:eastAsia="en-US"/>
        </w:rPr>
        <w:t>59225</w:t>
      </w:r>
    </w:p>
    <w:p w:rsidR="009C68C1" w:rsidRDefault="009C68C1" w:rsidP="009C68C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w = 0,10, count = </w:t>
      </w:r>
      <w:r w:rsidRPr="009C68C1">
        <w:rPr>
          <w:rFonts w:ascii="Courier New CYR" w:eastAsiaTheme="minorHAnsi" w:hAnsi="Courier New CYR" w:cs="Courier New CYR"/>
          <w:lang w:val="en-US" w:eastAsia="en-US"/>
        </w:rPr>
        <w:t>28950</w:t>
      </w:r>
    </w:p>
    <w:p w:rsidR="009C68C1" w:rsidRDefault="009C68C1" w:rsidP="009C68C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w = 0,15, count = </w:t>
      </w:r>
      <w:r w:rsidRPr="009C68C1">
        <w:rPr>
          <w:rFonts w:ascii="Courier New CYR" w:eastAsiaTheme="minorHAnsi" w:hAnsi="Courier New CYR" w:cs="Courier New CYR"/>
          <w:lang w:val="en-US" w:eastAsia="en-US"/>
        </w:rPr>
        <w:t>18850</w:t>
      </w:r>
    </w:p>
    <w:p w:rsidR="009C68C1" w:rsidRDefault="009C68C1" w:rsidP="009C68C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w = 0,20, count = </w:t>
      </w:r>
      <w:r w:rsidRPr="009C68C1">
        <w:rPr>
          <w:rFonts w:ascii="Courier New CYR" w:eastAsiaTheme="minorHAnsi" w:hAnsi="Courier New CYR" w:cs="Courier New CYR"/>
          <w:lang w:val="en-US" w:eastAsia="en-US"/>
        </w:rPr>
        <w:t>13775</w:t>
      </w:r>
    </w:p>
    <w:p w:rsidR="009C68C1" w:rsidRDefault="009C68C1" w:rsidP="009C68C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w = 0,25, count = </w:t>
      </w:r>
      <w:r w:rsidRPr="009C68C1">
        <w:rPr>
          <w:rFonts w:ascii="Courier New CYR" w:eastAsiaTheme="minorHAnsi" w:hAnsi="Courier New CYR" w:cs="Courier New CYR"/>
          <w:lang w:val="en-US" w:eastAsia="en-US"/>
        </w:rPr>
        <w:t>10725</w:t>
      </w:r>
    </w:p>
    <w:p w:rsidR="009C68C1" w:rsidRDefault="009C68C1" w:rsidP="009C68C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w = 0,30, count = </w:t>
      </w:r>
      <w:r w:rsidRPr="009C68C1">
        <w:rPr>
          <w:rFonts w:ascii="Courier New CYR" w:eastAsiaTheme="minorHAnsi" w:hAnsi="Courier New CYR" w:cs="Courier New CYR"/>
          <w:lang w:val="en-US" w:eastAsia="en-US"/>
        </w:rPr>
        <w:t>8675</w:t>
      </w:r>
    </w:p>
    <w:p w:rsidR="009C68C1" w:rsidRDefault="009C68C1" w:rsidP="009C68C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w = 0,35, count = </w:t>
      </w:r>
      <w:r w:rsidRPr="009C68C1">
        <w:rPr>
          <w:rFonts w:ascii="Courier New CYR" w:eastAsiaTheme="minorHAnsi" w:hAnsi="Courier New CYR" w:cs="Courier New CYR"/>
          <w:lang w:val="en-US" w:eastAsia="en-US"/>
        </w:rPr>
        <w:t>7225</w:t>
      </w:r>
    </w:p>
    <w:p w:rsidR="009C68C1" w:rsidRDefault="009C68C1" w:rsidP="009C68C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w = 0,40, count = </w:t>
      </w:r>
      <w:r w:rsidRPr="009C68C1">
        <w:rPr>
          <w:rFonts w:ascii="Courier New CYR" w:eastAsiaTheme="minorHAnsi" w:hAnsi="Courier New CYR" w:cs="Courier New CYR"/>
          <w:lang w:val="en-US" w:eastAsia="en-US"/>
        </w:rPr>
        <w:t>6100</w:t>
      </w:r>
    </w:p>
    <w:p w:rsidR="009C68C1" w:rsidRDefault="009C68C1" w:rsidP="009C68C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w = 0,45, count = </w:t>
      </w:r>
      <w:r w:rsidRPr="009C68C1">
        <w:rPr>
          <w:rFonts w:ascii="Courier New CYR" w:eastAsiaTheme="minorHAnsi" w:hAnsi="Courier New CYR" w:cs="Courier New CYR"/>
          <w:lang w:val="en-US" w:eastAsia="en-US"/>
        </w:rPr>
        <w:t>5225</w:t>
      </w:r>
    </w:p>
    <w:p w:rsidR="009C68C1" w:rsidRDefault="009C68C1" w:rsidP="009C68C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w = 0,50, count = </w:t>
      </w:r>
      <w:r w:rsidRPr="009C68C1">
        <w:rPr>
          <w:rFonts w:ascii="Courier New CYR" w:eastAsiaTheme="minorHAnsi" w:hAnsi="Courier New CYR" w:cs="Courier New CYR"/>
          <w:lang w:val="en-US" w:eastAsia="en-US"/>
        </w:rPr>
        <w:t>4500</w:t>
      </w:r>
    </w:p>
    <w:p w:rsidR="009C68C1" w:rsidRDefault="009C68C1" w:rsidP="009C68C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w = 0,55, count = </w:t>
      </w:r>
      <w:r w:rsidRPr="009C68C1">
        <w:rPr>
          <w:rFonts w:ascii="Courier New CYR" w:eastAsiaTheme="minorHAnsi" w:hAnsi="Courier New CYR" w:cs="Courier New CYR"/>
          <w:lang w:val="en-US" w:eastAsia="en-US"/>
        </w:rPr>
        <w:t>3900</w:t>
      </w:r>
    </w:p>
    <w:p w:rsidR="009C68C1" w:rsidRDefault="009C68C1" w:rsidP="009C68C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w = 0,60, count = </w:t>
      </w:r>
      <w:r w:rsidRPr="009C68C1">
        <w:rPr>
          <w:rFonts w:ascii="Courier New CYR" w:eastAsiaTheme="minorHAnsi" w:hAnsi="Courier New CYR" w:cs="Courier New CYR"/>
          <w:lang w:val="en-US" w:eastAsia="en-US"/>
        </w:rPr>
        <w:t>3375</w:t>
      </w:r>
    </w:p>
    <w:p w:rsidR="009C68C1" w:rsidRDefault="009C68C1" w:rsidP="009C68C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w = 0,65, count = </w:t>
      </w:r>
      <w:r w:rsidRPr="009C68C1">
        <w:rPr>
          <w:rFonts w:ascii="Courier New CYR" w:eastAsiaTheme="minorHAnsi" w:hAnsi="Courier New CYR" w:cs="Courier New CYR"/>
          <w:lang w:val="en-US" w:eastAsia="en-US"/>
        </w:rPr>
        <w:t>2900</w:t>
      </w:r>
    </w:p>
    <w:p w:rsidR="009C68C1" w:rsidRDefault="009C68C1" w:rsidP="009C68C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w = 0,70, count = </w:t>
      </w:r>
      <w:r w:rsidRPr="009C68C1">
        <w:rPr>
          <w:rFonts w:ascii="Courier New CYR" w:eastAsiaTheme="minorHAnsi" w:hAnsi="Courier New CYR" w:cs="Courier New CYR"/>
          <w:lang w:val="en-US" w:eastAsia="en-US"/>
        </w:rPr>
        <w:t>2400</w:t>
      </w:r>
    </w:p>
    <w:p w:rsidR="009C68C1" w:rsidRDefault="009C68C1" w:rsidP="009C68C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w = 0,75, count = </w:t>
      </w:r>
      <w:r w:rsidRPr="009C68C1">
        <w:rPr>
          <w:rFonts w:ascii="Courier New CYR" w:eastAsiaTheme="minorHAnsi" w:hAnsi="Courier New CYR" w:cs="Courier New CYR"/>
          <w:lang w:val="en-US" w:eastAsia="en-US"/>
        </w:rPr>
        <w:t>2250</w:t>
      </w:r>
    </w:p>
    <w:p w:rsidR="009C68C1" w:rsidRDefault="009C68C1" w:rsidP="009C68C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w = 0,80, count = </w:t>
      </w:r>
      <w:r w:rsidRPr="009C68C1">
        <w:rPr>
          <w:rFonts w:ascii="Courier New CYR" w:eastAsiaTheme="minorHAnsi" w:hAnsi="Courier New CYR" w:cs="Courier New CYR"/>
          <w:lang w:val="en-US" w:eastAsia="en-US"/>
        </w:rPr>
        <w:t>2000</w:t>
      </w:r>
    </w:p>
    <w:p w:rsidR="009C68C1" w:rsidRDefault="009C68C1" w:rsidP="009C68C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w = 0,85, count = </w:t>
      </w:r>
      <w:r w:rsidRPr="009C68C1">
        <w:rPr>
          <w:rFonts w:ascii="Courier New CYR" w:eastAsiaTheme="minorHAnsi" w:hAnsi="Courier New CYR" w:cs="Courier New CYR"/>
          <w:lang w:val="en-US" w:eastAsia="en-US"/>
        </w:rPr>
        <w:t>1875</w:t>
      </w:r>
    </w:p>
    <w:p w:rsidR="009C68C1" w:rsidRDefault="009C68C1" w:rsidP="009C68C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w = 0,90, count = </w:t>
      </w:r>
      <w:r w:rsidRPr="009C68C1">
        <w:rPr>
          <w:rFonts w:ascii="Courier New CYR" w:eastAsiaTheme="minorHAnsi" w:hAnsi="Courier New CYR" w:cs="Courier New CYR"/>
          <w:lang w:val="en-US" w:eastAsia="en-US"/>
        </w:rPr>
        <w:t>1725</w:t>
      </w:r>
    </w:p>
    <w:p w:rsidR="009C68C1" w:rsidRDefault="009C68C1" w:rsidP="009C68C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w = 0,95, count = </w:t>
      </w:r>
      <w:r w:rsidRPr="009C68C1">
        <w:rPr>
          <w:rFonts w:ascii="Courier New CYR" w:eastAsiaTheme="minorHAnsi" w:hAnsi="Courier New CYR" w:cs="Courier New CYR"/>
          <w:lang w:val="en-US" w:eastAsia="en-US"/>
        </w:rPr>
        <w:t>1650</w:t>
      </w:r>
    </w:p>
    <w:p w:rsidR="009C68C1" w:rsidRDefault="009C68C1" w:rsidP="009C68C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w = 1,00, count = </w:t>
      </w:r>
      <w:r w:rsidRPr="009C68C1">
        <w:rPr>
          <w:rFonts w:ascii="Courier New CYR" w:eastAsiaTheme="minorHAnsi" w:hAnsi="Courier New CYR" w:cs="Courier New CYR"/>
          <w:lang w:val="en-US" w:eastAsia="en-US"/>
        </w:rPr>
        <w:t>1600</w:t>
      </w:r>
    </w:p>
    <w:p w:rsidR="009C68C1" w:rsidRDefault="009C68C1" w:rsidP="009C68C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w = 1,05, count = </w:t>
      </w:r>
      <w:r w:rsidRPr="009C68C1">
        <w:rPr>
          <w:rFonts w:ascii="Courier New CYR" w:eastAsiaTheme="minorHAnsi" w:hAnsi="Courier New CYR" w:cs="Courier New CYR"/>
          <w:lang w:val="en-US" w:eastAsia="en-US"/>
        </w:rPr>
        <w:t>1575</w:t>
      </w:r>
    </w:p>
    <w:p w:rsidR="009C68C1" w:rsidRDefault="009C68C1" w:rsidP="009C68C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w = 1,10, count = </w:t>
      </w:r>
      <w:r w:rsidRPr="009C68C1">
        <w:rPr>
          <w:rFonts w:ascii="Courier New CYR" w:eastAsiaTheme="minorHAnsi" w:hAnsi="Courier New CYR" w:cs="Courier New CYR"/>
          <w:lang w:val="en-US" w:eastAsia="en-US"/>
        </w:rPr>
        <w:t>1575</w:t>
      </w:r>
    </w:p>
    <w:p w:rsidR="009C68C1" w:rsidRDefault="009C68C1" w:rsidP="009C68C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w = 1,15, count = </w:t>
      </w:r>
      <w:r w:rsidRPr="009C68C1">
        <w:rPr>
          <w:rFonts w:ascii="Courier New CYR" w:eastAsiaTheme="minorHAnsi" w:hAnsi="Courier New CYR" w:cs="Courier New CYR"/>
          <w:lang w:val="en-US" w:eastAsia="en-US"/>
        </w:rPr>
        <w:t>1600</w:t>
      </w:r>
    </w:p>
    <w:p w:rsidR="009C68C1" w:rsidRDefault="009C68C1" w:rsidP="009C68C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w = 1,20, count = </w:t>
      </w:r>
      <w:r w:rsidRPr="009C68C1">
        <w:rPr>
          <w:rFonts w:ascii="Courier New CYR" w:eastAsiaTheme="minorHAnsi" w:hAnsi="Courier New CYR" w:cs="Courier New CYR"/>
          <w:lang w:val="en-US" w:eastAsia="en-US"/>
        </w:rPr>
        <w:t>1650</w:t>
      </w:r>
    </w:p>
    <w:p w:rsidR="009C68C1" w:rsidRDefault="009C68C1" w:rsidP="009C68C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w = 1,25, count = </w:t>
      </w:r>
      <w:r w:rsidRPr="009C68C1">
        <w:rPr>
          <w:rFonts w:ascii="Courier New CYR" w:eastAsiaTheme="minorHAnsi" w:hAnsi="Courier New CYR" w:cs="Courier New CYR"/>
          <w:lang w:val="en-US" w:eastAsia="en-US"/>
        </w:rPr>
        <w:t>1725</w:t>
      </w:r>
    </w:p>
    <w:p w:rsidR="009C68C1" w:rsidRDefault="009C68C1" w:rsidP="009C68C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w = 1,30, count = </w:t>
      </w:r>
      <w:r w:rsidRPr="009C68C1">
        <w:rPr>
          <w:rFonts w:ascii="Courier New CYR" w:eastAsiaTheme="minorHAnsi" w:hAnsi="Courier New CYR" w:cs="Courier New CYR"/>
          <w:lang w:val="en-US" w:eastAsia="en-US"/>
        </w:rPr>
        <w:t>1875</w:t>
      </w:r>
    </w:p>
    <w:p w:rsidR="009C68C1" w:rsidRDefault="009C68C1" w:rsidP="009C68C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w = 1,35, count = </w:t>
      </w:r>
      <w:r w:rsidRPr="009C68C1">
        <w:rPr>
          <w:rFonts w:ascii="Courier New CYR" w:eastAsiaTheme="minorHAnsi" w:hAnsi="Courier New CYR" w:cs="Courier New CYR"/>
          <w:lang w:val="en-US" w:eastAsia="en-US"/>
        </w:rPr>
        <w:t>2025</w:t>
      </w:r>
    </w:p>
    <w:p w:rsidR="009C68C1" w:rsidRDefault="009C68C1" w:rsidP="009C68C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w = 1,40, count = </w:t>
      </w:r>
      <w:r w:rsidRPr="009C68C1">
        <w:rPr>
          <w:rFonts w:ascii="Courier New CYR" w:eastAsiaTheme="minorHAnsi" w:hAnsi="Courier New CYR" w:cs="Courier New CYR"/>
          <w:lang w:val="en-US" w:eastAsia="en-US"/>
        </w:rPr>
        <w:t>2150</w:t>
      </w:r>
    </w:p>
    <w:p w:rsidR="009C68C1" w:rsidRDefault="009C68C1" w:rsidP="009C68C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w = 1,45, count = </w:t>
      </w:r>
      <w:r w:rsidRPr="009C68C1">
        <w:rPr>
          <w:rFonts w:ascii="Courier New CYR" w:eastAsiaTheme="minorHAnsi" w:hAnsi="Courier New CYR" w:cs="Courier New CYR"/>
          <w:lang w:val="en-US" w:eastAsia="en-US"/>
        </w:rPr>
        <w:t>2450</w:t>
      </w:r>
    </w:p>
    <w:p w:rsidR="009C68C1" w:rsidRDefault="009C68C1" w:rsidP="009C68C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w = 1,50, count = </w:t>
      </w:r>
      <w:r w:rsidRPr="009C68C1">
        <w:rPr>
          <w:rFonts w:ascii="Courier New CYR" w:eastAsiaTheme="minorHAnsi" w:hAnsi="Courier New CYR" w:cs="Courier New CYR"/>
          <w:lang w:val="en-US" w:eastAsia="en-US"/>
        </w:rPr>
        <w:t>2650</w:t>
      </w:r>
    </w:p>
    <w:p w:rsidR="009C68C1" w:rsidRDefault="009C68C1" w:rsidP="009C68C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w = 1,55, count = </w:t>
      </w:r>
      <w:r w:rsidRPr="009C68C1">
        <w:rPr>
          <w:rFonts w:ascii="Courier New CYR" w:eastAsiaTheme="minorHAnsi" w:hAnsi="Courier New CYR" w:cs="Courier New CYR"/>
          <w:lang w:val="en-US" w:eastAsia="en-US"/>
        </w:rPr>
        <w:t>3075</w:t>
      </w:r>
    </w:p>
    <w:p w:rsidR="009C68C1" w:rsidRDefault="009C68C1" w:rsidP="009C68C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w = 1,60, count = </w:t>
      </w:r>
      <w:r w:rsidRPr="009C68C1">
        <w:rPr>
          <w:rFonts w:ascii="Courier New CYR" w:eastAsiaTheme="minorHAnsi" w:hAnsi="Courier New CYR" w:cs="Courier New CYR"/>
          <w:lang w:val="en-US" w:eastAsia="en-US"/>
        </w:rPr>
        <w:t>3525</w:t>
      </w:r>
    </w:p>
    <w:p w:rsidR="009C68C1" w:rsidRDefault="009C68C1" w:rsidP="009C68C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w = 1,65, count = </w:t>
      </w:r>
      <w:r w:rsidRPr="009C68C1">
        <w:rPr>
          <w:rFonts w:ascii="Courier New CYR" w:eastAsiaTheme="minorHAnsi" w:hAnsi="Courier New CYR" w:cs="Courier New CYR"/>
          <w:lang w:val="en-US" w:eastAsia="en-US"/>
        </w:rPr>
        <w:t>4100</w:t>
      </w:r>
    </w:p>
    <w:p w:rsidR="009C68C1" w:rsidRDefault="009C68C1" w:rsidP="009C68C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w = 1,70, count = </w:t>
      </w:r>
      <w:r w:rsidRPr="009C68C1">
        <w:rPr>
          <w:rFonts w:ascii="Courier New CYR" w:eastAsiaTheme="minorHAnsi" w:hAnsi="Courier New CYR" w:cs="Courier New CYR"/>
          <w:lang w:val="en-US" w:eastAsia="en-US"/>
        </w:rPr>
        <w:t>4900</w:t>
      </w:r>
    </w:p>
    <w:p w:rsidR="009C68C1" w:rsidRDefault="009C68C1" w:rsidP="009C68C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w = 1,75, count = </w:t>
      </w:r>
      <w:r w:rsidRPr="009C68C1">
        <w:rPr>
          <w:rFonts w:ascii="Courier New CYR" w:eastAsiaTheme="minorHAnsi" w:hAnsi="Courier New CYR" w:cs="Courier New CYR"/>
          <w:lang w:val="en-US" w:eastAsia="en-US"/>
        </w:rPr>
        <w:t>5925</w:t>
      </w:r>
    </w:p>
    <w:p w:rsidR="009C68C1" w:rsidRDefault="009C68C1" w:rsidP="009C68C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w = 1,80, count = </w:t>
      </w:r>
      <w:r w:rsidRPr="009C68C1">
        <w:rPr>
          <w:rFonts w:ascii="Courier New CYR" w:eastAsiaTheme="minorHAnsi" w:hAnsi="Courier New CYR" w:cs="Courier New CYR"/>
          <w:lang w:val="en-US" w:eastAsia="en-US"/>
        </w:rPr>
        <w:t>7675</w:t>
      </w:r>
    </w:p>
    <w:p w:rsidR="009C68C1" w:rsidRDefault="009C68C1" w:rsidP="009C68C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w = 1,85, count = </w:t>
      </w:r>
      <w:r w:rsidRPr="009C68C1">
        <w:rPr>
          <w:rFonts w:ascii="Courier New CYR" w:eastAsiaTheme="minorHAnsi" w:hAnsi="Courier New CYR" w:cs="Courier New CYR"/>
          <w:lang w:val="en-US" w:eastAsia="en-US"/>
        </w:rPr>
        <w:t>10375</w:t>
      </w:r>
    </w:p>
    <w:p w:rsidR="009C68C1" w:rsidRDefault="009C68C1" w:rsidP="009C68C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w = 1,90, count = </w:t>
      </w:r>
      <w:r w:rsidRPr="009C68C1">
        <w:rPr>
          <w:rFonts w:ascii="Courier New CYR" w:eastAsiaTheme="minorHAnsi" w:hAnsi="Courier New CYR" w:cs="Courier New CYR"/>
          <w:lang w:val="en-US" w:eastAsia="en-US"/>
        </w:rPr>
        <w:t>15875</w:t>
      </w:r>
    </w:p>
    <w:p w:rsidR="009C68C1" w:rsidRDefault="009C68C1" w:rsidP="009C68C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w = 1,95, count = </w:t>
      </w:r>
      <w:r w:rsidRPr="009C68C1">
        <w:rPr>
          <w:rFonts w:ascii="Courier New CYR" w:eastAsiaTheme="minorHAnsi" w:hAnsi="Courier New CYR" w:cs="Courier New CYR"/>
          <w:lang w:val="en-US" w:eastAsia="en-US"/>
        </w:rPr>
        <w:t>32525</w:t>
      </w:r>
    </w:p>
    <w:p w:rsidR="00ED20AC" w:rsidRDefault="00ED20AC" w:rsidP="009C68C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lang w:val="en-US" w:eastAsia="en-US"/>
        </w:rPr>
      </w:pPr>
    </w:p>
    <w:p w:rsidR="00ED20AC" w:rsidRDefault="00ED20AC" w:rsidP="00ED20AC">
      <w:pPr>
        <w:pStyle w:val="a9"/>
        <w:rPr>
          <w:lang w:val="en-US" w:eastAsia="en-US"/>
        </w:rPr>
      </w:pPr>
      <w:r>
        <w:rPr>
          <w:lang w:val="en-US" w:eastAsia="en-US"/>
        </w:rPr>
        <w:t>x0 = 3425,29895</w:t>
      </w:r>
      <w:r w:rsidRPr="007D1EC3">
        <w:rPr>
          <w:lang w:val="en-US" w:eastAsia="en-US"/>
        </w:rPr>
        <w:t xml:space="preserve">  </w:t>
      </w:r>
      <w:r>
        <w:rPr>
          <w:lang w:val="en-US" w:eastAsia="en-US"/>
        </w:rPr>
        <w:t xml:space="preserve"> x1 = 301,28093 </w:t>
      </w:r>
      <w:r w:rsidRPr="007D1EC3">
        <w:rPr>
          <w:lang w:val="en-US" w:eastAsia="en-US"/>
        </w:rPr>
        <w:t xml:space="preserve">  </w:t>
      </w:r>
      <w:r>
        <w:rPr>
          <w:lang w:val="en-US" w:eastAsia="en-US"/>
        </w:rPr>
        <w:t xml:space="preserve">x2 = 61,86547  </w:t>
      </w:r>
      <w:r w:rsidRPr="007D1EC3">
        <w:rPr>
          <w:lang w:val="en-US" w:eastAsia="en-US"/>
        </w:rPr>
        <w:t xml:space="preserve"> </w:t>
      </w:r>
      <w:r>
        <w:rPr>
          <w:lang w:val="en-US" w:eastAsia="en-US"/>
        </w:rPr>
        <w:t xml:space="preserve">   x3 = -10,13609    x4 = -43,32282</w:t>
      </w:r>
    </w:p>
    <w:p w:rsidR="00ED20AC" w:rsidRDefault="00ED20AC" w:rsidP="00ED20AC">
      <w:pPr>
        <w:pStyle w:val="a9"/>
        <w:rPr>
          <w:lang w:val="en-US" w:eastAsia="en-US"/>
        </w:rPr>
      </w:pPr>
      <w:r>
        <w:rPr>
          <w:lang w:val="en-US" w:eastAsia="en-US"/>
        </w:rPr>
        <w:t>x5 = -62,15298</w:t>
      </w:r>
      <w:r w:rsidRPr="007D1EC3">
        <w:rPr>
          <w:lang w:val="en-US" w:eastAsia="en-US"/>
        </w:rPr>
        <w:t xml:space="preserve">     </w:t>
      </w:r>
      <w:r>
        <w:rPr>
          <w:lang w:val="en-US" w:eastAsia="en-US"/>
        </w:rPr>
        <w:t>x6 = -74,22374</w:t>
      </w:r>
      <w:r w:rsidRPr="007D1EC3">
        <w:rPr>
          <w:lang w:val="en-US" w:eastAsia="en-US"/>
        </w:rPr>
        <w:t xml:space="preserve">    </w:t>
      </w:r>
      <w:r>
        <w:rPr>
          <w:lang w:val="en-US" w:eastAsia="en-US"/>
        </w:rPr>
        <w:t xml:space="preserve"> x7 = -82,60167     x8 = -88,74666  </w:t>
      </w:r>
      <w:r w:rsidRPr="007D1EC3">
        <w:rPr>
          <w:lang w:val="en-US" w:eastAsia="en-US"/>
        </w:rPr>
        <w:t xml:space="preserve"> </w:t>
      </w:r>
      <w:r>
        <w:rPr>
          <w:lang w:val="en-US" w:eastAsia="en-US"/>
        </w:rPr>
        <w:t xml:space="preserve"> x9 = -93,43757</w:t>
      </w:r>
      <w:r w:rsidRPr="007D1EC3">
        <w:rPr>
          <w:lang w:val="en-US" w:eastAsia="en-US"/>
        </w:rPr>
        <w:t xml:space="preserve">  </w:t>
      </w:r>
    </w:p>
    <w:p w:rsidR="00ED20AC" w:rsidRDefault="00ED20AC" w:rsidP="00ED20AC">
      <w:pPr>
        <w:pStyle w:val="a9"/>
        <w:rPr>
          <w:lang w:val="en-US" w:eastAsia="en-US"/>
        </w:rPr>
      </w:pPr>
      <w:r>
        <w:rPr>
          <w:lang w:val="en-US" w:eastAsia="en-US"/>
        </w:rPr>
        <w:t>x10 = -97,</w:t>
      </w:r>
      <w:proofErr w:type="gramStart"/>
      <w:r>
        <w:rPr>
          <w:lang w:val="en-US" w:eastAsia="en-US"/>
        </w:rPr>
        <w:t>1260</w:t>
      </w:r>
      <w:r w:rsidRPr="007D1EC3">
        <w:rPr>
          <w:lang w:val="en-US" w:eastAsia="en-US"/>
        </w:rPr>
        <w:t xml:space="preserve">  </w:t>
      </w:r>
      <w:r>
        <w:rPr>
          <w:lang w:val="en-US" w:eastAsia="en-US"/>
        </w:rPr>
        <w:t>x</w:t>
      </w:r>
      <w:proofErr w:type="gramEnd"/>
      <w:r>
        <w:rPr>
          <w:lang w:val="en-US" w:eastAsia="en-US"/>
        </w:rPr>
        <w:t>11 = -100,09124   x12 = -102,51446</w:t>
      </w:r>
      <w:r w:rsidRPr="007D1EC3">
        <w:rPr>
          <w:lang w:val="en-US" w:eastAsia="en-US"/>
        </w:rPr>
        <w:t xml:space="preserve"> </w:t>
      </w:r>
      <w:r>
        <w:rPr>
          <w:lang w:val="en-US" w:eastAsia="en-US"/>
        </w:rPr>
        <w:t>x13 = -104,5183</w:t>
      </w:r>
      <w:r w:rsidRPr="007D1EC3">
        <w:rPr>
          <w:lang w:val="en-US" w:eastAsia="en-US"/>
        </w:rPr>
        <w:t xml:space="preserve">  </w:t>
      </w:r>
      <w:r>
        <w:rPr>
          <w:lang w:val="en-US" w:eastAsia="en-US"/>
        </w:rPr>
        <w:t>x14 = -106,188</w:t>
      </w:r>
      <w:r w:rsidRPr="007D1EC3">
        <w:rPr>
          <w:lang w:val="en-US" w:eastAsia="en-US"/>
        </w:rPr>
        <w:t xml:space="preserve">  </w:t>
      </w:r>
    </w:p>
    <w:p w:rsidR="00ED20AC" w:rsidRDefault="00ED20AC" w:rsidP="00ED20AC">
      <w:pPr>
        <w:pStyle w:val="a9"/>
        <w:rPr>
          <w:lang w:val="en-US" w:eastAsia="en-US"/>
        </w:rPr>
      </w:pPr>
      <w:r>
        <w:rPr>
          <w:lang w:val="en-US" w:eastAsia="en-US"/>
        </w:rPr>
        <w:t>x15 = -107,58718   x16 = -108,</w:t>
      </w:r>
      <w:proofErr w:type="gramStart"/>
      <w:r>
        <w:rPr>
          <w:lang w:val="en-US" w:eastAsia="en-US"/>
        </w:rPr>
        <w:t xml:space="preserve">7588 </w:t>
      </w:r>
      <w:r w:rsidRPr="007D1EC3">
        <w:rPr>
          <w:lang w:val="en-US" w:eastAsia="en-US"/>
        </w:rPr>
        <w:t xml:space="preserve"> </w:t>
      </w:r>
      <w:r>
        <w:rPr>
          <w:lang w:val="en-US" w:eastAsia="en-US"/>
        </w:rPr>
        <w:t>x</w:t>
      </w:r>
      <w:proofErr w:type="gramEnd"/>
      <w:r>
        <w:rPr>
          <w:lang w:val="en-US" w:eastAsia="en-US"/>
        </w:rPr>
        <w:t>17 = -109,7377 x18 = -110,549</w:t>
      </w:r>
      <w:r w:rsidRPr="007D1EC3">
        <w:rPr>
          <w:lang w:val="en-US" w:eastAsia="en-US"/>
        </w:rPr>
        <w:t xml:space="preserve">  </w:t>
      </w:r>
      <w:r>
        <w:rPr>
          <w:lang w:val="en-US" w:eastAsia="en-US"/>
        </w:rPr>
        <w:t xml:space="preserve">x19 = -111,21443  </w:t>
      </w:r>
    </w:p>
    <w:p w:rsidR="00ED20AC" w:rsidRDefault="00ED20AC" w:rsidP="00ED20AC">
      <w:pPr>
        <w:pStyle w:val="a9"/>
        <w:rPr>
          <w:lang w:val="en-US" w:eastAsia="en-US"/>
        </w:rPr>
      </w:pPr>
      <w:r>
        <w:rPr>
          <w:lang w:val="en-US" w:eastAsia="en-US"/>
        </w:rPr>
        <w:t xml:space="preserve"> x20 = -111,74758   x21 = -112,16132   x22 = -112,46528 x23 = -112,66715   x24 = -112,77303    </w:t>
      </w:r>
    </w:p>
    <w:p w:rsidR="00ED20AC" w:rsidRDefault="00ED20AC" w:rsidP="00ED20AC">
      <w:pPr>
        <w:pStyle w:val="a9"/>
        <w:rPr>
          <w:lang w:val="en-US" w:eastAsia="en-US"/>
        </w:rPr>
      </w:pPr>
      <w:r>
        <w:rPr>
          <w:lang w:val="en-US" w:eastAsia="en-US"/>
        </w:rPr>
        <w:t xml:space="preserve">x25 = -112,78778    x26 = -112,71527    x27 = -112,55852    x28 = -112,31990    x29 = -112,00121    </w:t>
      </w:r>
    </w:p>
    <w:p w:rsidR="00ED20AC" w:rsidRDefault="00ED20AC" w:rsidP="00ED20AC">
      <w:pPr>
        <w:pStyle w:val="a9"/>
        <w:rPr>
          <w:lang w:val="en-US" w:eastAsia="en-US"/>
        </w:rPr>
      </w:pPr>
      <w:r>
        <w:rPr>
          <w:lang w:val="en-US" w:eastAsia="en-US"/>
        </w:rPr>
        <w:t xml:space="preserve">x30 = -111,60378    x31 = -111,12853    x32 = -110,57606    x33 = -109,94665    x34 = -109,24035    </w:t>
      </w:r>
    </w:p>
    <w:p w:rsidR="00ED20AC" w:rsidRDefault="00ED20AC" w:rsidP="00ED20AC">
      <w:pPr>
        <w:pStyle w:val="a9"/>
        <w:rPr>
          <w:lang w:val="en-US" w:eastAsia="en-US"/>
        </w:rPr>
      </w:pPr>
      <w:r>
        <w:rPr>
          <w:lang w:val="en-US" w:eastAsia="en-US"/>
        </w:rPr>
        <w:t xml:space="preserve">x35 = -108,45698    x36 = -107,59615    x37 = -106,65730    x38 = -105,63974    x39 = -104,54260    </w:t>
      </w:r>
    </w:p>
    <w:p w:rsidR="00ED20AC" w:rsidRDefault="00ED20AC" w:rsidP="00ED20AC">
      <w:pPr>
        <w:pStyle w:val="a9"/>
        <w:rPr>
          <w:lang w:val="en-US" w:eastAsia="en-US"/>
        </w:rPr>
      </w:pPr>
      <w:r>
        <w:rPr>
          <w:lang w:val="en-US" w:eastAsia="en-US"/>
        </w:rPr>
        <w:t xml:space="preserve">x40 = -103,36490    x41 = -102,10555    x42 = -100,76333    x43 = -99,33693     x44 = -97,82495    </w:t>
      </w:r>
    </w:p>
    <w:p w:rsidR="00ED20AC" w:rsidRDefault="00ED20AC" w:rsidP="00ED20AC">
      <w:pPr>
        <w:pStyle w:val="a9"/>
        <w:rPr>
          <w:lang w:val="en-US" w:eastAsia="en-US"/>
        </w:rPr>
      </w:pPr>
      <w:r>
        <w:rPr>
          <w:lang w:val="en-US" w:eastAsia="en-US"/>
        </w:rPr>
        <w:t xml:space="preserve"> x45 = -96,22590     x46 = -94,53819     x47 = -92,76018     x48 = -90,89011     x49 = -88,92619     </w:t>
      </w:r>
    </w:p>
    <w:p w:rsidR="00ED20AC" w:rsidRDefault="00ED20AC" w:rsidP="00ED20AC">
      <w:pPr>
        <w:pStyle w:val="a9"/>
        <w:rPr>
          <w:lang w:val="en-US" w:eastAsia="en-US"/>
        </w:rPr>
      </w:pPr>
      <w:r>
        <w:rPr>
          <w:lang w:val="en-US" w:eastAsia="en-US"/>
        </w:rPr>
        <w:t xml:space="preserve">x50 = -86,86652     x51 = -84,70915     x52 = -82,45207     x53 = -80,09318     x54 = -77,63033     </w:t>
      </w:r>
    </w:p>
    <w:p w:rsidR="00ED20AC" w:rsidRDefault="00ED20AC" w:rsidP="00ED20AC">
      <w:pPr>
        <w:pStyle w:val="a9"/>
        <w:rPr>
          <w:lang w:val="en-US" w:eastAsia="en-US"/>
        </w:rPr>
      </w:pPr>
      <w:r>
        <w:rPr>
          <w:lang w:val="en-US" w:eastAsia="en-US"/>
        </w:rPr>
        <w:t xml:space="preserve">x55 = -75,06130     x56 = -72,38379     x57 = -69,59547     x58 = -66,69392     x59 = -63,67665     </w:t>
      </w:r>
    </w:p>
    <w:p w:rsidR="00ED20AC" w:rsidRDefault="00ED20AC" w:rsidP="00ED20AC">
      <w:pPr>
        <w:pStyle w:val="a9"/>
        <w:rPr>
          <w:lang w:val="en-US" w:eastAsia="en-US"/>
        </w:rPr>
      </w:pPr>
      <w:r>
        <w:rPr>
          <w:lang w:val="en-US" w:eastAsia="en-US"/>
        </w:rPr>
        <w:lastRenderedPageBreak/>
        <w:t xml:space="preserve">x60 = -60,54114     x61 = -57,28477     x62 = -53,90487     x63 = -50,39871     x64 = -46,76350     </w:t>
      </w:r>
    </w:p>
    <w:p w:rsidR="00ED20AC" w:rsidRDefault="00ED20AC" w:rsidP="00ED20AC">
      <w:pPr>
        <w:pStyle w:val="a9"/>
        <w:rPr>
          <w:lang w:val="en-US" w:eastAsia="en-US"/>
        </w:rPr>
      </w:pPr>
      <w:r>
        <w:rPr>
          <w:lang w:val="en-US" w:eastAsia="en-US"/>
        </w:rPr>
        <w:t xml:space="preserve">x65 = -42,99636     x66 = -39,09436     x67 = -35,05452     x68 = -30,87377     x69 = -26,54898     </w:t>
      </w:r>
    </w:p>
    <w:p w:rsidR="00ED20AC" w:rsidRDefault="00ED20AC" w:rsidP="00ED20AC">
      <w:pPr>
        <w:pStyle w:val="a9"/>
        <w:rPr>
          <w:lang w:val="en-US" w:eastAsia="en-US"/>
        </w:rPr>
      </w:pPr>
      <w:r>
        <w:rPr>
          <w:lang w:val="en-US" w:eastAsia="en-US"/>
        </w:rPr>
        <w:t xml:space="preserve">x70 = -22,07694     x71 = -17,45439     x72 = -12,67799     x73 = -7,74433      x74 = -2,64993      </w:t>
      </w:r>
    </w:p>
    <w:p w:rsidR="00ED20AC" w:rsidRDefault="00ED20AC" w:rsidP="00ED20AC">
      <w:pPr>
        <w:pStyle w:val="a9"/>
        <w:rPr>
          <w:lang w:val="en-US" w:eastAsia="en-US"/>
        </w:rPr>
      </w:pPr>
      <w:r>
        <w:rPr>
          <w:lang w:val="en-US" w:eastAsia="en-US"/>
        </w:rPr>
        <w:t xml:space="preserve">x75 = 2,60878       x76 = 8,03541       x77 = 13,63368      x78 = 19,40736      x79 = 25,36032     </w:t>
      </w:r>
    </w:p>
    <w:p w:rsidR="00ED20AC" w:rsidRDefault="00ED20AC" w:rsidP="00ED20AC">
      <w:pPr>
        <w:pStyle w:val="a9"/>
        <w:rPr>
          <w:lang w:val="en-US" w:eastAsia="en-US"/>
        </w:rPr>
      </w:pPr>
      <w:r>
        <w:rPr>
          <w:lang w:val="en-US" w:eastAsia="en-US"/>
        </w:rPr>
        <w:t xml:space="preserve"> x80 = 31,49649      x81 = 37,81989      x82 = 44,33462      x83 = 51,04486      x84 = 57,95488     </w:t>
      </w:r>
    </w:p>
    <w:p w:rsidR="00ED20AC" w:rsidRDefault="00ED20AC" w:rsidP="00ED20AC">
      <w:pPr>
        <w:pStyle w:val="a9"/>
        <w:rPr>
          <w:lang w:val="en-US" w:eastAsia="en-US"/>
        </w:rPr>
      </w:pPr>
      <w:r>
        <w:rPr>
          <w:lang w:val="en-US" w:eastAsia="en-US"/>
        </w:rPr>
        <w:t xml:space="preserve"> x85 = 65,06904      x86 = 72,39175      x87 = 79,92757      x88 = 87,68109      x89 = 95,65702     </w:t>
      </w:r>
    </w:p>
    <w:p w:rsidR="00ED20AC" w:rsidRDefault="00ED20AC" w:rsidP="00ED20AC">
      <w:pPr>
        <w:pStyle w:val="a9"/>
        <w:rPr>
          <w:lang w:val="en-US" w:eastAsia="en-US"/>
        </w:rPr>
      </w:pPr>
      <w:r>
        <w:rPr>
          <w:lang w:val="en-US" w:eastAsia="en-US"/>
        </w:rPr>
        <w:t xml:space="preserve"> x90 = 103,86018     x91 = 112,29544     x92 = 120,96780     x93 = 129,88235     x94 = 139,04427     </w:t>
      </w:r>
    </w:p>
    <w:p w:rsidR="00ED20AC" w:rsidRPr="00ED20AC" w:rsidRDefault="00ED20AC" w:rsidP="00ED20AC">
      <w:pPr>
        <w:pStyle w:val="a9"/>
        <w:rPr>
          <w:lang w:val="en-US" w:eastAsia="en-US"/>
        </w:rPr>
      </w:pPr>
      <w:r>
        <w:rPr>
          <w:lang w:val="en-US" w:eastAsia="en-US"/>
        </w:rPr>
        <w:t>x</w:t>
      </w:r>
      <w:r w:rsidRPr="00ED20AC">
        <w:rPr>
          <w:lang w:val="en-US" w:eastAsia="en-US"/>
        </w:rPr>
        <w:t xml:space="preserve">95 = 148,45885     </w:t>
      </w:r>
      <w:r>
        <w:rPr>
          <w:lang w:val="en-US" w:eastAsia="en-US"/>
        </w:rPr>
        <w:t>x</w:t>
      </w:r>
      <w:r w:rsidRPr="00ED20AC">
        <w:rPr>
          <w:lang w:val="en-US" w:eastAsia="en-US"/>
        </w:rPr>
        <w:t xml:space="preserve">96 = 158,13148     </w:t>
      </w:r>
      <w:r>
        <w:rPr>
          <w:lang w:val="en-US" w:eastAsia="en-US"/>
        </w:rPr>
        <w:t>x</w:t>
      </w:r>
      <w:r w:rsidRPr="00ED20AC">
        <w:rPr>
          <w:lang w:val="en-US" w:eastAsia="en-US"/>
        </w:rPr>
        <w:t xml:space="preserve">97 = 168,06765     </w:t>
      </w:r>
      <w:r>
        <w:rPr>
          <w:lang w:val="en-US" w:eastAsia="en-US"/>
        </w:rPr>
        <w:t>x</w:t>
      </w:r>
      <w:r w:rsidRPr="00ED20AC">
        <w:rPr>
          <w:lang w:val="en-US" w:eastAsia="en-US"/>
        </w:rPr>
        <w:t xml:space="preserve">98 = 178,27297     </w:t>
      </w:r>
      <w:r>
        <w:rPr>
          <w:lang w:val="en-US" w:eastAsia="en-US"/>
        </w:rPr>
        <w:t>x</w:t>
      </w:r>
      <w:r w:rsidRPr="00ED20AC">
        <w:rPr>
          <w:lang w:val="en-US" w:eastAsia="en-US"/>
        </w:rPr>
        <w:t>99 = 188,75315</w:t>
      </w:r>
    </w:p>
    <w:p w:rsidR="00ED20AC" w:rsidRDefault="00ED20AC" w:rsidP="009C68C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</w:p>
    <w:p w:rsidR="009C68C1" w:rsidRDefault="009C68C1" w:rsidP="009C68C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</w:p>
    <w:p w:rsidR="009C68C1" w:rsidRPr="00420B4E" w:rsidRDefault="009C68C1" w:rsidP="009C68C1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DejaVu Sans Mono"/>
          <w:lang w:eastAsia="en-US"/>
        </w:rPr>
      </w:pPr>
      <w:r w:rsidRPr="00FF1E07">
        <w:rPr>
          <w:rFonts w:asciiTheme="minorHAnsi" w:eastAsiaTheme="minorHAnsi" w:hAnsiTheme="minorHAnsi" w:cs="DejaVu Sans Mono"/>
          <w:lang w:eastAsia="en-US"/>
        </w:rPr>
        <w:t xml:space="preserve">Оптимальный выбор итерационного </w:t>
      </w:r>
      <w:proofErr w:type="gramStart"/>
      <w:r w:rsidRPr="00FF1E07">
        <w:rPr>
          <w:rFonts w:asciiTheme="minorHAnsi" w:eastAsiaTheme="minorHAnsi" w:hAnsiTheme="minorHAnsi" w:cs="DejaVu Sans Mono"/>
          <w:lang w:eastAsia="en-US"/>
        </w:rPr>
        <w:t>параметра :</w:t>
      </w:r>
      <w:proofErr w:type="gramEnd"/>
      <w:r w:rsidRPr="00FF1E07">
        <w:rPr>
          <w:rFonts w:asciiTheme="minorHAnsi" w:eastAsiaTheme="minorHAnsi" w:hAnsiTheme="minorHAnsi" w:cs="DejaVu Sans Mono"/>
          <w:lang w:eastAsia="en-US"/>
        </w:rPr>
        <w:t xml:space="preserve"> ω = 1</w:t>
      </w:r>
      <w:r w:rsidR="00ED20AC">
        <w:rPr>
          <w:rFonts w:asciiTheme="minorHAnsi" w:eastAsiaTheme="minorHAnsi" w:hAnsiTheme="minorHAnsi" w:cs="DejaVu Sans Mono"/>
          <w:lang w:eastAsia="en-US"/>
        </w:rPr>
        <w:t>,10</w:t>
      </w:r>
    </w:p>
    <w:p w:rsidR="009C68C1" w:rsidRPr="00FF1E07" w:rsidRDefault="009C68C1" w:rsidP="009C68C1">
      <w:pPr>
        <w:rPr>
          <w:rFonts w:asciiTheme="minorHAnsi" w:hAnsiTheme="minorHAnsi" w:cs="DejaVu Sans Mono"/>
          <w:shd w:val="clear" w:color="auto" w:fill="FFFFFF"/>
        </w:rPr>
      </w:pPr>
      <w:r w:rsidRPr="00FF1E07">
        <w:rPr>
          <w:rFonts w:asciiTheme="minorHAnsi" w:hAnsiTheme="minorHAnsi" w:cs="DejaVu Sans Mono"/>
          <w:color w:val="000000"/>
          <w:shd w:val="clear" w:color="auto" w:fill="FFFFFF"/>
        </w:rPr>
        <w:t xml:space="preserve">Совпадает с ответом из </w:t>
      </w:r>
      <w:hyperlink r:id="rId28" w:history="1">
        <w:r w:rsidRPr="00FF1E07">
          <w:rPr>
            <w:rStyle w:val="a8"/>
            <w:rFonts w:asciiTheme="minorHAnsi" w:hAnsiTheme="minorHAnsi" w:cs="DejaVu Sans Mono"/>
            <w:color w:val="000000"/>
            <w:shd w:val="clear" w:color="auto" w:fill="FFFFFF"/>
            <w:lang w:val="en-US"/>
          </w:rPr>
          <w:t>http</w:t>
        </w:r>
        <w:r w:rsidRPr="00FF1E07">
          <w:rPr>
            <w:rStyle w:val="a8"/>
            <w:rFonts w:asciiTheme="minorHAnsi" w:hAnsiTheme="minorHAnsi" w:cs="DejaVu Sans Mono"/>
            <w:color w:val="000000"/>
            <w:shd w:val="clear" w:color="auto" w:fill="FFFFFF"/>
          </w:rPr>
          <w:t>://</w:t>
        </w:r>
        <w:r w:rsidRPr="00FF1E07">
          <w:rPr>
            <w:rStyle w:val="a8"/>
            <w:rFonts w:asciiTheme="minorHAnsi" w:hAnsiTheme="minorHAnsi" w:cs="DejaVu Sans Mono"/>
            <w:color w:val="000000"/>
            <w:shd w:val="clear" w:color="auto" w:fill="FFFFFF"/>
            <w:lang w:val="en-US"/>
          </w:rPr>
          <w:t>www</w:t>
        </w:r>
        <w:r w:rsidRPr="00FF1E07">
          <w:rPr>
            <w:rStyle w:val="a8"/>
            <w:rFonts w:asciiTheme="minorHAnsi" w:hAnsiTheme="minorHAnsi" w:cs="DejaVu Sans Mono"/>
            <w:color w:val="000000"/>
            <w:shd w:val="clear" w:color="auto" w:fill="FFFFFF"/>
          </w:rPr>
          <w:t>.</w:t>
        </w:r>
        <w:proofErr w:type="spellStart"/>
        <w:r w:rsidRPr="00FF1E07">
          <w:rPr>
            <w:rStyle w:val="a8"/>
            <w:rFonts w:asciiTheme="minorHAnsi" w:hAnsiTheme="minorHAnsi" w:cs="DejaVu Sans Mono"/>
            <w:color w:val="000000"/>
            <w:shd w:val="clear" w:color="auto" w:fill="FFFFFF"/>
            <w:lang w:val="en-US"/>
          </w:rPr>
          <w:t>wolframalpha</w:t>
        </w:r>
        <w:proofErr w:type="spellEnd"/>
        <w:r w:rsidRPr="00FF1E07">
          <w:rPr>
            <w:rStyle w:val="a8"/>
            <w:rFonts w:asciiTheme="minorHAnsi" w:hAnsiTheme="minorHAnsi" w:cs="DejaVu Sans Mono"/>
            <w:color w:val="000000"/>
            <w:shd w:val="clear" w:color="auto" w:fill="FFFFFF"/>
          </w:rPr>
          <w:t>.</w:t>
        </w:r>
        <w:r w:rsidRPr="00FF1E07">
          <w:rPr>
            <w:rStyle w:val="a8"/>
            <w:rFonts w:asciiTheme="minorHAnsi" w:hAnsiTheme="minorHAnsi" w:cs="DejaVu Sans Mono"/>
            <w:color w:val="000000"/>
            <w:shd w:val="clear" w:color="auto" w:fill="FFFFFF"/>
            <w:lang w:val="en-US"/>
          </w:rPr>
          <w:t>com</w:t>
        </w:r>
      </w:hyperlink>
      <w:r w:rsidRPr="00FF1E07">
        <w:rPr>
          <w:rFonts w:asciiTheme="minorHAnsi" w:hAnsiTheme="minorHAnsi" w:cs="DejaVu Sans Mono"/>
          <w:color w:val="000000"/>
          <w:shd w:val="clear" w:color="auto" w:fill="FFFFFF"/>
        </w:rPr>
        <w:t>.</w:t>
      </w:r>
    </w:p>
    <w:p w:rsidR="00BF2A62" w:rsidRDefault="00BF2A62" w:rsidP="00BF2A62">
      <w:pPr>
        <w:pStyle w:val="a7"/>
        <w:spacing w:after="0"/>
      </w:pPr>
    </w:p>
    <w:p w:rsidR="00BF2A62" w:rsidRDefault="00BF2A62" w:rsidP="00BF2A62">
      <w:pPr>
        <w:pStyle w:val="a7"/>
        <w:spacing w:after="0"/>
      </w:pPr>
      <w:r>
        <w:rPr>
          <w:color w:val="000000"/>
          <w:sz w:val="27"/>
          <w:szCs w:val="27"/>
        </w:rPr>
        <w:t>Так же программа тестировалась на собственных тестах, ниже приведены СЛАУ.</w:t>
      </w:r>
    </w:p>
    <w:p w:rsidR="00BF2A62" w:rsidRDefault="00BF2A62" w:rsidP="00FF1E07">
      <w:pPr>
        <w:pStyle w:val="a7"/>
        <w:spacing w:after="0"/>
        <w:jc w:val="center"/>
        <w:rPr>
          <w:b/>
          <w:bCs/>
          <w:color w:val="000000"/>
          <w:sz w:val="32"/>
          <w:szCs w:val="32"/>
        </w:rPr>
      </w:pPr>
    </w:p>
    <w:p w:rsidR="00FF1E07" w:rsidRDefault="00FF1E07" w:rsidP="00FF1E07">
      <w:pPr>
        <w:pStyle w:val="a7"/>
        <w:spacing w:after="0"/>
        <w:jc w:val="center"/>
      </w:pPr>
      <w:r>
        <w:rPr>
          <w:b/>
          <w:bCs/>
          <w:color w:val="000000"/>
          <w:sz w:val="32"/>
          <w:szCs w:val="32"/>
        </w:rPr>
        <w:t>Собственные тесты.</w:t>
      </w:r>
    </w:p>
    <w:p w:rsidR="00FF1E07" w:rsidRPr="00BA11C4" w:rsidRDefault="00FF1E07" w:rsidP="00FF1E07">
      <w:pPr>
        <w:pStyle w:val="a7"/>
        <w:spacing w:before="0" w:beforeAutospacing="0" w:after="0"/>
        <w:rPr>
          <w:sz w:val="28"/>
          <w:szCs w:val="28"/>
        </w:rPr>
      </w:pPr>
      <w:r w:rsidRPr="00D121FD">
        <w:rPr>
          <w:color w:val="000000"/>
          <w:sz w:val="40"/>
          <w:szCs w:val="40"/>
        </w:rPr>
        <w:t>1.</w:t>
      </w:r>
      <w:r w:rsidRPr="00BA11C4">
        <w:rPr>
          <w:color w:val="000000"/>
          <w:sz w:val="28"/>
          <w:szCs w:val="28"/>
        </w:rPr>
        <w:t>Исходная матрица:</w:t>
      </w:r>
    </w:p>
    <w:p w:rsidR="00FF1E07" w:rsidRPr="00BF2A62" w:rsidRDefault="00FF1E07" w:rsidP="00FF1E07">
      <w:pPr>
        <w:pStyle w:val="a9"/>
        <w:rPr>
          <w:sz w:val="24"/>
          <w:szCs w:val="24"/>
        </w:rPr>
      </w:pPr>
      <w:r w:rsidRPr="00BF2A62">
        <w:rPr>
          <w:sz w:val="24"/>
          <w:szCs w:val="24"/>
        </w:rPr>
        <w:t>a00 = 0.78000 a01 = 0.56300 f0 = 0.21700</w:t>
      </w:r>
    </w:p>
    <w:p w:rsidR="00FF1E07" w:rsidRPr="00BF2A62" w:rsidRDefault="00FF1E07" w:rsidP="00FF1E07">
      <w:pPr>
        <w:pStyle w:val="a9"/>
        <w:rPr>
          <w:sz w:val="24"/>
          <w:szCs w:val="24"/>
        </w:rPr>
      </w:pPr>
      <w:r w:rsidRPr="00BF2A62">
        <w:rPr>
          <w:sz w:val="24"/>
          <w:szCs w:val="24"/>
        </w:rPr>
        <w:t>a10 = 0.91300 a11 = 0.65900 f1 = 0.25400</w:t>
      </w:r>
    </w:p>
    <w:p w:rsidR="00FF1E07" w:rsidRDefault="00BF2A62" w:rsidP="00FF1E07">
      <w:pPr>
        <w:pStyle w:val="a9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420B4E" w:rsidRPr="00420B4E" w:rsidRDefault="00420B4E" w:rsidP="00420B4E">
      <w:pPr>
        <w:pStyle w:val="a7"/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Программа</w:t>
      </w:r>
      <w:r w:rsidRPr="00420B4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вывела</w:t>
      </w:r>
      <w:r w:rsidRPr="00420B4E">
        <w:rPr>
          <w:color w:val="000000"/>
          <w:sz w:val="28"/>
          <w:szCs w:val="28"/>
        </w:rPr>
        <w:t>:</w:t>
      </w:r>
    </w:p>
    <w:p w:rsidR="00BF2A62" w:rsidRDefault="00BF2A62" w:rsidP="00FF1E07">
      <w:pPr>
        <w:pStyle w:val="a9"/>
        <w:rPr>
          <w:sz w:val="20"/>
          <w:szCs w:val="20"/>
        </w:rPr>
      </w:pPr>
    </w:p>
    <w:p w:rsidR="00BF2A62" w:rsidRPr="00420B4E" w:rsidRDefault="00BF2A62" w:rsidP="00BF2A62">
      <w:pPr>
        <w:pStyle w:val="a9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420B4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w = 0.05</w:t>
      </w:r>
      <w:r w:rsidR="00420B4E" w:rsidRPr="00420B4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, </w:t>
      </w:r>
      <w:proofErr w:type="gramStart"/>
      <w:r w:rsidR="00420B4E" w:rsidRPr="00420B4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count</w:t>
      </w:r>
      <w:r w:rsidRPr="00420B4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  <w:r w:rsidRPr="00420B4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  <w:r w:rsidRPr="00420B4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=</w:t>
      </w:r>
      <w:proofErr w:type="gramEnd"/>
      <w:r w:rsidRPr="00420B4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128</w:t>
      </w:r>
    </w:p>
    <w:p w:rsidR="00BF2A62" w:rsidRPr="00420B4E" w:rsidRDefault="00BF2A62" w:rsidP="00BF2A62">
      <w:pPr>
        <w:pStyle w:val="a9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420B4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w = 0.10</w:t>
      </w:r>
      <w:r w:rsidR="00420B4E" w:rsidRPr="00420B4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, </w:t>
      </w:r>
      <w:proofErr w:type="gramStart"/>
      <w:r w:rsidR="00420B4E" w:rsidRPr="00420B4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count</w:t>
      </w:r>
      <w:r w:rsidRPr="00420B4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  <w:r w:rsidRPr="00420B4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  <w:r w:rsidRPr="00420B4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=</w:t>
      </w:r>
      <w:proofErr w:type="gramEnd"/>
      <w:r w:rsidRPr="00420B4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63</w:t>
      </w:r>
    </w:p>
    <w:p w:rsidR="00BF2A62" w:rsidRPr="00420B4E" w:rsidRDefault="00BF2A62" w:rsidP="00BF2A62">
      <w:pPr>
        <w:pStyle w:val="a9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420B4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w = 0.15</w:t>
      </w:r>
      <w:r w:rsidR="00420B4E" w:rsidRPr="00420B4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, </w:t>
      </w:r>
      <w:proofErr w:type="gramStart"/>
      <w:r w:rsidR="00420B4E" w:rsidRPr="00420B4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count</w:t>
      </w:r>
      <w:r w:rsidRPr="00420B4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  <w:r w:rsidRPr="00420B4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  <w:r w:rsidRPr="00420B4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=</w:t>
      </w:r>
      <w:proofErr w:type="gramEnd"/>
      <w:r w:rsidRPr="00420B4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41</w:t>
      </w:r>
    </w:p>
    <w:p w:rsidR="00BF2A62" w:rsidRPr="00420B4E" w:rsidRDefault="00BF2A62" w:rsidP="00BF2A62">
      <w:pPr>
        <w:pStyle w:val="a9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420B4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w = 0.20</w:t>
      </w:r>
      <w:r w:rsidR="00420B4E" w:rsidRPr="00420B4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, </w:t>
      </w:r>
      <w:proofErr w:type="gramStart"/>
      <w:r w:rsidR="00420B4E" w:rsidRPr="00420B4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count</w:t>
      </w:r>
      <w:r w:rsidRPr="00420B4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  <w:r w:rsidRPr="00420B4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  <w:r w:rsidRPr="00420B4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=</w:t>
      </w:r>
      <w:proofErr w:type="gramEnd"/>
      <w:r w:rsidRPr="00420B4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30</w:t>
      </w:r>
    </w:p>
    <w:p w:rsidR="00BF2A62" w:rsidRPr="00420B4E" w:rsidRDefault="00BF2A62" w:rsidP="00BF2A62">
      <w:pPr>
        <w:pStyle w:val="a9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420B4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w = 0.25</w:t>
      </w:r>
      <w:r w:rsidR="00420B4E" w:rsidRPr="00420B4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, </w:t>
      </w:r>
      <w:proofErr w:type="gramStart"/>
      <w:r w:rsidR="00420B4E" w:rsidRPr="00420B4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count</w:t>
      </w:r>
      <w:r w:rsidRPr="00420B4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  <w:r w:rsidRPr="00420B4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  <w:r w:rsidRPr="00420B4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=</w:t>
      </w:r>
      <w:proofErr w:type="gramEnd"/>
      <w:r w:rsidRPr="00420B4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23</w:t>
      </w:r>
    </w:p>
    <w:p w:rsidR="00BF2A62" w:rsidRPr="00420B4E" w:rsidRDefault="00BF2A62" w:rsidP="00BF2A62">
      <w:pPr>
        <w:pStyle w:val="a9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420B4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w = 0.30</w:t>
      </w:r>
      <w:r w:rsidR="00420B4E" w:rsidRPr="00420B4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, </w:t>
      </w:r>
      <w:proofErr w:type="gramStart"/>
      <w:r w:rsidR="00420B4E" w:rsidRPr="00420B4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count</w:t>
      </w:r>
      <w:r w:rsidRPr="00420B4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  <w:r w:rsidRPr="00420B4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  <w:r w:rsidRPr="00420B4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=</w:t>
      </w:r>
      <w:proofErr w:type="gramEnd"/>
      <w:r w:rsidRPr="00420B4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19</w:t>
      </w:r>
    </w:p>
    <w:p w:rsidR="00BF2A62" w:rsidRPr="00420B4E" w:rsidRDefault="00BF2A62" w:rsidP="00BF2A62">
      <w:pPr>
        <w:pStyle w:val="a9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420B4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w = 0.35</w:t>
      </w:r>
      <w:r w:rsidR="00420B4E" w:rsidRPr="00420B4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, </w:t>
      </w:r>
      <w:proofErr w:type="gramStart"/>
      <w:r w:rsidR="00420B4E" w:rsidRPr="00420B4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count</w:t>
      </w:r>
      <w:r w:rsidRPr="00420B4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  <w:r w:rsidRPr="00420B4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  <w:r w:rsidRPr="00420B4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=</w:t>
      </w:r>
      <w:proofErr w:type="gramEnd"/>
      <w:r w:rsidRPr="00420B4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16</w:t>
      </w:r>
    </w:p>
    <w:p w:rsidR="00BF2A62" w:rsidRPr="00420B4E" w:rsidRDefault="00BF2A62" w:rsidP="00BF2A62">
      <w:pPr>
        <w:pStyle w:val="a9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420B4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w = 0.40</w:t>
      </w:r>
      <w:r w:rsidR="00420B4E" w:rsidRPr="00420B4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, </w:t>
      </w:r>
      <w:proofErr w:type="gramStart"/>
      <w:r w:rsidR="00420B4E" w:rsidRPr="00420B4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count</w:t>
      </w:r>
      <w:r w:rsidRPr="00420B4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  <w:r w:rsidRPr="00420B4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  <w:r w:rsidRPr="00420B4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=</w:t>
      </w:r>
      <w:proofErr w:type="gramEnd"/>
      <w:r w:rsidRPr="00420B4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13</w:t>
      </w:r>
    </w:p>
    <w:p w:rsidR="00BF2A62" w:rsidRPr="00420B4E" w:rsidRDefault="00BF2A62" w:rsidP="00BF2A62">
      <w:pPr>
        <w:pStyle w:val="a9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420B4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w = 0.45</w:t>
      </w:r>
      <w:r w:rsidR="00420B4E" w:rsidRPr="00420B4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, </w:t>
      </w:r>
      <w:proofErr w:type="gramStart"/>
      <w:r w:rsidR="00420B4E" w:rsidRPr="00420B4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count</w:t>
      </w:r>
      <w:r w:rsidRPr="00420B4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  <w:r w:rsidRPr="00420B4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  <w:r w:rsidRPr="00420B4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=</w:t>
      </w:r>
      <w:proofErr w:type="gramEnd"/>
      <w:r w:rsidRPr="00420B4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11</w:t>
      </w:r>
    </w:p>
    <w:p w:rsidR="00BF2A62" w:rsidRPr="00420B4E" w:rsidRDefault="00BF2A62" w:rsidP="00BF2A62">
      <w:pPr>
        <w:pStyle w:val="a9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420B4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w = 0.50</w:t>
      </w:r>
      <w:r w:rsidR="00420B4E" w:rsidRPr="00420B4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, </w:t>
      </w:r>
      <w:proofErr w:type="gramStart"/>
      <w:r w:rsidR="00420B4E" w:rsidRPr="00420B4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count</w:t>
      </w:r>
      <w:r w:rsidRPr="00420B4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  <w:r w:rsidRPr="00420B4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  <w:r w:rsidRPr="00420B4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=</w:t>
      </w:r>
      <w:proofErr w:type="gramEnd"/>
      <w:r w:rsidRPr="00420B4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10</w:t>
      </w:r>
    </w:p>
    <w:p w:rsidR="00BF2A62" w:rsidRPr="00420B4E" w:rsidRDefault="00BF2A62" w:rsidP="00BF2A62">
      <w:pPr>
        <w:pStyle w:val="a9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420B4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w = 0.55</w:t>
      </w:r>
      <w:r w:rsidR="00420B4E" w:rsidRPr="00420B4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, </w:t>
      </w:r>
      <w:proofErr w:type="gramStart"/>
      <w:r w:rsidR="00420B4E" w:rsidRPr="00420B4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count</w:t>
      </w:r>
      <w:r w:rsidRPr="00420B4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  <w:r w:rsidRPr="00420B4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  <w:r w:rsidRPr="00420B4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=</w:t>
      </w:r>
      <w:proofErr w:type="gramEnd"/>
      <w:r w:rsidRPr="00420B4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9</w:t>
      </w:r>
    </w:p>
    <w:p w:rsidR="00BF2A62" w:rsidRPr="00420B4E" w:rsidRDefault="00BF2A62" w:rsidP="00BF2A62">
      <w:pPr>
        <w:pStyle w:val="a9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420B4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w = 0.60</w:t>
      </w:r>
      <w:r w:rsidR="00420B4E" w:rsidRPr="00420B4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, </w:t>
      </w:r>
      <w:proofErr w:type="gramStart"/>
      <w:r w:rsidR="00420B4E" w:rsidRPr="00420B4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count</w:t>
      </w:r>
      <w:r w:rsidRPr="00420B4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  <w:r w:rsidRPr="00420B4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  <w:r w:rsidRPr="00420B4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=</w:t>
      </w:r>
      <w:proofErr w:type="gramEnd"/>
      <w:r w:rsidRPr="00420B4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8</w:t>
      </w:r>
    </w:p>
    <w:p w:rsidR="00BF2A62" w:rsidRPr="00420B4E" w:rsidRDefault="00BF2A62" w:rsidP="00BF2A62">
      <w:pPr>
        <w:pStyle w:val="a9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420B4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w = 0.65</w:t>
      </w:r>
      <w:r w:rsidR="00420B4E" w:rsidRPr="00420B4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, </w:t>
      </w:r>
      <w:proofErr w:type="gramStart"/>
      <w:r w:rsidR="00420B4E" w:rsidRPr="00420B4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count</w:t>
      </w:r>
      <w:r w:rsidRPr="00420B4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  <w:r w:rsidRPr="00420B4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  <w:r w:rsidRPr="00420B4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=</w:t>
      </w:r>
      <w:proofErr w:type="gramEnd"/>
      <w:r w:rsidRPr="00420B4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7</w:t>
      </w:r>
    </w:p>
    <w:p w:rsidR="00BF2A62" w:rsidRPr="00420B4E" w:rsidRDefault="00BF2A62" w:rsidP="00BF2A62">
      <w:pPr>
        <w:pStyle w:val="a9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420B4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w = 0.70</w:t>
      </w:r>
      <w:r w:rsidR="00420B4E" w:rsidRPr="00420B4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, </w:t>
      </w:r>
      <w:proofErr w:type="gramStart"/>
      <w:r w:rsidR="00420B4E" w:rsidRPr="00420B4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count</w:t>
      </w:r>
      <w:r w:rsidRPr="00420B4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  <w:r w:rsidRPr="00420B4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  <w:r w:rsidRPr="00420B4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=</w:t>
      </w:r>
      <w:proofErr w:type="gramEnd"/>
      <w:r w:rsidRPr="00420B4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6</w:t>
      </w:r>
    </w:p>
    <w:p w:rsidR="00BF2A62" w:rsidRPr="00420B4E" w:rsidRDefault="00BF2A62" w:rsidP="00BF2A62">
      <w:pPr>
        <w:pStyle w:val="a9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420B4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w = 0.75</w:t>
      </w:r>
      <w:r w:rsidR="00420B4E" w:rsidRPr="00420B4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, </w:t>
      </w:r>
      <w:proofErr w:type="gramStart"/>
      <w:r w:rsidR="00420B4E" w:rsidRPr="00420B4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count</w:t>
      </w:r>
      <w:r w:rsidRPr="00420B4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  <w:r w:rsidRPr="00420B4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  <w:r w:rsidRPr="00420B4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=</w:t>
      </w:r>
      <w:proofErr w:type="gramEnd"/>
      <w:r w:rsidRPr="00420B4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5</w:t>
      </w:r>
    </w:p>
    <w:p w:rsidR="00BF2A62" w:rsidRPr="00420B4E" w:rsidRDefault="00BF2A62" w:rsidP="00BF2A62">
      <w:pPr>
        <w:pStyle w:val="a9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420B4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w = 0.80</w:t>
      </w:r>
      <w:r w:rsidR="00420B4E" w:rsidRPr="00420B4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, </w:t>
      </w:r>
      <w:proofErr w:type="gramStart"/>
      <w:r w:rsidR="00420B4E" w:rsidRPr="00420B4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count</w:t>
      </w:r>
      <w:r w:rsidRPr="00420B4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  <w:r w:rsidRPr="00420B4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  <w:r w:rsidRPr="00420B4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=</w:t>
      </w:r>
      <w:proofErr w:type="gramEnd"/>
      <w:r w:rsidRPr="00420B4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5</w:t>
      </w:r>
    </w:p>
    <w:p w:rsidR="00BF2A62" w:rsidRPr="00420B4E" w:rsidRDefault="00BF2A62" w:rsidP="00BF2A62">
      <w:pPr>
        <w:pStyle w:val="a9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420B4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w = 0.85</w:t>
      </w:r>
      <w:r w:rsidR="00420B4E" w:rsidRPr="00420B4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, </w:t>
      </w:r>
      <w:proofErr w:type="gramStart"/>
      <w:r w:rsidR="00420B4E" w:rsidRPr="00420B4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count</w:t>
      </w:r>
      <w:r w:rsidRPr="00420B4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  <w:r w:rsidRPr="00420B4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  <w:r w:rsidRPr="00420B4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=</w:t>
      </w:r>
      <w:proofErr w:type="gramEnd"/>
      <w:r w:rsidRPr="00420B4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4</w:t>
      </w:r>
    </w:p>
    <w:p w:rsidR="00BF2A62" w:rsidRPr="00420B4E" w:rsidRDefault="00BF2A62" w:rsidP="00BF2A62">
      <w:pPr>
        <w:pStyle w:val="a9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420B4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w = 0.90</w:t>
      </w:r>
      <w:r w:rsidR="00420B4E" w:rsidRPr="00420B4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, </w:t>
      </w:r>
      <w:proofErr w:type="gramStart"/>
      <w:r w:rsidR="00420B4E" w:rsidRPr="00420B4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count</w:t>
      </w:r>
      <w:r w:rsidRPr="00420B4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  <w:r w:rsidRPr="00420B4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  <w:r w:rsidRPr="00420B4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=</w:t>
      </w:r>
      <w:proofErr w:type="gramEnd"/>
      <w:r w:rsidRPr="00420B4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3</w:t>
      </w:r>
    </w:p>
    <w:p w:rsidR="00BF2A62" w:rsidRPr="00420B4E" w:rsidRDefault="00BF2A62" w:rsidP="00BF2A62">
      <w:pPr>
        <w:pStyle w:val="a9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420B4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w = 0.95</w:t>
      </w:r>
      <w:r w:rsidR="00420B4E" w:rsidRPr="00420B4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, </w:t>
      </w:r>
      <w:proofErr w:type="gramStart"/>
      <w:r w:rsidR="00420B4E" w:rsidRPr="00420B4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count</w:t>
      </w:r>
      <w:r w:rsidRPr="00420B4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  <w:r w:rsidRPr="00420B4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  <w:r w:rsidRPr="00420B4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=</w:t>
      </w:r>
      <w:proofErr w:type="gramEnd"/>
      <w:r w:rsidRPr="00420B4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3</w:t>
      </w:r>
    </w:p>
    <w:p w:rsidR="00BF2A62" w:rsidRPr="00420B4E" w:rsidRDefault="00BF2A62" w:rsidP="00BF2A62">
      <w:pPr>
        <w:pStyle w:val="a9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420B4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w = 1.00</w:t>
      </w:r>
      <w:r w:rsidR="00420B4E" w:rsidRPr="00420B4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, </w:t>
      </w:r>
      <w:proofErr w:type="gramStart"/>
      <w:r w:rsidR="00420B4E" w:rsidRPr="00420B4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count</w:t>
      </w:r>
      <w:r w:rsidRPr="00420B4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  <w:r w:rsidRPr="00420B4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  <w:r w:rsidRPr="00420B4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=</w:t>
      </w:r>
      <w:proofErr w:type="gramEnd"/>
      <w:r w:rsidRPr="00420B4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1</w:t>
      </w:r>
    </w:p>
    <w:p w:rsidR="00BF2A62" w:rsidRPr="00420B4E" w:rsidRDefault="00BF2A62" w:rsidP="00BF2A62">
      <w:pPr>
        <w:pStyle w:val="a9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420B4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w = 1.05</w:t>
      </w:r>
      <w:r w:rsidR="00420B4E" w:rsidRPr="00420B4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, </w:t>
      </w:r>
      <w:proofErr w:type="gramStart"/>
      <w:r w:rsidR="00420B4E" w:rsidRPr="00420B4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count</w:t>
      </w:r>
      <w:r w:rsidRPr="00420B4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  <w:r w:rsidRPr="00420B4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  <w:r w:rsidRPr="00420B4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=</w:t>
      </w:r>
      <w:proofErr w:type="gramEnd"/>
      <w:r w:rsidRPr="00420B4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3</w:t>
      </w:r>
    </w:p>
    <w:p w:rsidR="00BF2A62" w:rsidRPr="00420B4E" w:rsidRDefault="00BF2A62" w:rsidP="00BF2A62">
      <w:pPr>
        <w:pStyle w:val="a9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420B4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w = 1.10</w:t>
      </w:r>
      <w:r w:rsidR="00420B4E" w:rsidRPr="00420B4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, </w:t>
      </w:r>
      <w:proofErr w:type="gramStart"/>
      <w:r w:rsidR="00420B4E" w:rsidRPr="00420B4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count</w:t>
      </w:r>
      <w:r w:rsidRPr="00420B4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  <w:r w:rsidRPr="00420B4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  <w:r w:rsidRPr="00420B4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=</w:t>
      </w:r>
      <w:proofErr w:type="gramEnd"/>
      <w:r w:rsidRPr="00420B4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3</w:t>
      </w:r>
    </w:p>
    <w:p w:rsidR="00BF2A62" w:rsidRPr="00420B4E" w:rsidRDefault="00BF2A62" w:rsidP="00BF2A62">
      <w:pPr>
        <w:pStyle w:val="a9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420B4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w = 1.15</w:t>
      </w:r>
      <w:r w:rsidR="00420B4E" w:rsidRPr="00420B4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, </w:t>
      </w:r>
      <w:proofErr w:type="gramStart"/>
      <w:r w:rsidR="00420B4E" w:rsidRPr="00420B4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count</w:t>
      </w:r>
      <w:r w:rsidRPr="00420B4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  <w:r w:rsidRPr="00420B4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  <w:r w:rsidRPr="00420B4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=</w:t>
      </w:r>
      <w:proofErr w:type="gramEnd"/>
      <w:r w:rsidRPr="00420B4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4</w:t>
      </w:r>
    </w:p>
    <w:p w:rsidR="00BF2A62" w:rsidRPr="00420B4E" w:rsidRDefault="00BF2A62" w:rsidP="00BF2A62">
      <w:pPr>
        <w:pStyle w:val="a9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420B4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w = 1.20</w:t>
      </w:r>
      <w:r w:rsidR="00420B4E" w:rsidRPr="00420B4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, </w:t>
      </w:r>
      <w:proofErr w:type="gramStart"/>
      <w:r w:rsidR="00420B4E" w:rsidRPr="00420B4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count</w:t>
      </w:r>
      <w:r w:rsidRPr="00420B4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  <w:r w:rsidRPr="00420B4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  <w:r w:rsidRPr="00420B4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=</w:t>
      </w:r>
      <w:proofErr w:type="gramEnd"/>
      <w:r w:rsidRPr="00420B4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5</w:t>
      </w:r>
    </w:p>
    <w:p w:rsidR="00BF2A62" w:rsidRPr="00420B4E" w:rsidRDefault="00BF2A62" w:rsidP="00BF2A62">
      <w:pPr>
        <w:pStyle w:val="a9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420B4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w = 1.25</w:t>
      </w:r>
      <w:r w:rsidR="00420B4E" w:rsidRPr="00420B4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, </w:t>
      </w:r>
      <w:proofErr w:type="gramStart"/>
      <w:r w:rsidR="00420B4E" w:rsidRPr="00420B4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count</w:t>
      </w:r>
      <w:r w:rsidRPr="00420B4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  <w:r w:rsidRPr="00420B4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  <w:r w:rsidRPr="00420B4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=</w:t>
      </w:r>
      <w:proofErr w:type="gramEnd"/>
      <w:r w:rsidRPr="00420B4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5</w:t>
      </w:r>
    </w:p>
    <w:p w:rsidR="00BF2A62" w:rsidRPr="00420B4E" w:rsidRDefault="00BF2A62" w:rsidP="00BF2A62">
      <w:pPr>
        <w:pStyle w:val="a9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420B4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w = 1.30</w:t>
      </w:r>
      <w:r w:rsidR="00420B4E" w:rsidRPr="00420B4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, </w:t>
      </w:r>
      <w:proofErr w:type="gramStart"/>
      <w:r w:rsidR="00420B4E" w:rsidRPr="00420B4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count</w:t>
      </w:r>
      <w:r w:rsidRPr="00420B4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  <w:r w:rsidRPr="00420B4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  <w:r w:rsidRPr="00420B4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=</w:t>
      </w:r>
      <w:proofErr w:type="gramEnd"/>
      <w:r w:rsidRPr="00420B4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6</w:t>
      </w:r>
    </w:p>
    <w:p w:rsidR="00BF2A62" w:rsidRPr="00420B4E" w:rsidRDefault="00BF2A62" w:rsidP="00BF2A62">
      <w:pPr>
        <w:pStyle w:val="a9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420B4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w = 1.35</w:t>
      </w:r>
      <w:r w:rsidR="00420B4E" w:rsidRPr="00420B4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, </w:t>
      </w:r>
      <w:proofErr w:type="gramStart"/>
      <w:r w:rsidR="00420B4E" w:rsidRPr="00420B4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count</w:t>
      </w:r>
      <w:r w:rsidRPr="00420B4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  <w:r w:rsidRPr="00420B4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  <w:r w:rsidRPr="00420B4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=</w:t>
      </w:r>
      <w:proofErr w:type="gramEnd"/>
      <w:r w:rsidRPr="00420B4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7</w:t>
      </w:r>
    </w:p>
    <w:p w:rsidR="00BF2A62" w:rsidRPr="00420B4E" w:rsidRDefault="00BF2A62" w:rsidP="00BF2A62">
      <w:pPr>
        <w:pStyle w:val="a9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420B4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lastRenderedPageBreak/>
        <w:t>w = 1.40</w:t>
      </w:r>
      <w:r w:rsidR="00420B4E" w:rsidRPr="00420B4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, </w:t>
      </w:r>
      <w:proofErr w:type="gramStart"/>
      <w:r w:rsidR="00420B4E" w:rsidRPr="00420B4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count</w:t>
      </w:r>
      <w:r w:rsidRPr="00420B4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  <w:r w:rsidRPr="00420B4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  <w:r w:rsidRPr="00420B4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=</w:t>
      </w:r>
      <w:proofErr w:type="gramEnd"/>
      <w:r w:rsidRPr="00420B4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8</w:t>
      </w:r>
    </w:p>
    <w:p w:rsidR="00BF2A62" w:rsidRPr="00420B4E" w:rsidRDefault="00BF2A62" w:rsidP="00BF2A62">
      <w:pPr>
        <w:pStyle w:val="a9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420B4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w = 1.45</w:t>
      </w:r>
      <w:r w:rsidR="00420B4E" w:rsidRPr="00420B4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, </w:t>
      </w:r>
      <w:proofErr w:type="gramStart"/>
      <w:r w:rsidR="00420B4E" w:rsidRPr="00420B4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count</w:t>
      </w:r>
      <w:r w:rsidRPr="00420B4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  <w:r w:rsidRPr="00420B4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  <w:r w:rsidRPr="00420B4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=</w:t>
      </w:r>
      <w:proofErr w:type="gramEnd"/>
      <w:r w:rsidRPr="00420B4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9</w:t>
      </w:r>
    </w:p>
    <w:p w:rsidR="00BF2A62" w:rsidRPr="00420B4E" w:rsidRDefault="00BF2A62" w:rsidP="00BF2A62">
      <w:pPr>
        <w:pStyle w:val="a9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420B4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w = 1.50</w:t>
      </w:r>
      <w:r w:rsidR="00420B4E" w:rsidRPr="00420B4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, </w:t>
      </w:r>
      <w:proofErr w:type="gramStart"/>
      <w:r w:rsidR="00420B4E" w:rsidRPr="00420B4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count</w:t>
      </w:r>
      <w:r w:rsidRPr="00420B4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  <w:r w:rsidRPr="00420B4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  <w:r w:rsidRPr="00420B4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=</w:t>
      </w:r>
      <w:proofErr w:type="gramEnd"/>
      <w:r w:rsidRPr="00420B4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10</w:t>
      </w:r>
    </w:p>
    <w:p w:rsidR="00BF2A62" w:rsidRPr="00420B4E" w:rsidRDefault="00BF2A62" w:rsidP="00BF2A62">
      <w:pPr>
        <w:pStyle w:val="a9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420B4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w = 1.55</w:t>
      </w:r>
      <w:r w:rsidR="00420B4E" w:rsidRPr="00420B4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, </w:t>
      </w:r>
      <w:proofErr w:type="gramStart"/>
      <w:r w:rsidR="00420B4E" w:rsidRPr="00420B4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count</w:t>
      </w:r>
      <w:r w:rsidRPr="00420B4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  <w:r w:rsidRPr="00420B4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  <w:r w:rsidRPr="00420B4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=</w:t>
      </w:r>
      <w:proofErr w:type="gramEnd"/>
      <w:r w:rsidRPr="00420B4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11</w:t>
      </w:r>
    </w:p>
    <w:p w:rsidR="00BF2A62" w:rsidRPr="00420B4E" w:rsidRDefault="00BF2A62" w:rsidP="00BF2A62">
      <w:pPr>
        <w:pStyle w:val="a9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420B4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w = 1.60</w:t>
      </w:r>
      <w:r w:rsidR="00420B4E" w:rsidRPr="00420B4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, </w:t>
      </w:r>
      <w:proofErr w:type="gramStart"/>
      <w:r w:rsidR="00420B4E" w:rsidRPr="00420B4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count</w:t>
      </w:r>
      <w:r w:rsidRPr="00420B4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  <w:r w:rsidRPr="00420B4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  <w:r w:rsidRPr="00420B4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=</w:t>
      </w:r>
      <w:proofErr w:type="gramEnd"/>
      <w:r w:rsidRPr="00420B4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13</w:t>
      </w:r>
    </w:p>
    <w:p w:rsidR="00BF2A62" w:rsidRPr="00420B4E" w:rsidRDefault="00BF2A62" w:rsidP="00BF2A62">
      <w:pPr>
        <w:pStyle w:val="a9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420B4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w = 1.65</w:t>
      </w:r>
      <w:r w:rsidR="00420B4E" w:rsidRPr="00420B4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, </w:t>
      </w:r>
      <w:proofErr w:type="gramStart"/>
      <w:r w:rsidR="00420B4E" w:rsidRPr="00420B4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count</w:t>
      </w:r>
      <w:r w:rsidRPr="00420B4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  <w:r w:rsidRPr="00420B4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  <w:r w:rsidRPr="00420B4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=</w:t>
      </w:r>
      <w:proofErr w:type="gramEnd"/>
      <w:r w:rsidRPr="00420B4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16</w:t>
      </w:r>
    </w:p>
    <w:p w:rsidR="00BF2A62" w:rsidRPr="00420B4E" w:rsidRDefault="00BF2A62" w:rsidP="00BF2A62">
      <w:pPr>
        <w:pStyle w:val="a9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420B4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w = 1.70</w:t>
      </w:r>
      <w:r w:rsidR="00420B4E" w:rsidRPr="00420B4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, </w:t>
      </w:r>
      <w:proofErr w:type="gramStart"/>
      <w:r w:rsidR="00420B4E" w:rsidRPr="00420B4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count</w:t>
      </w:r>
      <w:r w:rsidRPr="00420B4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  <w:r w:rsidRPr="00420B4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  <w:r w:rsidRPr="00420B4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=</w:t>
      </w:r>
      <w:proofErr w:type="gramEnd"/>
      <w:r w:rsidRPr="00420B4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19</w:t>
      </w:r>
    </w:p>
    <w:p w:rsidR="00BF2A62" w:rsidRPr="00420B4E" w:rsidRDefault="00BF2A62" w:rsidP="00BF2A62">
      <w:pPr>
        <w:pStyle w:val="a9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420B4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w = 1.75</w:t>
      </w:r>
      <w:r w:rsidR="00420B4E" w:rsidRPr="00420B4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, </w:t>
      </w:r>
      <w:proofErr w:type="gramStart"/>
      <w:r w:rsidR="00420B4E" w:rsidRPr="00420B4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count</w:t>
      </w:r>
      <w:r w:rsidRPr="00420B4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  <w:r w:rsidRPr="00420B4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  <w:r w:rsidRPr="00420B4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=</w:t>
      </w:r>
      <w:proofErr w:type="gramEnd"/>
      <w:r w:rsidRPr="00420B4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23</w:t>
      </w:r>
    </w:p>
    <w:p w:rsidR="00BF2A62" w:rsidRPr="00420B4E" w:rsidRDefault="00BF2A62" w:rsidP="00BF2A62">
      <w:pPr>
        <w:pStyle w:val="a9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420B4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w = 1.80</w:t>
      </w:r>
      <w:r w:rsidR="00420B4E" w:rsidRPr="00420B4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, </w:t>
      </w:r>
      <w:proofErr w:type="gramStart"/>
      <w:r w:rsidR="00420B4E" w:rsidRPr="00420B4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count</w:t>
      </w:r>
      <w:r w:rsidRPr="00420B4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  <w:r w:rsidRPr="00420B4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  <w:r w:rsidRPr="00420B4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=</w:t>
      </w:r>
      <w:proofErr w:type="gramEnd"/>
      <w:r w:rsidRPr="00420B4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30</w:t>
      </w:r>
    </w:p>
    <w:p w:rsidR="00BF2A62" w:rsidRPr="00420B4E" w:rsidRDefault="00BF2A62" w:rsidP="00BF2A62">
      <w:pPr>
        <w:pStyle w:val="a9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420B4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w = 1.85</w:t>
      </w:r>
      <w:r w:rsidR="00420B4E" w:rsidRPr="00420B4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, </w:t>
      </w:r>
      <w:proofErr w:type="gramStart"/>
      <w:r w:rsidR="00420B4E" w:rsidRPr="00420B4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count</w:t>
      </w:r>
      <w:r w:rsidRPr="00420B4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  <w:r w:rsidRPr="00420B4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  <w:r w:rsidRPr="00420B4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=</w:t>
      </w:r>
      <w:proofErr w:type="gramEnd"/>
      <w:r w:rsidRPr="00420B4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41</w:t>
      </w:r>
    </w:p>
    <w:p w:rsidR="00BF2A62" w:rsidRPr="00420B4E" w:rsidRDefault="00BF2A62" w:rsidP="00BF2A62">
      <w:pPr>
        <w:pStyle w:val="a9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420B4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w = 1.90</w:t>
      </w:r>
      <w:r w:rsidR="00420B4E" w:rsidRPr="00420B4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, </w:t>
      </w:r>
      <w:proofErr w:type="gramStart"/>
      <w:r w:rsidR="00420B4E" w:rsidRPr="00420B4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count</w:t>
      </w:r>
      <w:r w:rsidRPr="00420B4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  <w:r w:rsidRPr="00420B4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  <w:r w:rsidRPr="00420B4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=</w:t>
      </w:r>
      <w:proofErr w:type="gramEnd"/>
      <w:r w:rsidRPr="00420B4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63</w:t>
      </w:r>
    </w:p>
    <w:p w:rsidR="00BF2A62" w:rsidRPr="00420B4E" w:rsidRDefault="00BF2A62" w:rsidP="00BF2A62">
      <w:pPr>
        <w:pStyle w:val="a9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420B4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w = 1.95</w:t>
      </w:r>
      <w:r w:rsidR="00420B4E" w:rsidRPr="00420B4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, </w:t>
      </w:r>
      <w:proofErr w:type="gramStart"/>
      <w:r w:rsidR="00420B4E" w:rsidRPr="00420B4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count</w:t>
      </w:r>
      <w:r w:rsidRPr="00420B4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  <w:r w:rsidRPr="00420B4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  <w:r w:rsidRPr="00420B4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=</w:t>
      </w:r>
      <w:proofErr w:type="gramEnd"/>
      <w:r w:rsidRPr="00420B4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128</w:t>
      </w:r>
    </w:p>
    <w:p w:rsidR="00BF2A62" w:rsidRPr="00420B4E" w:rsidRDefault="00BF2A62" w:rsidP="00BF2A62">
      <w:pPr>
        <w:pStyle w:val="a9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</w:p>
    <w:p w:rsidR="00BF2A62" w:rsidRPr="00420B4E" w:rsidRDefault="00BF2A62" w:rsidP="00BF2A62">
      <w:pPr>
        <w:pStyle w:val="a9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420B4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Answer:</w:t>
      </w:r>
    </w:p>
    <w:p w:rsidR="00BF2A62" w:rsidRPr="00420B4E" w:rsidRDefault="00BF2A62" w:rsidP="00BF2A62">
      <w:pPr>
        <w:pStyle w:val="a9"/>
        <w:rPr>
          <w:rFonts w:ascii="Consolas" w:eastAsia="Times New Roman" w:hAnsi="Consolas" w:cs="Consolas"/>
          <w:color w:val="000000"/>
          <w:sz w:val="20"/>
          <w:szCs w:val="20"/>
        </w:rPr>
      </w:pPr>
      <w:r w:rsidRPr="00420B4E">
        <w:rPr>
          <w:rFonts w:ascii="Consolas" w:eastAsia="Times New Roman" w:hAnsi="Consolas" w:cs="Consolas"/>
          <w:color w:val="000000"/>
          <w:sz w:val="20"/>
          <w:szCs w:val="20"/>
        </w:rPr>
        <w:t>X1: 5.56408</w:t>
      </w:r>
    </w:p>
    <w:p w:rsidR="00BF2A62" w:rsidRDefault="00BF2A62" w:rsidP="00BF2A62">
      <w:pPr>
        <w:pStyle w:val="a9"/>
        <w:rPr>
          <w:rFonts w:ascii="Consolas" w:eastAsia="Times New Roman" w:hAnsi="Consolas" w:cs="Consolas"/>
          <w:color w:val="000000"/>
          <w:sz w:val="20"/>
          <w:szCs w:val="20"/>
        </w:rPr>
      </w:pPr>
      <w:r w:rsidRPr="00420B4E">
        <w:rPr>
          <w:rFonts w:ascii="Consolas" w:eastAsia="Times New Roman" w:hAnsi="Consolas" w:cs="Consolas"/>
          <w:color w:val="000000"/>
          <w:sz w:val="20"/>
          <w:szCs w:val="20"/>
        </w:rPr>
        <w:t>X2: -7.32322</w:t>
      </w:r>
    </w:p>
    <w:p w:rsidR="00420B4E" w:rsidRDefault="00420B4E" w:rsidP="00BF2A62">
      <w:pPr>
        <w:pStyle w:val="a9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420B4E" w:rsidRPr="00420B4E" w:rsidRDefault="00420B4E" w:rsidP="00420B4E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DejaVu Sans Mono"/>
          <w:lang w:eastAsia="en-US"/>
        </w:rPr>
      </w:pPr>
      <w:r w:rsidRPr="00FF1E07">
        <w:rPr>
          <w:rFonts w:asciiTheme="minorHAnsi" w:eastAsiaTheme="minorHAnsi" w:hAnsiTheme="minorHAnsi" w:cs="DejaVu Sans Mono"/>
          <w:lang w:eastAsia="en-US"/>
        </w:rPr>
        <w:t xml:space="preserve">Оптимальный выбор итерационного </w:t>
      </w:r>
      <w:proofErr w:type="gramStart"/>
      <w:r w:rsidRPr="00FF1E07">
        <w:rPr>
          <w:rFonts w:asciiTheme="minorHAnsi" w:eastAsiaTheme="minorHAnsi" w:hAnsiTheme="minorHAnsi" w:cs="DejaVu Sans Mono"/>
          <w:lang w:eastAsia="en-US"/>
        </w:rPr>
        <w:t>параметра :</w:t>
      </w:r>
      <w:proofErr w:type="gramEnd"/>
      <w:r w:rsidRPr="00FF1E07">
        <w:rPr>
          <w:rFonts w:asciiTheme="minorHAnsi" w:eastAsiaTheme="minorHAnsi" w:hAnsiTheme="minorHAnsi" w:cs="DejaVu Sans Mono"/>
          <w:lang w:eastAsia="en-US"/>
        </w:rPr>
        <w:t xml:space="preserve"> ω = 1</w:t>
      </w:r>
      <w:r w:rsidRPr="00420B4E">
        <w:rPr>
          <w:rFonts w:asciiTheme="minorHAnsi" w:eastAsiaTheme="minorHAnsi" w:hAnsiTheme="minorHAnsi" w:cs="DejaVu Sans Mono"/>
          <w:lang w:eastAsia="en-US"/>
        </w:rPr>
        <w:t>,00</w:t>
      </w:r>
    </w:p>
    <w:p w:rsidR="00420B4E" w:rsidRPr="00FF1E07" w:rsidRDefault="00420B4E" w:rsidP="00420B4E">
      <w:pPr>
        <w:rPr>
          <w:rFonts w:asciiTheme="minorHAnsi" w:hAnsiTheme="minorHAnsi" w:cs="DejaVu Sans Mono"/>
          <w:shd w:val="clear" w:color="auto" w:fill="FFFFFF"/>
        </w:rPr>
      </w:pPr>
      <w:r w:rsidRPr="00FF1E07">
        <w:rPr>
          <w:rFonts w:asciiTheme="minorHAnsi" w:hAnsiTheme="minorHAnsi" w:cs="DejaVu Sans Mono"/>
          <w:color w:val="000000"/>
          <w:shd w:val="clear" w:color="auto" w:fill="FFFFFF"/>
        </w:rPr>
        <w:t xml:space="preserve">Совпадает с ответом из </w:t>
      </w:r>
      <w:hyperlink r:id="rId29" w:history="1">
        <w:r w:rsidRPr="00FF1E07">
          <w:rPr>
            <w:rStyle w:val="a8"/>
            <w:rFonts w:asciiTheme="minorHAnsi" w:hAnsiTheme="minorHAnsi" w:cs="DejaVu Sans Mono"/>
            <w:color w:val="000000"/>
            <w:shd w:val="clear" w:color="auto" w:fill="FFFFFF"/>
            <w:lang w:val="en-US"/>
          </w:rPr>
          <w:t>http</w:t>
        </w:r>
        <w:r w:rsidRPr="00FF1E07">
          <w:rPr>
            <w:rStyle w:val="a8"/>
            <w:rFonts w:asciiTheme="minorHAnsi" w:hAnsiTheme="minorHAnsi" w:cs="DejaVu Sans Mono"/>
            <w:color w:val="000000"/>
            <w:shd w:val="clear" w:color="auto" w:fill="FFFFFF"/>
          </w:rPr>
          <w:t>://</w:t>
        </w:r>
        <w:r w:rsidRPr="00FF1E07">
          <w:rPr>
            <w:rStyle w:val="a8"/>
            <w:rFonts w:asciiTheme="minorHAnsi" w:hAnsiTheme="minorHAnsi" w:cs="DejaVu Sans Mono"/>
            <w:color w:val="000000"/>
            <w:shd w:val="clear" w:color="auto" w:fill="FFFFFF"/>
            <w:lang w:val="en-US"/>
          </w:rPr>
          <w:t>www</w:t>
        </w:r>
        <w:r w:rsidRPr="00FF1E07">
          <w:rPr>
            <w:rStyle w:val="a8"/>
            <w:rFonts w:asciiTheme="minorHAnsi" w:hAnsiTheme="minorHAnsi" w:cs="DejaVu Sans Mono"/>
            <w:color w:val="000000"/>
            <w:shd w:val="clear" w:color="auto" w:fill="FFFFFF"/>
          </w:rPr>
          <w:t>.</w:t>
        </w:r>
        <w:proofErr w:type="spellStart"/>
        <w:r w:rsidRPr="00FF1E07">
          <w:rPr>
            <w:rStyle w:val="a8"/>
            <w:rFonts w:asciiTheme="minorHAnsi" w:hAnsiTheme="minorHAnsi" w:cs="DejaVu Sans Mono"/>
            <w:color w:val="000000"/>
            <w:shd w:val="clear" w:color="auto" w:fill="FFFFFF"/>
            <w:lang w:val="en-US"/>
          </w:rPr>
          <w:t>wolframalpha</w:t>
        </w:r>
        <w:proofErr w:type="spellEnd"/>
        <w:r w:rsidRPr="00FF1E07">
          <w:rPr>
            <w:rStyle w:val="a8"/>
            <w:rFonts w:asciiTheme="minorHAnsi" w:hAnsiTheme="minorHAnsi" w:cs="DejaVu Sans Mono"/>
            <w:color w:val="000000"/>
            <w:shd w:val="clear" w:color="auto" w:fill="FFFFFF"/>
          </w:rPr>
          <w:t>.</w:t>
        </w:r>
        <w:r w:rsidRPr="00FF1E07">
          <w:rPr>
            <w:rStyle w:val="a8"/>
            <w:rFonts w:asciiTheme="minorHAnsi" w:hAnsiTheme="minorHAnsi" w:cs="DejaVu Sans Mono"/>
            <w:color w:val="000000"/>
            <w:shd w:val="clear" w:color="auto" w:fill="FFFFFF"/>
            <w:lang w:val="en-US"/>
          </w:rPr>
          <w:t>com</w:t>
        </w:r>
      </w:hyperlink>
      <w:r w:rsidRPr="00FF1E07">
        <w:rPr>
          <w:rFonts w:asciiTheme="minorHAnsi" w:hAnsiTheme="minorHAnsi" w:cs="DejaVu Sans Mono"/>
          <w:color w:val="000000"/>
          <w:shd w:val="clear" w:color="auto" w:fill="FFFFFF"/>
        </w:rPr>
        <w:t>.</w:t>
      </w:r>
    </w:p>
    <w:p w:rsidR="00420B4E" w:rsidRPr="00420B4E" w:rsidRDefault="00420B4E" w:rsidP="00BF2A62">
      <w:pPr>
        <w:pStyle w:val="a9"/>
        <w:rPr>
          <w:sz w:val="20"/>
          <w:szCs w:val="20"/>
        </w:rPr>
      </w:pPr>
    </w:p>
    <w:p w:rsidR="00FF1E07" w:rsidRDefault="00FF1E07" w:rsidP="00FF1E07">
      <w:pPr>
        <w:pStyle w:val="a7"/>
        <w:spacing w:before="0" w:beforeAutospacing="0" w:after="0"/>
      </w:pPr>
    </w:p>
    <w:p w:rsidR="00FF1E07" w:rsidRDefault="00FF1E07" w:rsidP="00FF1E07">
      <w:pPr>
        <w:pStyle w:val="a7"/>
        <w:spacing w:after="0"/>
      </w:pPr>
      <w:r w:rsidRPr="00D121FD">
        <w:rPr>
          <w:sz w:val="40"/>
          <w:szCs w:val="40"/>
        </w:rPr>
        <w:t>2.</w:t>
      </w:r>
      <w:r w:rsidRPr="00D121FD">
        <w:t xml:space="preserve"> </w:t>
      </w:r>
      <w:r>
        <w:t>Исходная матрица:</w:t>
      </w:r>
    </w:p>
    <w:p w:rsidR="00FF1E07" w:rsidRDefault="00FF1E07" w:rsidP="00FF1E07">
      <w:pPr>
        <w:pStyle w:val="a9"/>
      </w:pPr>
      <w:r>
        <w:rPr>
          <w:rStyle w:val="omsformula"/>
          <w:rFonts w:ascii="MJI" w:hAnsi="MJI"/>
          <w:sz w:val="29"/>
          <w:szCs w:val="29"/>
        </w:rPr>
        <w:t>x</w:t>
      </w:r>
      <w:r>
        <w:rPr>
          <w:vertAlign w:val="subscript"/>
        </w:rPr>
        <w:t>1</w:t>
      </w:r>
      <w:r>
        <w:t> + 2</w:t>
      </w:r>
      <w:r>
        <w:rPr>
          <w:rStyle w:val="omsformula"/>
          <w:rFonts w:ascii="MJI" w:hAnsi="MJI"/>
          <w:sz w:val="29"/>
          <w:szCs w:val="29"/>
        </w:rPr>
        <w:t>x</w:t>
      </w:r>
      <w:r>
        <w:rPr>
          <w:vertAlign w:val="subscript"/>
        </w:rPr>
        <w:t>2</w:t>
      </w:r>
      <w:r>
        <w:t> + 6</w:t>
      </w:r>
      <w:r>
        <w:rPr>
          <w:rStyle w:val="omsformula"/>
          <w:rFonts w:ascii="MJI" w:hAnsi="MJI"/>
          <w:sz w:val="29"/>
          <w:szCs w:val="29"/>
        </w:rPr>
        <w:t>x</w:t>
      </w:r>
      <w:r>
        <w:rPr>
          <w:vertAlign w:val="subscript"/>
        </w:rPr>
        <w:t>3</w:t>
      </w:r>
      <w:r>
        <w:t> + 6</w:t>
      </w:r>
      <w:r>
        <w:rPr>
          <w:rStyle w:val="omsformula"/>
          <w:rFonts w:ascii="MJI" w:hAnsi="MJI"/>
          <w:sz w:val="29"/>
          <w:szCs w:val="29"/>
        </w:rPr>
        <w:t>x</w:t>
      </w:r>
      <w:r>
        <w:rPr>
          <w:vertAlign w:val="subscript"/>
        </w:rPr>
        <w:t>4</w:t>
      </w:r>
      <w:r>
        <w:t> + 4</w:t>
      </w:r>
      <w:r>
        <w:rPr>
          <w:rStyle w:val="omsformula"/>
          <w:rFonts w:ascii="MJI" w:hAnsi="MJI"/>
          <w:sz w:val="29"/>
          <w:szCs w:val="29"/>
        </w:rPr>
        <w:t>x</w:t>
      </w:r>
      <w:r>
        <w:rPr>
          <w:vertAlign w:val="subscript"/>
        </w:rPr>
        <w:t>5</w:t>
      </w:r>
      <w:r>
        <w:t> = 1</w:t>
      </w:r>
    </w:p>
    <w:p w:rsidR="00FF1E07" w:rsidRDefault="00FF1E07" w:rsidP="00FF1E07">
      <w:pPr>
        <w:pStyle w:val="a9"/>
      </w:pPr>
      <w:r>
        <w:t>2</w:t>
      </w:r>
      <w:r>
        <w:rPr>
          <w:rStyle w:val="omsformula"/>
          <w:rFonts w:ascii="MJI" w:hAnsi="MJI"/>
          <w:sz w:val="29"/>
          <w:szCs w:val="29"/>
        </w:rPr>
        <w:t>x</w:t>
      </w:r>
      <w:r>
        <w:rPr>
          <w:vertAlign w:val="subscript"/>
        </w:rPr>
        <w:t>1</w:t>
      </w:r>
      <w:r>
        <w:t> + 3</w:t>
      </w:r>
      <w:r>
        <w:rPr>
          <w:rStyle w:val="omsformula"/>
          <w:rFonts w:ascii="MJI" w:hAnsi="MJI"/>
          <w:sz w:val="29"/>
          <w:szCs w:val="29"/>
        </w:rPr>
        <w:t>x</w:t>
      </w:r>
      <w:r>
        <w:rPr>
          <w:vertAlign w:val="subscript"/>
        </w:rPr>
        <w:t>2</w:t>
      </w:r>
      <w:r>
        <w:t> + 8</w:t>
      </w:r>
      <w:r>
        <w:rPr>
          <w:rStyle w:val="omsformula"/>
          <w:rFonts w:ascii="MJI" w:hAnsi="MJI"/>
          <w:sz w:val="29"/>
          <w:szCs w:val="29"/>
        </w:rPr>
        <w:t>x</w:t>
      </w:r>
      <w:r>
        <w:rPr>
          <w:vertAlign w:val="subscript"/>
        </w:rPr>
        <w:t>3</w:t>
      </w:r>
      <w:r>
        <w:t> + 3</w:t>
      </w:r>
      <w:r>
        <w:rPr>
          <w:rStyle w:val="omsformula"/>
          <w:rFonts w:ascii="MJI" w:hAnsi="MJI"/>
          <w:sz w:val="29"/>
          <w:szCs w:val="29"/>
        </w:rPr>
        <w:t>x</w:t>
      </w:r>
      <w:r>
        <w:rPr>
          <w:vertAlign w:val="subscript"/>
        </w:rPr>
        <w:t>5</w:t>
      </w:r>
      <w:r>
        <w:t> = 3</w:t>
      </w:r>
    </w:p>
    <w:p w:rsidR="00FF1E07" w:rsidRDefault="00FF1E07" w:rsidP="00FF1E07">
      <w:pPr>
        <w:pStyle w:val="a9"/>
      </w:pPr>
      <w:r>
        <w:rPr>
          <w:rStyle w:val="omsformula"/>
          <w:rFonts w:ascii="MJI" w:hAnsi="MJI"/>
          <w:sz w:val="29"/>
          <w:szCs w:val="29"/>
        </w:rPr>
        <w:t>3x</w:t>
      </w:r>
      <w:r>
        <w:rPr>
          <w:vertAlign w:val="subscript"/>
        </w:rPr>
        <w:t>1</w:t>
      </w:r>
      <w:r>
        <w:t> + 4</w:t>
      </w:r>
      <w:r>
        <w:rPr>
          <w:rStyle w:val="omsformula"/>
          <w:rFonts w:ascii="MJI" w:hAnsi="MJI"/>
          <w:sz w:val="29"/>
          <w:szCs w:val="29"/>
        </w:rPr>
        <w:t>x</w:t>
      </w:r>
      <w:r>
        <w:rPr>
          <w:vertAlign w:val="subscript"/>
        </w:rPr>
        <w:t>2</w:t>
      </w:r>
      <w:r>
        <w:t> + 4</w:t>
      </w:r>
      <w:r>
        <w:rPr>
          <w:rStyle w:val="omsformula"/>
          <w:rFonts w:ascii="MJI" w:hAnsi="MJI"/>
          <w:sz w:val="29"/>
          <w:szCs w:val="29"/>
        </w:rPr>
        <w:t>x</w:t>
      </w:r>
      <w:r>
        <w:rPr>
          <w:vertAlign w:val="subscript"/>
        </w:rPr>
        <w:t>3</w:t>
      </w:r>
      <w:r>
        <w:t> + 5</w:t>
      </w:r>
      <w:r>
        <w:rPr>
          <w:rStyle w:val="omsformula"/>
          <w:rFonts w:ascii="MJI" w:hAnsi="MJI"/>
          <w:sz w:val="29"/>
          <w:szCs w:val="29"/>
        </w:rPr>
        <w:t>x</w:t>
      </w:r>
      <w:r>
        <w:rPr>
          <w:vertAlign w:val="subscript"/>
        </w:rPr>
        <w:t>4</w:t>
      </w:r>
      <w:r>
        <w:t> + 2</w:t>
      </w:r>
      <w:r>
        <w:rPr>
          <w:rStyle w:val="omsformula"/>
          <w:rFonts w:ascii="MJI" w:hAnsi="MJI"/>
          <w:sz w:val="29"/>
          <w:szCs w:val="29"/>
        </w:rPr>
        <w:t>x</w:t>
      </w:r>
      <w:r>
        <w:rPr>
          <w:vertAlign w:val="subscript"/>
        </w:rPr>
        <w:t>5</w:t>
      </w:r>
      <w:r>
        <w:t> = 8</w:t>
      </w:r>
    </w:p>
    <w:p w:rsidR="00FF1E07" w:rsidRDefault="00FF1E07" w:rsidP="00FF1E07">
      <w:pPr>
        <w:pStyle w:val="a9"/>
      </w:pPr>
      <w:r>
        <w:t>4</w:t>
      </w:r>
      <w:r>
        <w:rPr>
          <w:rStyle w:val="omsformula"/>
          <w:rFonts w:ascii="MJI" w:hAnsi="MJI"/>
          <w:sz w:val="29"/>
          <w:szCs w:val="29"/>
        </w:rPr>
        <w:t>x</w:t>
      </w:r>
      <w:r>
        <w:rPr>
          <w:vertAlign w:val="subscript"/>
        </w:rPr>
        <w:t>1</w:t>
      </w:r>
      <w:r>
        <w:t> + 5</w:t>
      </w:r>
      <w:r>
        <w:rPr>
          <w:rStyle w:val="omsformula"/>
          <w:rFonts w:ascii="MJI" w:hAnsi="MJI"/>
          <w:sz w:val="29"/>
          <w:szCs w:val="29"/>
        </w:rPr>
        <w:t>x</w:t>
      </w:r>
      <w:r>
        <w:rPr>
          <w:vertAlign w:val="subscript"/>
        </w:rPr>
        <w:t>2</w:t>
      </w:r>
      <w:r>
        <w:t> + 3</w:t>
      </w:r>
      <w:r>
        <w:rPr>
          <w:rStyle w:val="omsformula"/>
          <w:rFonts w:ascii="MJI" w:hAnsi="MJI"/>
          <w:sz w:val="29"/>
          <w:szCs w:val="29"/>
        </w:rPr>
        <w:t>x</w:t>
      </w:r>
      <w:r>
        <w:rPr>
          <w:vertAlign w:val="subscript"/>
        </w:rPr>
        <w:t>3</w:t>
      </w:r>
      <w:r>
        <w:t> + 4</w:t>
      </w:r>
      <w:r>
        <w:rPr>
          <w:rStyle w:val="omsformula"/>
          <w:rFonts w:ascii="MJI" w:hAnsi="MJI"/>
          <w:sz w:val="29"/>
          <w:szCs w:val="29"/>
        </w:rPr>
        <w:t>x</w:t>
      </w:r>
      <w:r>
        <w:rPr>
          <w:vertAlign w:val="subscript"/>
        </w:rPr>
        <w:t>4</w:t>
      </w:r>
      <w:r>
        <w:t> = 3</w:t>
      </w:r>
    </w:p>
    <w:p w:rsidR="00FF1E07" w:rsidRDefault="00FF1E07" w:rsidP="00FF1E07">
      <w:pPr>
        <w:pStyle w:val="a9"/>
      </w:pPr>
      <w:r>
        <w:t>5</w:t>
      </w:r>
      <w:r>
        <w:rPr>
          <w:rStyle w:val="omsformula"/>
          <w:rFonts w:ascii="MJI" w:hAnsi="MJI"/>
          <w:sz w:val="29"/>
          <w:szCs w:val="29"/>
        </w:rPr>
        <w:t>x</w:t>
      </w:r>
      <w:r>
        <w:rPr>
          <w:vertAlign w:val="subscript"/>
        </w:rPr>
        <w:t>1</w:t>
      </w:r>
      <w:r>
        <w:t> + 7</w:t>
      </w:r>
      <w:r>
        <w:rPr>
          <w:rStyle w:val="omsformula"/>
          <w:rFonts w:ascii="MJI" w:hAnsi="MJI"/>
          <w:sz w:val="29"/>
          <w:szCs w:val="29"/>
        </w:rPr>
        <w:t>x</w:t>
      </w:r>
      <w:r>
        <w:rPr>
          <w:vertAlign w:val="subscript"/>
        </w:rPr>
        <w:t>2</w:t>
      </w:r>
      <w:r>
        <w:t> + 2</w:t>
      </w:r>
      <w:r>
        <w:rPr>
          <w:rStyle w:val="omsformula"/>
          <w:rFonts w:ascii="MJI" w:hAnsi="MJI"/>
          <w:sz w:val="29"/>
          <w:szCs w:val="29"/>
        </w:rPr>
        <w:t>x</w:t>
      </w:r>
      <w:r>
        <w:rPr>
          <w:vertAlign w:val="subscript"/>
        </w:rPr>
        <w:t>3</w:t>
      </w:r>
      <w:r>
        <w:t> + 2</w:t>
      </w:r>
      <w:r>
        <w:rPr>
          <w:rStyle w:val="omsformula"/>
          <w:rFonts w:ascii="MJI" w:hAnsi="MJI"/>
          <w:sz w:val="29"/>
          <w:szCs w:val="29"/>
        </w:rPr>
        <w:t>x</w:t>
      </w:r>
      <w:r>
        <w:rPr>
          <w:vertAlign w:val="subscript"/>
        </w:rPr>
        <w:t>4</w:t>
      </w:r>
      <w:r>
        <w:t> + 2</w:t>
      </w:r>
      <w:r>
        <w:rPr>
          <w:rStyle w:val="omsformula"/>
          <w:rFonts w:ascii="MJI" w:hAnsi="MJI"/>
          <w:sz w:val="29"/>
          <w:szCs w:val="29"/>
        </w:rPr>
        <w:t>x</w:t>
      </w:r>
      <w:r>
        <w:rPr>
          <w:vertAlign w:val="subscript"/>
        </w:rPr>
        <w:t>5</w:t>
      </w:r>
      <w:r>
        <w:t> = 4</w:t>
      </w:r>
    </w:p>
    <w:p w:rsidR="00FF1E07" w:rsidRDefault="00FF1E07" w:rsidP="00FF1E07">
      <w:pPr>
        <w:pStyle w:val="a9"/>
      </w:pPr>
    </w:p>
    <w:p w:rsidR="00FF1E07" w:rsidRDefault="00FF1E07" w:rsidP="00FF1E07">
      <w:pPr>
        <w:pStyle w:val="a7"/>
        <w:spacing w:after="0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Программа</w:t>
      </w:r>
      <w:r w:rsidRPr="00FF1E07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вы</w:t>
      </w:r>
      <w:r>
        <w:rPr>
          <w:color w:val="000000"/>
          <w:sz w:val="28"/>
          <w:szCs w:val="28"/>
        </w:rPr>
        <w:t>вела</w:t>
      </w:r>
      <w:r w:rsidRPr="00FF1E07">
        <w:rPr>
          <w:color w:val="000000"/>
          <w:sz w:val="28"/>
          <w:szCs w:val="28"/>
          <w:lang w:val="en-US"/>
        </w:rPr>
        <w:t>:</w:t>
      </w:r>
    </w:p>
    <w:p w:rsidR="00FF1E07" w:rsidRDefault="00FF1E07" w:rsidP="00FF1E07">
      <w:pPr>
        <w:pStyle w:val="a9"/>
      </w:pPr>
    </w:p>
    <w:p w:rsidR="00FF1E07" w:rsidRPr="00FF1E07" w:rsidRDefault="00FF1E07" w:rsidP="00FF1E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F1E07">
        <w:rPr>
          <w:rFonts w:ascii="Courier New" w:eastAsiaTheme="minorHAnsi" w:hAnsi="Courier New" w:cs="Courier New"/>
          <w:sz w:val="20"/>
          <w:szCs w:val="20"/>
          <w:lang w:val="en-US" w:eastAsia="en-US"/>
        </w:rPr>
        <w:t>w = 0,05, count = 2095458</w:t>
      </w:r>
    </w:p>
    <w:p w:rsidR="00FF1E07" w:rsidRPr="00FF1E07" w:rsidRDefault="00FF1E07" w:rsidP="00FF1E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F1E07">
        <w:rPr>
          <w:rFonts w:ascii="Courier New" w:eastAsiaTheme="minorHAnsi" w:hAnsi="Courier New" w:cs="Courier New"/>
          <w:sz w:val="20"/>
          <w:szCs w:val="20"/>
          <w:lang w:val="en-US" w:eastAsia="en-US"/>
        </w:rPr>
        <w:t>w = 0,10, count = 1020344</w:t>
      </w:r>
    </w:p>
    <w:p w:rsidR="00FF1E07" w:rsidRPr="00FF1E07" w:rsidRDefault="00FF1E07" w:rsidP="00FF1E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F1E07">
        <w:rPr>
          <w:rFonts w:ascii="Courier New" w:eastAsiaTheme="minorHAnsi" w:hAnsi="Courier New" w:cs="Courier New"/>
          <w:sz w:val="20"/>
          <w:szCs w:val="20"/>
          <w:lang w:val="en-US" w:eastAsia="en-US"/>
        </w:rPr>
        <w:t>w = 0,15, count = 662007</w:t>
      </w:r>
    </w:p>
    <w:p w:rsidR="00FF1E07" w:rsidRPr="00FF1E07" w:rsidRDefault="00FF1E07" w:rsidP="00FF1E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F1E07">
        <w:rPr>
          <w:rFonts w:ascii="Courier New" w:eastAsiaTheme="minorHAnsi" w:hAnsi="Courier New" w:cs="Courier New"/>
          <w:sz w:val="20"/>
          <w:szCs w:val="20"/>
          <w:lang w:val="en-US" w:eastAsia="en-US"/>
        </w:rPr>
        <w:t>w = 0,20, count = 482868</w:t>
      </w:r>
    </w:p>
    <w:p w:rsidR="00FF1E07" w:rsidRPr="00FF1E07" w:rsidRDefault="00FF1E07" w:rsidP="00FF1E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F1E07">
        <w:rPr>
          <w:rFonts w:ascii="Courier New" w:eastAsiaTheme="minorHAnsi" w:hAnsi="Courier New" w:cs="Courier New"/>
          <w:sz w:val="20"/>
          <w:szCs w:val="20"/>
          <w:lang w:val="en-US" w:eastAsia="en-US"/>
        </w:rPr>
        <w:t>w = 0,25, count = 375411</w:t>
      </w:r>
    </w:p>
    <w:p w:rsidR="00FF1E07" w:rsidRPr="00FF1E07" w:rsidRDefault="00FF1E07" w:rsidP="00FF1E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F1E07">
        <w:rPr>
          <w:rFonts w:ascii="Courier New" w:eastAsiaTheme="minorHAnsi" w:hAnsi="Courier New" w:cs="Courier New"/>
          <w:sz w:val="20"/>
          <w:szCs w:val="20"/>
          <w:lang w:val="en-US" w:eastAsia="en-US"/>
        </w:rPr>
        <w:t>w = 0,30, count = 303798</w:t>
      </w:r>
    </w:p>
    <w:p w:rsidR="00FF1E07" w:rsidRPr="00FF1E07" w:rsidRDefault="00FF1E07" w:rsidP="00FF1E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F1E07">
        <w:rPr>
          <w:rFonts w:ascii="Courier New" w:eastAsiaTheme="minorHAnsi" w:hAnsi="Courier New" w:cs="Courier New"/>
          <w:sz w:val="20"/>
          <w:szCs w:val="20"/>
          <w:lang w:val="en-US" w:eastAsia="en-US"/>
        </w:rPr>
        <w:t>w = 0,35, count = 252669</w:t>
      </w:r>
    </w:p>
    <w:p w:rsidR="00FF1E07" w:rsidRPr="00FF1E07" w:rsidRDefault="00FF1E07" w:rsidP="00FF1E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F1E07">
        <w:rPr>
          <w:rFonts w:ascii="Courier New" w:eastAsiaTheme="minorHAnsi" w:hAnsi="Courier New" w:cs="Courier New"/>
          <w:sz w:val="20"/>
          <w:szCs w:val="20"/>
          <w:lang w:val="en-US" w:eastAsia="en-US"/>
        </w:rPr>
        <w:t>w = 0,40, count = 214345</w:t>
      </w:r>
    </w:p>
    <w:p w:rsidR="00FF1E07" w:rsidRPr="00FF1E07" w:rsidRDefault="00FF1E07" w:rsidP="00FF1E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F1E07">
        <w:rPr>
          <w:rFonts w:ascii="Courier New" w:eastAsiaTheme="minorHAnsi" w:hAnsi="Courier New" w:cs="Courier New"/>
          <w:sz w:val="20"/>
          <w:szCs w:val="20"/>
          <w:lang w:val="en-US" w:eastAsia="en-US"/>
        </w:rPr>
        <w:t>w = 0,45, count = 184560</w:t>
      </w:r>
    </w:p>
    <w:p w:rsidR="00FF1E07" w:rsidRPr="00FF1E07" w:rsidRDefault="00FF1E07" w:rsidP="00FF1E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F1E07">
        <w:rPr>
          <w:rFonts w:ascii="Courier New" w:eastAsiaTheme="minorHAnsi" w:hAnsi="Courier New" w:cs="Courier New"/>
          <w:sz w:val="20"/>
          <w:szCs w:val="20"/>
          <w:lang w:val="en-US" w:eastAsia="en-US"/>
        </w:rPr>
        <w:t>w = 0,50, count = 160755</w:t>
      </w:r>
    </w:p>
    <w:p w:rsidR="00FF1E07" w:rsidRPr="00FF1E07" w:rsidRDefault="00FF1E07" w:rsidP="00FF1E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F1E07">
        <w:rPr>
          <w:rFonts w:ascii="Courier New" w:eastAsiaTheme="minorHAnsi" w:hAnsi="Courier New" w:cs="Courier New"/>
          <w:sz w:val="20"/>
          <w:szCs w:val="20"/>
          <w:lang w:val="en-US" w:eastAsia="en-US"/>
        </w:rPr>
        <w:t>w = 0,55, count = 141301</w:t>
      </w:r>
    </w:p>
    <w:p w:rsidR="00FF1E07" w:rsidRPr="00FF1E07" w:rsidRDefault="00FF1E07" w:rsidP="00FF1E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F1E07">
        <w:rPr>
          <w:rFonts w:ascii="Courier New" w:eastAsiaTheme="minorHAnsi" w:hAnsi="Courier New" w:cs="Courier New"/>
          <w:sz w:val="20"/>
          <w:szCs w:val="20"/>
          <w:lang w:val="en-US" w:eastAsia="en-US"/>
        </w:rPr>
        <w:t>w = 0,60, count = 125112</w:t>
      </w:r>
    </w:p>
    <w:p w:rsidR="00FF1E07" w:rsidRPr="00FF1E07" w:rsidRDefault="00FF1E07" w:rsidP="00FF1E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F1E07">
        <w:rPr>
          <w:rFonts w:ascii="Courier New" w:eastAsiaTheme="minorHAnsi" w:hAnsi="Courier New" w:cs="Courier New"/>
          <w:sz w:val="20"/>
          <w:szCs w:val="20"/>
          <w:lang w:val="en-US" w:eastAsia="en-US"/>
        </w:rPr>
        <w:t>w = 0,65, count = 111435</w:t>
      </w:r>
    </w:p>
    <w:p w:rsidR="00FF1E07" w:rsidRPr="00FF1E07" w:rsidRDefault="00FF1E07" w:rsidP="00FF1E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F1E07">
        <w:rPr>
          <w:rFonts w:ascii="Courier New" w:eastAsiaTheme="minorHAnsi" w:hAnsi="Courier New" w:cs="Courier New"/>
          <w:sz w:val="20"/>
          <w:szCs w:val="20"/>
          <w:lang w:val="en-US" w:eastAsia="en-US"/>
        </w:rPr>
        <w:t>w = 0,70, count = 99734</w:t>
      </w:r>
    </w:p>
    <w:p w:rsidR="00FF1E07" w:rsidRPr="00FF1E07" w:rsidRDefault="00FF1E07" w:rsidP="00FF1E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F1E07">
        <w:rPr>
          <w:rFonts w:ascii="Courier New" w:eastAsiaTheme="minorHAnsi" w:hAnsi="Courier New" w:cs="Courier New"/>
          <w:sz w:val="20"/>
          <w:szCs w:val="20"/>
          <w:lang w:val="en-US" w:eastAsia="en-US"/>
        </w:rPr>
        <w:t>w = 0,75, count = 89613</w:t>
      </w:r>
    </w:p>
    <w:p w:rsidR="00FF1E07" w:rsidRPr="00FF1E07" w:rsidRDefault="00FF1E07" w:rsidP="00FF1E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F1E07">
        <w:rPr>
          <w:rFonts w:ascii="Courier New" w:eastAsiaTheme="minorHAnsi" w:hAnsi="Courier New" w:cs="Courier New"/>
          <w:sz w:val="20"/>
          <w:szCs w:val="20"/>
          <w:lang w:val="en-US" w:eastAsia="en-US"/>
        </w:rPr>
        <w:t>w = 0,80, count = 80778</w:t>
      </w:r>
    </w:p>
    <w:p w:rsidR="00FF1E07" w:rsidRPr="00FF1E07" w:rsidRDefault="00FF1E07" w:rsidP="00FF1E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F1E07">
        <w:rPr>
          <w:rFonts w:ascii="Courier New" w:eastAsiaTheme="minorHAnsi" w:hAnsi="Courier New" w:cs="Courier New"/>
          <w:sz w:val="20"/>
          <w:szCs w:val="20"/>
          <w:lang w:val="en-US" w:eastAsia="en-US"/>
        </w:rPr>
        <w:t>w = 0,85, count = 73001</w:t>
      </w:r>
    </w:p>
    <w:p w:rsidR="00FF1E07" w:rsidRPr="00FF1E07" w:rsidRDefault="00FF1E07" w:rsidP="00FF1E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F1E07">
        <w:rPr>
          <w:rFonts w:ascii="Courier New" w:eastAsiaTheme="minorHAnsi" w:hAnsi="Courier New" w:cs="Courier New"/>
          <w:sz w:val="20"/>
          <w:szCs w:val="20"/>
          <w:lang w:val="en-US" w:eastAsia="en-US"/>
        </w:rPr>
        <w:t>w = 0,90, count = 66104</w:t>
      </w:r>
    </w:p>
    <w:p w:rsidR="00FF1E07" w:rsidRPr="00FF1E07" w:rsidRDefault="00FF1E07" w:rsidP="00FF1E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F1E07">
        <w:rPr>
          <w:rFonts w:ascii="Courier New" w:eastAsiaTheme="minorHAnsi" w:hAnsi="Courier New" w:cs="Courier New"/>
          <w:sz w:val="20"/>
          <w:szCs w:val="20"/>
          <w:lang w:val="en-US" w:eastAsia="en-US"/>
        </w:rPr>
        <w:t>w = 0,95, count = 59947</w:t>
      </w:r>
    </w:p>
    <w:p w:rsidR="00FF1E07" w:rsidRPr="00FF1E07" w:rsidRDefault="00FF1E07" w:rsidP="00FF1E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F1E07">
        <w:rPr>
          <w:rFonts w:ascii="Courier New" w:eastAsiaTheme="minorHAnsi" w:hAnsi="Courier New" w:cs="Courier New"/>
          <w:sz w:val="20"/>
          <w:szCs w:val="20"/>
          <w:lang w:val="en-US" w:eastAsia="en-US"/>
        </w:rPr>
        <w:t>w = 1,00, count = 54417</w:t>
      </w:r>
    </w:p>
    <w:p w:rsidR="00FF1E07" w:rsidRPr="00FF1E07" w:rsidRDefault="00FF1E07" w:rsidP="00FF1E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F1E07">
        <w:rPr>
          <w:rFonts w:ascii="Courier New" w:eastAsiaTheme="minorHAnsi" w:hAnsi="Courier New" w:cs="Courier New"/>
          <w:sz w:val="20"/>
          <w:szCs w:val="20"/>
          <w:lang w:val="en-US" w:eastAsia="en-US"/>
        </w:rPr>
        <w:t>w = 1,05, count = 49422</w:t>
      </w:r>
    </w:p>
    <w:p w:rsidR="00FF1E07" w:rsidRPr="00FF1E07" w:rsidRDefault="00FF1E07" w:rsidP="00FF1E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F1E07">
        <w:rPr>
          <w:rFonts w:ascii="Courier New" w:eastAsiaTheme="minorHAnsi" w:hAnsi="Courier New" w:cs="Courier New"/>
          <w:sz w:val="20"/>
          <w:szCs w:val="20"/>
          <w:lang w:val="en-US" w:eastAsia="en-US"/>
        </w:rPr>
        <w:t>w = 1,10, count = 44886</w:t>
      </w:r>
    </w:p>
    <w:p w:rsidR="00FF1E07" w:rsidRPr="00FF1E07" w:rsidRDefault="00FF1E07" w:rsidP="00FF1E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F1E07">
        <w:rPr>
          <w:rFonts w:ascii="Courier New" w:eastAsiaTheme="minorHAnsi" w:hAnsi="Courier New" w:cs="Courier New"/>
          <w:sz w:val="20"/>
          <w:szCs w:val="20"/>
          <w:lang w:val="en-US" w:eastAsia="en-US"/>
        </w:rPr>
        <w:t>w = 1,15, count = 40745</w:t>
      </w:r>
    </w:p>
    <w:p w:rsidR="00FF1E07" w:rsidRPr="00FF1E07" w:rsidRDefault="00FF1E07" w:rsidP="00FF1E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F1E07">
        <w:rPr>
          <w:rFonts w:ascii="Courier New" w:eastAsiaTheme="minorHAnsi" w:hAnsi="Courier New" w:cs="Courier New"/>
          <w:sz w:val="20"/>
          <w:szCs w:val="20"/>
          <w:lang w:val="en-US" w:eastAsia="en-US"/>
        </w:rPr>
        <w:t>w = 1,20, count = 36947</w:t>
      </w:r>
    </w:p>
    <w:p w:rsidR="00FF1E07" w:rsidRPr="00FF1E07" w:rsidRDefault="00FF1E07" w:rsidP="00FF1E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F1E07">
        <w:rPr>
          <w:rFonts w:ascii="Courier New" w:eastAsiaTheme="minorHAnsi" w:hAnsi="Courier New" w:cs="Courier New"/>
          <w:sz w:val="20"/>
          <w:szCs w:val="20"/>
          <w:lang w:val="en-US" w:eastAsia="en-US"/>
        </w:rPr>
        <w:t>w = 1,25, count = 33447</w:t>
      </w:r>
    </w:p>
    <w:p w:rsidR="00FF1E07" w:rsidRPr="00FF1E07" w:rsidRDefault="00FF1E07" w:rsidP="00FF1E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F1E07">
        <w:rPr>
          <w:rFonts w:ascii="Courier New" w:eastAsiaTheme="minorHAnsi" w:hAnsi="Courier New" w:cs="Courier New"/>
          <w:sz w:val="20"/>
          <w:szCs w:val="20"/>
          <w:lang w:val="en-US" w:eastAsia="en-US"/>
        </w:rPr>
        <w:lastRenderedPageBreak/>
        <w:t>w = 1,30, count = 30207</w:t>
      </w:r>
    </w:p>
    <w:p w:rsidR="00FF1E07" w:rsidRPr="00FF1E07" w:rsidRDefault="00FF1E07" w:rsidP="00FF1E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F1E07">
        <w:rPr>
          <w:rFonts w:ascii="Courier New" w:eastAsiaTheme="minorHAnsi" w:hAnsi="Courier New" w:cs="Courier New"/>
          <w:sz w:val="20"/>
          <w:szCs w:val="20"/>
          <w:lang w:val="en-US" w:eastAsia="en-US"/>
        </w:rPr>
        <w:t>w = 1,35, count = 27196</w:t>
      </w:r>
    </w:p>
    <w:p w:rsidR="00FF1E07" w:rsidRPr="00FF1E07" w:rsidRDefault="00FF1E07" w:rsidP="00FF1E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F1E07">
        <w:rPr>
          <w:rFonts w:ascii="Courier New" w:eastAsiaTheme="minorHAnsi" w:hAnsi="Courier New" w:cs="Courier New"/>
          <w:sz w:val="20"/>
          <w:szCs w:val="20"/>
          <w:lang w:val="en-US" w:eastAsia="en-US"/>
        </w:rPr>
        <w:t>w = 1,40, count = 24386</w:t>
      </w:r>
    </w:p>
    <w:p w:rsidR="00FF1E07" w:rsidRPr="00FF1E07" w:rsidRDefault="00FF1E07" w:rsidP="00FF1E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F1E07">
        <w:rPr>
          <w:rFonts w:ascii="Courier New" w:eastAsiaTheme="minorHAnsi" w:hAnsi="Courier New" w:cs="Courier New"/>
          <w:sz w:val="20"/>
          <w:szCs w:val="20"/>
          <w:lang w:val="en-US" w:eastAsia="en-US"/>
        </w:rPr>
        <w:t>w = 1,45, count = 21753</w:t>
      </w:r>
    </w:p>
    <w:p w:rsidR="00FF1E07" w:rsidRPr="00FF1E07" w:rsidRDefault="00FF1E07" w:rsidP="00FF1E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F1E07">
        <w:rPr>
          <w:rFonts w:ascii="Courier New" w:eastAsiaTheme="minorHAnsi" w:hAnsi="Courier New" w:cs="Courier New"/>
          <w:sz w:val="20"/>
          <w:szCs w:val="20"/>
          <w:lang w:val="en-US" w:eastAsia="en-US"/>
        </w:rPr>
        <w:t>w = 1,50, count = 19277</w:t>
      </w:r>
    </w:p>
    <w:p w:rsidR="00FF1E07" w:rsidRPr="00FF1E07" w:rsidRDefault="00FF1E07" w:rsidP="00FF1E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F1E07">
        <w:rPr>
          <w:rFonts w:ascii="Courier New" w:eastAsiaTheme="minorHAnsi" w:hAnsi="Courier New" w:cs="Courier New"/>
          <w:sz w:val="20"/>
          <w:szCs w:val="20"/>
          <w:lang w:val="en-US" w:eastAsia="en-US"/>
        </w:rPr>
        <w:t>w = 1,55, count = 16940</w:t>
      </w:r>
    </w:p>
    <w:p w:rsidR="00FF1E07" w:rsidRPr="00FF1E07" w:rsidRDefault="00FF1E07" w:rsidP="00FF1E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F1E07">
        <w:rPr>
          <w:rFonts w:ascii="Courier New" w:eastAsiaTheme="minorHAnsi" w:hAnsi="Courier New" w:cs="Courier New"/>
          <w:sz w:val="20"/>
          <w:szCs w:val="20"/>
          <w:lang w:val="en-US" w:eastAsia="en-US"/>
        </w:rPr>
        <w:t>w = 1,60, count = 14726</w:t>
      </w:r>
    </w:p>
    <w:p w:rsidR="00FF1E07" w:rsidRPr="00FF1E07" w:rsidRDefault="00FF1E07" w:rsidP="00FF1E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F1E07">
        <w:rPr>
          <w:rFonts w:ascii="Courier New" w:eastAsiaTheme="minorHAnsi" w:hAnsi="Courier New" w:cs="Courier New"/>
          <w:sz w:val="20"/>
          <w:szCs w:val="20"/>
          <w:lang w:val="en-US" w:eastAsia="en-US"/>
        </w:rPr>
        <w:t>w = 1,65, count = 12621</w:t>
      </w:r>
    </w:p>
    <w:p w:rsidR="00FF1E07" w:rsidRPr="00FF1E07" w:rsidRDefault="00FF1E07" w:rsidP="00FF1E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F1E07">
        <w:rPr>
          <w:rFonts w:ascii="Courier New" w:eastAsiaTheme="minorHAnsi" w:hAnsi="Courier New" w:cs="Courier New"/>
          <w:sz w:val="20"/>
          <w:szCs w:val="20"/>
          <w:lang w:val="en-US" w:eastAsia="en-US"/>
        </w:rPr>
        <w:t>w = 1,70, count = 10612</w:t>
      </w:r>
    </w:p>
    <w:p w:rsidR="00FF1E07" w:rsidRPr="00FF1E07" w:rsidRDefault="00FF1E07" w:rsidP="00FF1E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F1E07">
        <w:rPr>
          <w:rFonts w:ascii="Courier New" w:eastAsiaTheme="minorHAnsi" w:hAnsi="Courier New" w:cs="Courier New"/>
          <w:sz w:val="20"/>
          <w:szCs w:val="20"/>
          <w:lang w:val="en-US" w:eastAsia="en-US"/>
        </w:rPr>
        <w:t>w = 1,75, count = 8686</w:t>
      </w:r>
    </w:p>
    <w:p w:rsidR="00FF1E07" w:rsidRPr="00FF1E07" w:rsidRDefault="00FF1E07" w:rsidP="00FF1E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F1E07">
        <w:rPr>
          <w:rFonts w:ascii="Courier New" w:eastAsiaTheme="minorHAnsi" w:hAnsi="Courier New" w:cs="Courier New"/>
          <w:sz w:val="20"/>
          <w:szCs w:val="20"/>
          <w:lang w:val="en-US" w:eastAsia="en-US"/>
        </w:rPr>
        <w:t>w = 1,80, count = 6827</w:t>
      </w:r>
    </w:p>
    <w:p w:rsidR="00FF1E07" w:rsidRPr="00FF1E07" w:rsidRDefault="00FF1E07" w:rsidP="00FF1E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F1E07">
        <w:rPr>
          <w:rFonts w:ascii="Courier New" w:eastAsiaTheme="minorHAnsi" w:hAnsi="Courier New" w:cs="Courier New"/>
          <w:sz w:val="20"/>
          <w:szCs w:val="20"/>
          <w:lang w:val="en-US" w:eastAsia="en-US"/>
        </w:rPr>
        <w:t>w = 1,85, count = 5014</w:t>
      </w:r>
    </w:p>
    <w:p w:rsidR="00FF1E07" w:rsidRPr="00FF1E07" w:rsidRDefault="00FF1E07" w:rsidP="00FF1E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F1E07">
        <w:rPr>
          <w:rFonts w:ascii="Courier New" w:eastAsiaTheme="minorHAnsi" w:hAnsi="Courier New" w:cs="Courier New"/>
          <w:sz w:val="20"/>
          <w:szCs w:val="20"/>
          <w:lang w:val="en-US" w:eastAsia="en-US"/>
        </w:rPr>
        <w:t>w = 1,90, count = 3201</w:t>
      </w:r>
    </w:p>
    <w:p w:rsidR="00FF1E07" w:rsidRPr="00FF1E07" w:rsidRDefault="00FF1E07" w:rsidP="00FF1E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F1E07">
        <w:rPr>
          <w:rFonts w:ascii="Courier New" w:eastAsiaTheme="minorHAnsi" w:hAnsi="Courier New" w:cs="Courier New"/>
          <w:sz w:val="20"/>
          <w:szCs w:val="20"/>
          <w:lang w:val="en-US" w:eastAsia="en-US"/>
        </w:rPr>
        <w:t>w = 1,95, count = 909</w:t>
      </w:r>
    </w:p>
    <w:p w:rsidR="00FF1E07" w:rsidRPr="00FF1E07" w:rsidRDefault="00FF1E07" w:rsidP="00FF1E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FF1E07" w:rsidRDefault="00FF1E07" w:rsidP="00FF1E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FF1E07" w:rsidRDefault="00FF1E07" w:rsidP="00FF1E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FF1E07" w:rsidRPr="00FF1E07" w:rsidRDefault="00FF1E07" w:rsidP="00FF1E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F1E07">
        <w:rPr>
          <w:rFonts w:ascii="Courier New" w:eastAsiaTheme="minorHAnsi" w:hAnsi="Courier New" w:cs="Courier New"/>
          <w:sz w:val="20"/>
          <w:szCs w:val="20"/>
          <w:lang w:val="en-US" w:eastAsia="en-US"/>
        </w:rPr>
        <w:t>x0 = 40,29411;</w:t>
      </w:r>
    </w:p>
    <w:p w:rsidR="00FF1E07" w:rsidRPr="00FF1E07" w:rsidRDefault="00FF1E07" w:rsidP="00FF1E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F1E07">
        <w:rPr>
          <w:rFonts w:ascii="Courier New" w:eastAsiaTheme="minorHAnsi" w:hAnsi="Courier New" w:cs="Courier New"/>
          <w:sz w:val="20"/>
          <w:szCs w:val="20"/>
          <w:lang w:val="en-US" w:eastAsia="en-US"/>
        </w:rPr>
        <w:t>x1 = -30,04201;</w:t>
      </w:r>
    </w:p>
    <w:p w:rsidR="00FF1E07" w:rsidRPr="00FF1E07" w:rsidRDefault="00FF1E07" w:rsidP="00FF1E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F1E07">
        <w:rPr>
          <w:rFonts w:ascii="Courier New" w:eastAsiaTheme="minorHAnsi" w:hAnsi="Courier New" w:cs="Courier New"/>
          <w:sz w:val="20"/>
          <w:szCs w:val="20"/>
          <w:lang w:val="en-US" w:eastAsia="en-US"/>
        </w:rPr>
        <w:t>x2 = -1,74790;</w:t>
      </w:r>
    </w:p>
    <w:p w:rsidR="00FF1E07" w:rsidRPr="00FF1E07" w:rsidRDefault="00FF1E07" w:rsidP="00FF1E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F1E07">
        <w:rPr>
          <w:rFonts w:ascii="Courier New" w:eastAsiaTheme="minorHAnsi" w:hAnsi="Courier New" w:cs="Courier New"/>
          <w:sz w:val="20"/>
          <w:szCs w:val="20"/>
          <w:lang w:val="en-US" w:eastAsia="en-US"/>
        </w:rPr>
        <w:t>x3 = -0,68067;</w:t>
      </w:r>
    </w:p>
    <w:p w:rsidR="00FF1E07" w:rsidRPr="00FF1E07" w:rsidRDefault="00FF1E07" w:rsidP="00FF1E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FF1E07">
        <w:rPr>
          <w:rFonts w:ascii="Courier New" w:eastAsiaTheme="minorHAnsi" w:hAnsi="Courier New" w:cs="Courier New"/>
          <w:sz w:val="20"/>
          <w:szCs w:val="20"/>
          <w:lang w:val="en-US" w:eastAsia="en-US"/>
        </w:rPr>
        <w:t>x</w:t>
      </w:r>
      <w:r w:rsidRPr="00FF1E07">
        <w:rPr>
          <w:rFonts w:ascii="Courier New" w:eastAsiaTheme="minorHAnsi" w:hAnsi="Courier New" w:cs="Courier New"/>
          <w:sz w:val="20"/>
          <w:szCs w:val="20"/>
          <w:lang w:eastAsia="en-US"/>
        </w:rPr>
        <w:t>4 = 8,84033;</w:t>
      </w:r>
    </w:p>
    <w:p w:rsidR="00FF1E07" w:rsidRPr="00FF1E07" w:rsidRDefault="00FF1E07" w:rsidP="00FF1E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</w:p>
    <w:p w:rsidR="00FF1E07" w:rsidRPr="00FF1E07" w:rsidRDefault="00FF1E07" w:rsidP="00FF1E07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DejaVu Sans Mono"/>
          <w:lang w:eastAsia="en-US"/>
        </w:rPr>
      </w:pPr>
      <w:r w:rsidRPr="00FF1E07">
        <w:rPr>
          <w:rFonts w:asciiTheme="minorHAnsi" w:eastAsiaTheme="minorHAnsi" w:hAnsiTheme="minorHAnsi" w:cs="DejaVu Sans Mono"/>
          <w:lang w:eastAsia="en-US"/>
        </w:rPr>
        <w:t xml:space="preserve">Оптимальный выбор итерационного </w:t>
      </w:r>
      <w:proofErr w:type="gramStart"/>
      <w:r w:rsidRPr="00FF1E07">
        <w:rPr>
          <w:rFonts w:asciiTheme="minorHAnsi" w:eastAsiaTheme="minorHAnsi" w:hAnsiTheme="minorHAnsi" w:cs="DejaVu Sans Mono"/>
          <w:lang w:eastAsia="en-US"/>
        </w:rPr>
        <w:t>параметра :</w:t>
      </w:r>
      <w:proofErr w:type="gramEnd"/>
      <w:r w:rsidRPr="00FF1E07">
        <w:rPr>
          <w:rFonts w:asciiTheme="minorHAnsi" w:eastAsiaTheme="minorHAnsi" w:hAnsiTheme="minorHAnsi" w:cs="DejaVu Sans Mono"/>
          <w:lang w:eastAsia="en-US"/>
        </w:rPr>
        <w:t xml:space="preserve"> ω = 1,</w:t>
      </w:r>
      <w:r>
        <w:rPr>
          <w:rFonts w:asciiTheme="minorHAnsi" w:eastAsiaTheme="minorHAnsi" w:hAnsiTheme="minorHAnsi" w:cs="DejaVu Sans Mono"/>
          <w:lang w:eastAsia="en-US"/>
        </w:rPr>
        <w:t>95</w:t>
      </w:r>
    </w:p>
    <w:p w:rsidR="00FF1E07" w:rsidRPr="00FF1E07" w:rsidRDefault="00FF1E07" w:rsidP="00FF1E07">
      <w:pPr>
        <w:rPr>
          <w:rFonts w:asciiTheme="minorHAnsi" w:hAnsiTheme="minorHAnsi" w:cs="DejaVu Sans Mono"/>
          <w:shd w:val="clear" w:color="auto" w:fill="FFFFFF"/>
        </w:rPr>
      </w:pPr>
      <w:r w:rsidRPr="00FF1E07">
        <w:rPr>
          <w:rFonts w:asciiTheme="minorHAnsi" w:hAnsiTheme="minorHAnsi" w:cs="DejaVu Sans Mono"/>
          <w:color w:val="000000"/>
          <w:shd w:val="clear" w:color="auto" w:fill="FFFFFF"/>
        </w:rPr>
        <w:t xml:space="preserve">Совпадает с ответом из </w:t>
      </w:r>
      <w:hyperlink r:id="rId30" w:history="1">
        <w:r w:rsidRPr="00FF1E07">
          <w:rPr>
            <w:rStyle w:val="a8"/>
            <w:rFonts w:asciiTheme="minorHAnsi" w:hAnsiTheme="minorHAnsi" w:cs="DejaVu Sans Mono"/>
            <w:color w:val="000000"/>
            <w:shd w:val="clear" w:color="auto" w:fill="FFFFFF"/>
            <w:lang w:val="en-US"/>
          </w:rPr>
          <w:t>http</w:t>
        </w:r>
        <w:r w:rsidRPr="00FF1E07">
          <w:rPr>
            <w:rStyle w:val="a8"/>
            <w:rFonts w:asciiTheme="minorHAnsi" w:hAnsiTheme="minorHAnsi" w:cs="DejaVu Sans Mono"/>
            <w:color w:val="000000"/>
            <w:shd w:val="clear" w:color="auto" w:fill="FFFFFF"/>
          </w:rPr>
          <w:t>://</w:t>
        </w:r>
        <w:r w:rsidRPr="00FF1E07">
          <w:rPr>
            <w:rStyle w:val="a8"/>
            <w:rFonts w:asciiTheme="minorHAnsi" w:hAnsiTheme="minorHAnsi" w:cs="DejaVu Sans Mono"/>
            <w:color w:val="000000"/>
            <w:shd w:val="clear" w:color="auto" w:fill="FFFFFF"/>
            <w:lang w:val="en-US"/>
          </w:rPr>
          <w:t>www</w:t>
        </w:r>
        <w:r w:rsidRPr="00FF1E07">
          <w:rPr>
            <w:rStyle w:val="a8"/>
            <w:rFonts w:asciiTheme="minorHAnsi" w:hAnsiTheme="minorHAnsi" w:cs="DejaVu Sans Mono"/>
            <w:color w:val="000000"/>
            <w:shd w:val="clear" w:color="auto" w:fill="FFFFFF"/>
          </w:rPr>
          <w:t>.</w:t>
        </w:r>
        <w:proofErr w:type="spellStart"/>
        <w:r w:rsidRPr="00FF1E07">
          <w:rPr>
            <w:rStyle w:val="a8"/>
            <w:rFonts w:asciiTheme="minorHAnsi" w:hAnsiTheme="minorHAnsi" w:cs="DejaVu Sans Mono"/>
            <w:color w:val="000000"/>
            <w:shd w:val="clear" w:color="auto" w:fill="FFFFFF"/>
            <w:lang w:val="en-US"/>
          </w:rPr>
          <w:t>wolframalpha</w:t>
        </w:r>
        <w:proofErr w:type="spellEnd"/>
        <w:r w:rsidRPr="00FF1E07">
          <w:rPr>
            <w:rStyle w:val="a8"/>
            <w:rFonts w:asciiTheme="minorHAnsi" w:hAnsiTheme="minorHAnsi" w:cs="DejaVu Sans Mono"/>
            <w:color w:val="000000"/>
            <w:shd w:val="clear" w:color="auto" w:fill="FFFFFF"/>
          </w:rPr>
          <w:t>.</w:t>
        </w:r>
        <w:r w:rsidRPr="00FF1E07">
          <w:rPr>
            <w:rStyle w:val="a8"/>
            <w:rFonts w:asciiTheme="minorHAnsi" w:hAnsiTheme="minorHAnsi" w:cs="DejaVu Sans Mono"/>
            <w:color w:val="000000"/>
            <w:shd w:val="clear" w:color="auto" w:fill="FFFFFF"/>
            <w:lang w:val="en-US"/>
          </w:rPr>
          <w:t>com</w:t>
        </w:r>
      </w:hyperlink>
      <w:r w:rsidRPr="00FF1E07">
        <w:rPr>
          <w:rFonts w:asciiTheme="minorHAnsi" w:hAnsiTheme="minorHAnsi" w:cs="DejaVu Sans Mono"/>
          <w:color w:val="000000"/>
          <w:shd w:val="clear" w:color="auto" w:fill="FFFFFF"/>
        </w:rPr>
        <w:t>.</w:t>
      </w:r>
    </w:p>
    <w:p w:rsidR="00FF1E07" w:rsidRDefault="00FF1E07" w:rsidP="00FF1E07">
      <w:pPr>
        <w:pStyle w:val="a9"/>
      </w:pPr>
    </w:p>
    <w:p w:rsidR="00FF1E07" w:rsidRPr="00BA11C4" w:rsidRDefault="00FF1E07" w:rsidP="00FF1E07">
      <w:pPr>
        <w:pStyle w:val="a9"/>
      </w:pPr>
      <w:r w:rsidRPr="00BA11C4">
        <w:t xml:space="preserve"> </w:t>
      </w:r>
    </w:p>
    <w:p w:rsidR="00FF1E07" w:rsidRDefault="00FF1E07" w:rsidP="00FF1E07">
      <w:pPr>
        <w:pStyle w:val="a7"/>
        <w:spacing w:after="0"/>
      </w:pPr>
      <w:r w:rsidRPr="00D121FD">
        <w:rPr>
          <w:sz w:val="40"/>
          <w:szCs w:val="40"/>
        </w:rPr>
        <w:t>3.</w:t>
      </w:r>
      <w:r w:rsidRPr="00D121FD">
        <w:t xml:space="preserve"> </w:t>
      </w:r>
      <w:r>
        <w:t>Исходная матрица:</w:t>
      </w:r>
    </w:p>
    <w:p w:rsidR="00FF1E07" w:rsidRPr="00D121FD" w:rsidRDefault="00FF1E07" w:rsidP="00FF1E07">
      <w:pPr>
        <w:pStyle w:val="a9"/>
      </w:pPr>
      <w:r w:rsidRPr="00D121FD">
        <w:rPr>
          <w:rStyle w:val="omsformula"/>
          <w:rFonts w:ascii="MJI" w:hAnsi="MJI"/>
          <w:sz w:val="29"/>
          <w:szCs w:val="29"/>
        </w:rPr>
        <w:t>3</w:t>
      </w:r>
      <w:r>
        <w:rPr>
          <w:rStyle w:val="omsformula"/>
          <w:rFonts w:ascii="MJI" w:hAnsi="MJI"/>
          <w:sz w:val="29"/>
          <w:szCs w:val="29"/>
        </w:rPr>
        <w:t>x</w:t>
      </w:r>
      <w:r>
        <w:rPr>
          <w:vertAlign w:val="subscript"/>
        </w:rPr>
        <w:t>1</w:t>
      </w:r>
      <w:r>
        <w:t> + </w:t>
      </w:r>
      <w:r>
        <w:rPr>
          <w:rStyle w:val="omsformula"/>
          <w:rFonts w:ascii="MJI" w:hAnsi="MJI"/>
          <w:sz w:val="29"/>
          <w:szCs w:val="29"/>
        </w:rPr>
        <w:t>x</w:t>
      </w:r>
      <w:r>
        <w:rPr>
          <w:vertAlign w:val="subscript"/>
        </w:rPr>
        <w:t>2</w:t>
      </w:r>
      <w:r>
        <w:t> + </w:t>
      </w:r>
      <w:r w:rsidRPr="00D121FD">
        <w:t>2</w:t>
      </w:r>
      <w:r>
        <w:rPr>
          <w:rStyle w:val="omsformula"/>
          <w:rFonts w:ascii="MJI" w:hAnsi="MJI"/>
          <w:sz w:val="29"/>
          <w:szCs w:val="29"/>
        </w:rPr>
        <w:t>x</w:t>
      </w:r>
      <w:r>
        <w:rPr>
          <w:vertAlign w:val="subscript"/>
        </w:rPr>
        <w:t>3</w:t>
      </w:r>
      <w:r>
        <w:t> + </w:t>
      </w:r>
      <w:r w:rsidRPr="00D121FD">
        <w:t>3</w:t>
      </w:r>
      <w:r>
        <w:rPr>
          <w:rStyle w:val="omsformula"/>
          <w:rFonts w:ascii="MJI" w:hAnsi="MJI"/>
          <w:sz w:val="29"/>
          <w:szCs w:val="29"/>
        </w:rPr>
        <w:t>x</w:t>
      </w:r>
      <w:r>
        <w:rPr>
          <w:vertAlign w:val="subscript"/>
        </w:rPr>
        <w:t>4</w:t>
      </w:r>
      <w:r>
        <w:t> + </w:t>
      </w:r>
      <w:r w:rsidRPr="00D121FD">
        <w:t>3</w:t>
      </w:r>
      <w:r>
        <w:rPr>
          <w:rStyle w:val="omsformula"/>
          <w:rFonts w:ascii="MJI" w:hAnsi="MJI"/>
          <w:sz w:val="29"/>
          <w:szCs w:val="29"/>
        </w:rPr>
        <w:t>x</w:t>
      </w:r>
      <w:r>
        <w:rPr>
          <w:vertAlign w:val="subscript"/>
        </w:rPr>
        <w:t>5</w:t>
      </w:r>
      <w:r>
        <w:t> =</w:t>
      </w:r>
      <w:r w:rsidRPr="00D121FD">
        <w:t xml:space="preserve"> 4</w:t>
      </w:r>
    </w:p>
    <w:p w:rsidR="00FF1E07" w:rsidRPr="00D121FD" w:rsidRDefault="00FF1E07" w:rsidP="00FF1E07">
      <w:pPr>
        <w:pStyle w:val="a9"/>
      </w:pPr>
      <w:r>
        <w:t>2</w:t>
      </w:r>
      <w:r>
        <w:rPr>
          <w:rStyle w:val="omsformula"/>
          <w:rFonts w:ascii="MJI" w:hAnsi="MJI"/>
          <w:sz w:val="29"/>
          <w:szCs w:val="29"/>
        </w:rPr>
        <w:t>x</w:t>
      </w:r>
      <w:r>
        <w:rPr>
          <w:vertAlign w:val="subscript"/>
        </w:rPr>
        <w:t>1</w:t>
      </w:r>
      <w:r>
        <w:t> + 2</w:t>
      </w:r>
      <w:r>
        <w:rPr>
          <w:rStyle w:val="omsformula"/>
          <w:rFonts w:ascii="MJI" w:hAnsi="MJI"/>
          <w:sz w:val="29"/>
          <w:szCs w:val="29"/>
        </w:rPr>
        <w:t>x</w:t>
      </w:r>
      <w:r>
        <w:rPr>
          <w:vertAlign w:val="subscript"/>
        </w:rPr>
        <w:t>2</w:t>
      </w:r>
      <w:r>
        <w:t> + </w:t>
      </w:r>
      <w:r w:rsidRPr="00D121FD">
        <w:t>2</w:t>
      </w:r>
      <w:r>
        <w:rPr>
          <w:rStyle w:val="omsformula"/>
          <w:rFonts w:ascii="MJI" w:hAnsi="MJI"/>
          <w:sz w:val="29"/>
          <w:szCs w:val="29"/>
        </w:rPr>
        <w:t>x</w:t>
      </w:r>
      <w:r>
        <w:rPr>
          <w:vertAlign w:val="subscript"/>
        </w:rPr>
        <w:t>3</w:t>
      </w:r>
      <w:r>
        <w:t> + </w:t>
      </w:r>
      <w:r w:rsidRPr="00D121FD">
        <w:t>4</w:t>
      </w:r>
      <w:r>
        <w:rPr>
          <w:rStyle w:val="omsformula"/>
          <w:rFonts w:ascii="MJI" w:hAnsi="MJI"/>
          <w:sz w:val="29"/>
          <w:szCs w:val="29"/>
        </w:rPr>
        <w:t>x</w:t>
      </w:r>
      <w:proofErr w:type="gramStart"/>
      <w:r>
        <w:rPr>
          <w:vertAlign w:val="subscript"/>
        </w:rPr>
        <w:t>4</w:t>
      </w:r>
      <w:r w:rsidRPr="00D121FD">
        <w:rPr>
          <w:vertAlign w:val="subscript"/>
        </w:rPr>
        <w:t xml:space="preserve">  </w:t>
      </w:r>
      <w:r w:rsidRPr="00D121FD">
        <w:t>+</w:t>
      </w:r>
      <w:proofErr w:type="gramEnd"/>
      <w:r w:rsidRPr="00D121FD">
        <w:t xml:space="preserve"> 4</w:t>
      </w:r>
      <w:r>
        <w:rPr>
          <w:rStyle w:val="omsformula"/>
          <w:rFonts w:ascii="MJI" w:hAnsi="MJI"/>
          <w:sz w:val="29"/>
          <w:szCs w:val="29"/>
        </w:rPr>
        <w:t>x</w:t>
      </w:r>
      <w:r>
        <w:rPr>
          <w:vertAlign w:val="subscript"/>
        </w:rPr>
        <w:t>5</w:t>
      </w:r>
      <w:r>
        <w:t> = </w:t>
      </w:r>
      <w:r w:rsidRPr="00D121FD">
        <w:t>0</w:t>
      </w:r>
    </w:p>
    <w:p w:rsidR="00FF1E07" w:rsidRPr="00D121FD" w:rsidRDefault="00FF1E07" w:rsidP="00FF1E07">
      <w:pPr>
        <w:pStyle w:val="a9"/>
      </w:pPr>
      <w:r w:rsidRPr="00D121FD">
        <w:rPr>
          <w:rStyle w:val="omsformula"/>
          <w:rFonts w:ascii="MJI" w:hAnsi="MJI"/>
          <w:sz w:val="29"/>
          <w:szCs w:val="29"/>
        </w:rPr>
        <w:t>6</w:t>
      </w:r>
      <w:r>
        <w:rPr>
          <w:rStyle w:val="omsformula"/>
          <w:rFonts w:ascii="MJI" w:hAnsi="MJI"/>
          <w:sz w:val="29"/>
          <w:szCs w:val="29"/>
        </w:rPr>
        <w:t>x</w:t>
      </w:r>
      <w:r>
        <w:rPr>
          <w:vertAlign w:val="subscript"/>
        </w:rPr>
        <w:t>1</w:t>
      </w:r>
      <w:r>
        <w:t> + 4</w:t>
      </w:r>
      <w:r>
        <w:rPr>
          <w:rStyle w:val="omsformula"/>
          <w:rFonts w:ascii="MJI" w:hAnsi="MJI"/>
          <w:sz w:val="29"/>
          <w:szCs w:val="29"/>
        </w:rPr>
        <w:t>x</w:t>
      </w:r>
      <w:r>
        <w:rPr>
          <w:vertAlign w:val="subscript"/>
        </w:rPr>
        <w:t>2</w:t>
      </w:r>
      <w:r>
        <w:t> + </w:t>
      </w:r>
      <w:r w:rsidRPr="00D121FD">
        <w:t>3</w:t>
      </w:r>
      <w:r>
        <w:rPr>
          <w:rStyle w:val="omsformula"/>
          <w:rFonts w:ascii="MJI" w:hAnsi="MJI"/>
          <w:sz w:val="29"/>
          <w:szCs w:val="29"/>
        </w:rPr>
        <w:t>x</w:t>
      </w:r>
      <w:r>
        <w:rPr>
          <w:vertAlign w:val="subscript"/>
        </w:rPr>
        <w:t>3</w:t>
      </w:r>
      <w:r>
        <w:t> + </w:t>
      </w:r>
      <w:r w:rsidRPr="00D121FD">
        <w:t>6</w:t>
      </w:r>
      <w:r>
        <w:rPr>
          <w:rStyle w:val="omsformula"/>
          <w:rFonts w:ascii="MJI" w:hAnsi="MJI"/>
          <w:sz w:val="29"/>
          <w:szCs w:val="29"/>
        </w:rPr>
        <w:t>x</w:t>
      </w:r>
      <w:r>
        <w:rPr>
          <w:vertAlign w:val="subscript"/>
        </w:rPr>
        <w:t>4</w:t>
      </w:r>
      <w:r>
        <w:t> + </w:t>
      </w:r>
      <w:r w:rsidRPr="00D121FD">
        <w:t>5</w:t>
      </w:r>
      <w:r>
        <w:rPr>
          <w:rStyle w:val="omsformula"/>
          <w:rFonts w:ascii="MJI" w:hAnsi="MJI"/>
          <w:sz w:val="29"/>
          <w:szCs w:val="29"/>
        </w:rPr>
        <w:t>x</w:t>
      </w:r>
      <w:r>
        <w:rPr>
          <w:vertAlign w:val="subscript"/>
        </w:rPr>
        <w:t>5</w:t>
      </w:r>
      <w:r>
        <w:t> = </w:t>
      </w:r>
      <w:r w:rsidRPr="00D121FD">
        <w:t>6</w:t>
      </w:r>
    </w:p>
    <w:p w:rsidR="00FF1E07" w:rsidRPr="00D121FD" w:rsidRDefault="00FF1E07" w:rsidP="00FF1E07">
      <w:pPr>
        <w:pStyle w:val="a9"/>
      </w:pPr>
      <w:r w:rsidRPr="00D121FD">
        <w:t>5</w:t>
      </w:r>
      <w:r>
        <w:rPr>
          <w:rStyle w:val="omsformula"/>
          <w:rFonts w:ascii="MJI" w:hAnsi="MJI"/>
          <w:sz w:val="29"/>
          <w:szCs w:val="29"/>
        </w:rPr>
        <w:t>x</w:t>
      </w:r>
      <w:r>
        <w:rPr>
          <w:vertAlign w:val="subscript"/>
        </w:rPr>
        <w:t>1</w:t>
      </w:r>
      <w:r>
        <w:t> + </w:t>
      </w:r>
      <w:r w:rsidRPr="00D121FD">
        <w:t>4</w:t>
      </w:r>
      <w:r>
        <w:rPr>
          <w:rStyle w:val="omsformula"/>
          <w:rFonts w:ascii="MJI" w:hAnsi="MJI"/>
          <w:sz w:val="29"/>
          <w:szCs w:val="29"/>
        </w:rPr>
        <w:t>x</w:t>
      </w:r>
      <w:r>
        <w:rPr>
          <w:vertAlign w:val="subscript"/>
        </w:rPr>
        <w:t>3</w:t>
      </w:r>
      <w:r>
        <w:t> + </w:t>
      </w:r>
      <w:r w:rsidRPr="00D121FD">
        <w:t>8</w:t>
      </w:r>
      <w:r>
        <w:rPr>
          <w:rStyle w:val="omsformula"/>
          <w:rFonts w:ascii="MJI" w:hAnsi="MJI"/>
          <w:sz w:val="29"/>
          <w:szCs w:val="29"/>
        </w:rPr>
        <w:t>x</w:t>
      </w:r>
      <w:proofErr w:type="gramStart"/>
      <w:r>
        <w:rPr>
          <w:vertAlign w:val="subscript"/>
        </w:rPr>
        <w:t>4</w:t>
      </w:r>
      <w:r w:rsidRPr="00D121FD">
        <w:rPr>
          <w:vertAlign w:val="subscript"/>
        </w:rPr>
        <w:t xml:space="preserve"> </w:t>
      </w:r>
      <w:r>
        <w:t> </w:t>
      </w:r>
      <w:r w:rsidRPr="00D121FD">
        <w:t>+</w:t>
      </w:r>
      <w:proofErr w:type="gramEnd"/>
      <w:r w:rsidRPr="00D121FD">
        <w:t xml:space="preserve"> 5</w:t>
      </w:r>
      <w:r>
        <w:rPr>
          <w:rStyle w:val="omsformula"/>
          <w:rFonts w:ascii="MJI" w:hAnsi="MJI"/>
          <w:sz w:val="29"/>
          <w:szCs w:val="29"/>
        </w:rPr>
        <w:t>x</w:t>
      </w:r>
      <w:r>
        <w:rPr>
          <w:vertAlign w:val="subscript"/>
        </w:rPr>
        <w:t>5</w:t>
      </w:r>
      <w:r>
        <w:t>= </w:t>
      </w:r>
      <w:r w:rsidRPr="00D121FD">
        <w:t>6</w:t>
      </w:r>
    </w:p>
    <w:p w:rsidR="00FF1E07" w:rsidRDefault="00FF1E07" w:rsidP="00FF1E07">
      <w:pPr>
        <w:pStyle w:val="a9"/>
      </w:pPr>
      <w:r w:rsidRPr="00D121FD">
        <w:t>4</w:t>
      </w:r>
      <w:r>
        <w:rPr>
          <w:rStyle w:val="omsformula"/>
          <w:rFonts w:ascii="MJI" w:hAnsi="MJI"/>
          <w:sz w:val="29"/>
          <w:szCs w:val="29"/>
        </w:rPr>
        <w:t>x</w:t>
      </w:r>
      <w:r>
        <w:rPr>
          <w:vertAlign w:val="subscript"/>
        </w:rPr>
        <w:t>1</w:t>
      </w:r>
      <w:r>
        <w:t> + </w:t>
      </w:r>
      <w:r w:rsidRPr="00D121FD">
        <w:t>4</w:t>
      </w:r>
      <w:r>
        <w:rPr>
          <w:rStyle w:val="omsformula"/>
          <w:rFonts w:ascii="MJI" w:hAnsi="MJI"/>
          <w:sz w:val="29"/>
          <w:szCs w:val="29"/>
        </w:rPr>
        <w:t>x</w:t>
      </w:r>
      <w:r>
        <w:rPr>
          <w:vertAlign w:val="subscript"/>
        </w:rPr>
        <w:t>2</w:t>
      </w:r>
      <w:r>
        <w:t> + </w:t>
      </w:r>
      <w:r w:rsidRPr="00D121FD">
        <w:t>5</w:t>
      </w:r>
      <w:r>
        <w:rPr>
          <w:rStyle w:val="omsformula"/>
          <w:rFonts w:ascii="MJI" w:hAnsi="MJI"/>
          <w:sz w:val="29"/>
          <w:szCs w:val="29"/>
        </w:rPr>
        <w:t>x</w:t>
      </w:r>
      <w:r>
        <w:rPr>
          <w:vertAlign w:val="subscript"/>
        </w:rPr>
        <w:t>4</w:t>
      </w:r>
      <w:r>
        <w:t> + </w:t>
      </w:r>
      <w:r w:rsidRPr="00D121FD">
        <w:t>4</w:t>
      </w:r>
      <w:r>
        <w:rPr>
          <w:rStyle w:val="omsformula"/>
          <w:rFonts w:ascii="MJI" w:hAnsi="MJI"/>
          <w:sz w:val="29"/>
          <w:szCs w:val="29"/>
        </w:rPr>
        <w:t>x</w:t>
      </w:r>
      <w:r>
        <w:rPr>
          <w:vertAlign w:val="subscript"/>
        </w:rPr>
        <w:t>5</w:t>
      </w:r>
      <w:r>
        <w:t> = 4</w:t>
      </w:r>
    </w:p>
    <w:p w:rsidR="00FF1E07" w:rsidRDefault="00FF1E07" w:rsidP="00FF1E07">
      <w:pPr>
        <w:pStyle w:val="a9"/>
      </w:pPr>
    </w:p>
    <w:p w:rsidR="00435460" w:rsidRDefault="00FF1E07" w:rsidP="00FF1E07">
      <w:pPr>
        <w:pStyle w:val="a7"/>
        <w:spacing w:after="0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Программа</w:t>
      </w:r>
      <w:r w:rsidRPr="00FF1E07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вывела</w:t>
      </w:r>
      <w:r w:rsidRPr="00FF1E07">
        <w:rPr>
          <w:color w:val="000000"/>
          <w:sz w:val="28"/>
          <w:szCs w:val="28"/>
          <w:lang w:val="en-US"/>
        </w:rPr>
        <w:t>:</w:t>
      </w:r>
    </w:p>
    <w:p w:rsidR="00FF1E07" w:rsidRPr="00FF1E07" w:rsidRDefault="00FF1E07" w:rsidP="00FF1E07">
      <w:pPr>
        <w:pStyle w:val="a7"/>
        <w:spacing w:after="0"/>
        <w:rPr>
          <w:color w:val="000000"/>
          <w:sz w:val="28"/>
          <w:szCs w:val="28"/>
          <w:lang w:val="en-US"/>
        </w:rPr>
      </w:pPr>
    </w:p>
    <w:p w:rsidR="00FF1E07" w:rsidRPr="00FF1E07" w:rsidRDefault="00FF1E07" w:rsidP="00FF1E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F1E07">
        <w:rPr>
          <w:rFonts w:ascii="Courier New" w:eastAsiaTheme="minorHAnsi" w:hAnsi="Courier New" w:cs="Courier New"/>
          <w:sz w:val="20"/>
          <w:szCs w:val="20"/>
          <w:lang w:val="en-US" w:eastAsia="en-US"/>
        </w:rPr>
        <w:t>w = 0,05, count = 85845</w:t>
      </w:r>
    </w:p>
    <w:p w:rsidR="00FF1E07" w:rsidRPr="00FF1E07" w:rsidRDefault="00FF1E07" w:rsidP="00FF1E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F1E07">
        <w:rPr>
          <w:rFonts w:ascii="Courier New" w:eastAsiaTheme="minorHAnsi" w:hAnsi="Courier New" w:cs="Courier New"/>
          <w:sz w:val="20"/>
          <w:szCs w:val="20"/>
          <w:lang w:val="en-US" w:eastAsia="en-US"/>
        </w:rPr>
        <w:t>w = 0,10, count = 41801</w:t>
      </w:r>
    </w:p>
    <w:p w:rsidR="00FF1E07" w:rsidRPr="00FF1E07" w:rsidRDefault="00FF1E07" w:rsidP="00FF1E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F1E07">
        <w:rPr>
          <w:rFonts w:ascii="Courier New" w:eastAsiaTheme="minorHAnsi" w:hAnsi="Courier New" w:cs="Courier New"/>
          <w:sz w:val="20"/>
          <w:szCs w:val="20"/>
          <w:lang w:val="en-US" w:eastAsia="en-US"/>
        </w:rPr>
        <w:t>w = 0,15, count = 27117</w:t>
      </w:r>
    </w:p>
    <w:p w:rsidR="00FF1E07" w:rsidRPr="00FF1E07" w:rsidRDefault="00FF1E07" w:rsidP="00FF1E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F1E07">
        <w:rPr>
          <w:rFonts w:ascii="Courier New" w:eastAsiaTheme="minorHAnsi" w:hAnsi="Courier New" w:cs="Courier New"/>
          <w:sz w:val="20"/>
          <w:szCs w:val="20"/>
          <w:lang w:val="en-US" w:eastAsia="en-US"/>
        </w:rPr>
        <w:t>w = 0,20, count = 19774</w:t>
      </w:r>
    </w:p>
    <w:p w:rsidR="00FF1E07" w:rsidRPr="00FF1E07" w:rsidRDefault="00FF1E07" w:rsidP="00FF1E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F1E07">
        <w:rPr>
          <w:rFonts w:ascii="Courier New" w:eastAsiaTheme="minorHAnsi" w:hAnsi="Courier New" w:cs="Courier New"/>
          <w:sz w:val="20"/>
          <w:szCs w:val="20"/>
          <w:lang w:val="en-US" w:eastAsia="en-US"/>
        </w:rPr>
        <w:t>w = 0,25, count = 15366</w:t>
      </w:r>
    </w:p>
    <w:p w:rsidR="00FF1E07" w:rsidRPr="00FF1E07" w:rsidRDefault="00FF1E07" w:rsidP="00FF1E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F1E07">
        <w:rPr>
          <w:rFonts w:ascii="Courier New" w:eastAsiaTheme="minorHAnsi" w:hAnsi="Courier New" w:cs="Courier New"/>
          <w:sz w:val="20"/>
          <w:szCs w:val="20"/>
          <w:lang w:val="en-US" w:eastAsia="en-US"/>
        </w:rPr>
        <w:t>w = 0,30, count = 12426</w:t>
      </w:r>
    </w:p>
    <w:p w:rsidR="00FF1E07" w:rsidRPr="00FF1E07" w:rsidRDefault="00FF1E07" w:rsidP="00FF1E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F1E07">
        <w:rPr>
          <w:rFonts w:ascii="Courier New" w:eastAsiaTheme="minorHAnsi" w:hAnsi="Courier New" w:cs="Courier New"/>
          <w:sz w:val="20"/>
          <w:szCs w:val="20"/>
          <w:lang w:val="en-US" w:eastAsia="en-US"/>
        </w:rPr>
        <w:t>w = 0,35, count = 10324</w:t>
      </w:r>
    </w:p>
    <w:p w:rsidR="00FF1E07" w:rsidRPr="00FF1E07" w:rsidRDefault="00FF1E07" w:rsidP="00FF1E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F1E07">
        <w:rPr>
          <w:rFonts w:ascii="Courier New" w:eastAsiaTheme="minorHAnsi" w:hAnsi="Courier New" w:cs="Courier New"/>
          <w:sz w:val="20"/>
          <w:szCs w:val="20"/>
          <w:lang w:val="en-US" w:eastAsia="en-US"/>
        </w:rPr>
        <w:t>w = 0,40, count = 8746</w:t>
      </w:r>
    </w:p>
    <w:p w:rsidR="00FF1E07" w:rsidRPr="00FF1E07" w:rsidRDefault="00FF1E07" w:rsidP="00FF1E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F1E07">
        <w:rPr>
          <w:rFonts w:ascii="Courier New" w:eastAsiaTheme="minorHAnsi" w:hAnsi="Courier New" w:cs="Courier New"/>
          <w:sz w:val="20"/>
          <w:szCs w:val="20"/>
          <w:lang w:val="en-US" w:eastAsia="en-US"/>
        </w:rPr>
        <w:t>w = 0,45, count = 7517</w:t>
      </w:r>
    </w:p>
    <w:p w:rsidR="00FF1E07" w:rsidRPr="00FF1E07" w:rsidRDefault="00FF1E07" w:rsidP="00FF1E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F1E07">
        <w:rPr>
          <w:rFonts w:ascii="Courier New" w:eastAsiaTheme="minorHAnsi" w:hAnsi="Courier New" w:cs="Courier New"/>
          <w:sz w:val="20"/>
          <w:szCs w:val="20"/>
          <w:lang w:val="en-US" w:eastAsia="en-US"/>
        </w:rPr>
        <w:t>w = 0,50, count = 6531</w:t>
      </w:r>
    </w:p>
    <w:p w:rsidR="00FF1E07" w:rsidRPr="00FF1E07" w:rsidRDefault="00FF1E07" w:rsidP="00FF1E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F1E07">
        <w:rPr>
          <w:rFonts w:ascii="Courier New" w:eastAsiaTheme="minorHAnsi" w:hAnsi="Courier New" w:cs="Courier New"/>
          <w:sz w:val="20"/>
          <w:szCs w:val="20"/>
          <w:lang w:val="en-US" w:eastAsia="en-US"/>
        </w:rPr>
        <w:t>w = 0,55, count = 5723</w:t>
      </w:r>
    </w:p>
    <w:p w:rsidR="00FF1E07" w:rsidRPr="00FF1E07" w:rsidRDefault="00FF1E07" w:rsidP="00FF1E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F1E07">
        <w:rPr>
          <w:rFonts w:ascii="Courier New" w:eastAsiaTheme="minorHAnsi" w:hAnsi="Courier New" w:cs="Courier New"/>
          <w:sz w:val="20"/>
          <w:szCs w:val="20"/>
          <w:lang w:val="en-US" w:eastAsia="en-US"/>
        </w:rPr>
        <w:t>w = 0,60, count = 5047</w:t>
      </w:r>
    </w:p>
    <w:p w:rsidR="00FF1E07" w:rsidRPr="00FF1E07" w:rsidRDefault="00FF1E07" w:rsidP="00FF1E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F1E07">
        <w:rPr>
          <w:rFonts w:ascii="Courier New" w:eastAsiaTheme="minorHAnsi" w:hAnsi="Courier New" w:cs="Courier New"/>
          <w:sz w:val="20"/>
          <w:szCs w:val="20"/>
          <w:lang w:val="en-US" w:eastAsia="en-US"/>
        </w:rPr>
        <w:t>w = 0,65, count = 4473</w:t>
      </w:r>
    </w:p>
    <w:p w:rsidR="00FF1E07" w:rsidRPr="00FF1E07" w:rsidRDefault="00FF1E07" w:rsidP="00FF1E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F1E07">
        <w:rPr>
          <w:rFonts w:ascii="Courier New" w:eastAsiaTheme="minorHAnsi" w:hAnsi="Courier New" w:cs="Courier New"/>
          <w:sz w:val="20"/>
          <w:szCs w:val="20"/>
          <w:lang w:val="en-US" w:eastAsia="en-US"/>
        </w:rPr>
        <w:t>w = 0,70, count = 3978</w:t>
      </w:r>
    </w:p>
    <w:p w:rsidR="00FF1E07" w:rsidRPr="00FF1E07" w:rsidRDefault="00FF1E07" w:rsidP="00FF1E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F1E07">
        <w:rPr>
          <w:rFonts w:ascii="Courier New" w:eastAsiaTheme="minorHAnsi" w:hAnsi="Courier New" w:cs="Courier New"/>
          <w:sz w:val="20"/>
          <w:szCs w:val="20"/>
          <w:lang w:val="en-US" w:eastAsia="en-US"/>
        </w:rPr>
        <w:t>w = 0,75, count = 3546</w:t>
      </w:r>
    </w:p>
    <w:p w:rsidR="00FF1E07" w:rsidRPr="00FF1E07" w:rsidRDefault="00FF1E07" w:rsidP="00FF1E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F1E07">
        <w:rPr>
          <w:rFonts w:ascii="Courier New" w:eastAsiaTheme="minorHAnsi" w:hAnsi="Courier New" w:cs="Courier New"/>
          <w:sz w:val="20"/>
          <w:szCs w:val="20"/>
          <w:lang w:val="en-US" w:eastAsia="en-US"/>
        </w:rPr>
        <w:t>w = 0,80, count = 3164</w:t>
      </w:r>
    </w:p>
    <w:p w:rsidR="00FF1E07" w:rsidRPr="00FF1E07" w:rsidRDefault="00FF1E07" w:rsidP="00FF1E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F1E07">
        <w:rPr>
          <w:rFonts w:ascii="Courier New" w:eastAsiaTheme="minorHAnsi" w:hAnsi="Courier New" w:cs="Courier New"/>
          <w:sz w:val="20"/>
          <w:szCs w:val="20"/>
          <w:lang w:val="en-US" w:eastAsia="en-US"/>
        </w:rPr>
        <w:t>w = 0,85, count = 2823</w:t>
      </w:r>
    </w:p>
    <w:p w:rsidR="00FF1E07" w:rsidRPr="00FF1E07" w:rsidRDefault="00FF1E07" w:rsidP="00FF1E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F1E07">
        <w:rPr>
          <w:rFonts w:ascii="Courier New" w:eastAsiaTheme="minorHAnsi" w:hAnsi="Courier New" w:cs="Courier New"/>
          <w:sz w:val="20"/>
          <w:szCs w:val="20"/>
          <w:lang w:val="en-US" w:eastAsia="en-US"/>
        </w:rPr>
        <w:t>w = 0,90, count = 2515</w:t>
      </w:r>
    </w:p>
    <w:p w:rsidR="00FF1E07" w:rsidRPr="00FF1E07" w:rsidRDefault="00FF1E07" w:rsidP="00FF1E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F1E07">
        <w:rPr>
          <w:rFonts w:ascii="Courier New" w:eastAsiaTheme="minorHAnsi" w:hAnsi="Courier New" w:cs="Courier New"/>
          <w:sz w:val="20"/>
          <w:szCs w:val="20"/>
          <w:lang w:val="en-US" w:eastAsia="en-US"/>
        </w:rPr>
        <w:lastRenderedPageBreak/>
        <w:t>w = 0,95, count = 2234</w:t>
      </w:r>
    </w:p>
    <w:p w:rsidR="00FF1E07" w:rsidRPr="00FF1E07" w:rsidRDefault="00FF1E07" w:rsidP="00FF1E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F1E07">
        <w:rPr>
          <w:rFonts w:ascii="Courier New" w:eastAsiaTheme="minorHAnsi" w:hAnsi="Courier New" w:cs="Courier New"/>
          <w:sz w:val="20"/>
          <w:szCs w:val="20"/>
          <w:lang w:val="en-US" w:eastAsia="en-US"/>
        </w:rPr>
        <w:t>w = 1,00, count = 1972</w:t>
      </w:r>
    </w:p>
    <w:p w:rsidR="00FF1E07" w:rsidRPr="00FF1E07" w:rsidRDefault="00FF1E07" w:rsidP="00FF1E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F1E07">
        <w:rPr>
          <w:rFonts w:ascii="Courier New" w:eastAsiaTheme="minorHAnsi" w:hAnsi="Courier New" w:cs="Courier New"/>
          <w:sz w:val="20"/>
          <w:szCs w:val="20"/>
          <w:lang w:val="en-US" w:eastAsia="en-US"/>
        </w:rPr>
        <w:t>w = 1,05, count = 1725</w:t>
      </w:r>
    </w:p>
    <w:p w:rsidR="00FF1E07" w:rsidRPr="00FF1E07" w:rsidRDefault="00FF1E07" w:rsidP="00FF1E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F1E07">
        <w:rPr>
          <w:rFonts w:ascii="Courier New" w:eastAsiaTheme="minorHAnsi" w:hAnsi="Courier New" w:cs="Courier New"/>
          <w:sz w:val="20"/>
          <w:szCs w:val="20"/>
          <w:lang w:val="en-US" w:eastAsia="en-US"/>
        </w:rPr>
        <w:t>w = 1,10, count = 1484</w:t>
      </w:r>
    </w:p>
    <w:p w:rsidR="00FF1E07" w:rsidRPr="00FF1E07" w:rsidRDefault="00FF1E07" w:rsidP="00FF1E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F1E07">
        <w:rPr>
          <w:rFonts w:ascii="Courier New" w:eastAsiaTheme="minorHAnsi" w:hAnsi="Courier New" w:cs="Courier New"/>
          <w:sz w:val="20"/>
          <w:szCs w:val="20"/>
          <w:lang w:val="en-US" w:eastAsia="en-US"/>
        </w:rPr>
        <w:t>w = 1,15, count = 1230</w:t>
      </w:r>
    </w:p>
    <w:p w:rsidR="00FF1E07" w:rsidRPr="00FF1E07" w:rsidRDefault="00FF1E07" w:rsidP="00FF1E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F1E07">
        <w:rPr>
          <w:rFonts w:ascii="Courier New" w:eastAsiaTheme="minorHAnsi" w:hAnsi="Courier New" w:cs="Courier New"/>
          <w:sz w:val="20"/>
          <w:szCs w:val="20"/>
          <w:lang w:val="en-US" w:eastAsia="en-US"/>
        </w:rPr>
        <w:t>w = 1,20, count = 871</w:t>
      </w:r>
    </w:p>
    <w:p w:rsidR="00FF1E07" w:rsidRPr="00FF1E07" w:rsidRDefault="00FF1E07" w:rsidP="00FF1E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F1E07">
        <w:rPr>
          <w:rFonts w:ascii="Courier New" w:eastAsiaTheme="minorHAnsi" w:hAnsi="Courier New" w:cs="Courier New"/>
          <w:sz w:val="20"/>
          <w:szCs w:val="20"/>
          <w:lang w:val="en-US" w:eastAsia="en-US"/>
        </w:rPr>
        <w:t>w = 1,25, count = 814</w:t>
      </w:r>
    </w:p>
    <w:p w:rsidR="00FF1E07" w:rsidRPr="00FF1E07" w:rsidRDefault="00FF1E07" w:rsidP="00FF1E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F1E07">
        <w:rPr>
          <w:rFonts w:ascii="Courier New" w:eastAsiaTheme="minorHAnsi" w:hAnsi="Courier New" w:cs="Courier New"/>
          <w:sz w:val="20"/>
          <w:szCs w:val="20"/>
          <w:lang w:val="en-US" w:eastAsia="en-US"/>
        </w:rPr>
        <w:t>w = 1,30, count = 846</w:t>
      </w:r>
    </w:p>
    <w:p w:rsidR="00FF1E07" w:rsidRPr="00FF1E07" w:rsidRDefault="00FF1E07" w:rsidP="00FF1E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F1E07">
        <w:rPr>
          <w:rFonts w:ascii="Courier New" w:eastAsiaTheme="minorHAnsi" w:hAnsi="Courier New" w:cs="Courier New"/>
          <w:sz w:val="20"/>
          <w:szCs w:val="20"/>
          <w:lang w:val="en-US" w:eastAsia="en-US"/>
        </w:rPr>
        <w:t>w = 1,35, count = 924</w:t>
      </w:r>
    </w:p>
    <w:p w:rsidR="00FF1E07" w:rsidRPr="00FF1E07" w:rsidRDefault="00FF1E07" w:rsidP="00FF1E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F1E07">
        <w:rPr>
          <w:rFonts w:ascii="Courier New" w:eastAsiaTheme="minorHAnsi" w:hAnsi="Courier New" w:cs="Courier New"/>
          <w:sz w:val="20"/>
          <w:szCs w:val="20"/>
          <w:lang w:val="en-US" w:eastAsia="en-US"/>
        </w:rPr>
        <w:t>w = 1,40, count = 1011</w:t>
      </w:r>
    </w:p>
    <w:p w:rsidR="00FF1E07" w:rsidRPr="00FF1E07" w:rsidRDefault="00FF1E07" w:rsidP="00FF1E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F1E07">
        <w:rPr>
          <w:rFonts w:ascii="Courier New" w:eastAsiaTheme="minorHAnsi" w:hAnsi="Courier New" w:cs="Courier New"/>
          <w:sz w:val="20"/>
          <w:szCs w:val="20"/>
          <w:lang w:val="en-US" w:eastAsia="en-US"/>
        </w:rPr>
        <w:t>w = 1,45, count = 1109</w:t>
      </w:r>
    </w:p>
    <w:p w:rsidR="00FF1E07" w:rsidRPr="00FF1E07" w:rsidRDefault="00FF1E07" w:rsidP="00FF1E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F1E07">
        <w:rPr>
          <w:rFonts w:ascii="Courier New" w:eastAsiaTheme="minorHAnsi" w:hAnsi="Courier New" w:cs="Courier New"/>
          <w:sz w:val="20"/>
          <w:szCs w:val="20"/>
          <w:lang w:val="en-US" w:eastAsia="en-US"/>
        </w:rPr>
        <w:t>w = 1,50, count = 1220</w:t>
      </w:r>
    </w:p>
    <w:p w:rsidR="00FF1E07" w:rsidRPr="00FF1E07" w:rsidRDefault="00FF1E07" w:rsidP="00FF1E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F1E07">
        <w:rPr>
          <w:rFonts w:ascii="Courier New" w:eastAsiaTheme="minorHAnsi" w:hAnsi="Courier New" w:cs="Courier New"/>
          <w:sz w:val="20"/>
          <w:szCs w:val="20"/>
          <w:lang w:val="en-US" w:eastAsia="en-US"/>
        </w:rPr>
        <w:t>w = 1,55, count = 1343</w:t>
      </w:r>
    </w:p>
    <w:p w:rsidR="00FF1E07" w:rsidRPr="00FF1E07" w:rsidRDefault="00FF1E07" w:rsidP="00FF1E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F1E07">
        <w:rPr>
          <w:rFonts w:ascii="Courier New" w:eastAsiaTheme="minorHAnsi" w:hAnsi="Courier New" w:cs="Courier New"/>
          <w:sz w:val="20"/>
          <w:szCs w:val="20"/>
          <w:lang w:val="en-US" w:eastAsia="en-US"/>
        </w:rPr>
        <w:t>w = 1,60, count = 1587</w:t>
      </w:r>
    </w:p>
    <w:p w:rsidR="00FF1E07" w:rsidRPr="00FF1E07" w:rsidRDefault="00FF1E07" w:rsidP="00FF1E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F1E07">
        <w:rPr>
          <w:rFonts w:ascii="Courier New" w:eastAsiaTheme="minorHAnsi" w:hAnsi="Courier New" w:cs="Courier New"/>
          <w:sz w:val="20"/>
          <w:szCs w:val="20"/>
          <w:lang w:val="en-US" w:eastAsia="en-US"/>
        </w:rPr>
        <w:t>w = 1,65, count = 1851</w:t>
      </w:r>
    </w:p>
    <w:p w:rsidR="00FF1E07" w:rsidRPr="00FF1E07" w:rsidRDefault="00FF1E07" w:rsidP="00FF1E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F1E07">
        <w:rPr>
          <w:rFonts w:ascii="Courier New" w:eastAsiaTheme="minorHAnsi" w:hAnsi="Courier New" w:cs="Courier New"/>
          <w:sz w:val="20"/>
          <w:szCs w:val="20"/>
          <w:lang w:val="en-US" w:eastAsia="en-US"/>
        </w:rPr>
        <w:t>w = 1,70, count = 2142</w:t>
      </w:r>
    </w:p>
    <w:p w:rsidR="00FF1E07" w:rsidRPr="00FF1E07" w:rsidRDefault="00FF1E07" w:rsidP="00FF1E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F1E07">
        <w:rPr>
          <w:rFonts w:ascii="Courier New" w:eastAsiaTheme="minorHAnsi" w:hAnsi="Courier New" w:cs="Courier New"/>
          <w:sz w:val="20"/>
          <w:szCs w:val="20"/>
          <w:lang w:val="en-US" w:eastAsia="en-US"/>
        </w:rPr>
        <w:t>w = 1,75, count = 2695</w:t>
      </w:r>
    </w:p>
    <w:p w:rsidR="00FF1E07" w:rsidRPr="00FF1E07" w:rsidRDefault="00FF1E07" w:rsidP="00FF1E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F1E07">
        <w:rPr>
          <w:rFonts w:ascii="Courier New" w:eastAsiaTheme="minorHAnsi" w:hAnsi="Courier New" w:cs="Courier New"/>
          <w:sz w:val="20"/>
          <w:szCs w:val="20"/>
          <w:lang w:val="en-US" w:eastAsia="en-US"/>
        </w:rPr>
        <w:t>w = 1,80, count = 3424</w:t>
      </w:r>
    </w:p>
    <w:p w:rsidR="00FF1E07" w:rsidRPr="00FF1E07" w:rsidRDefault="00FF1E07" w:rsidP="00FF1E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F1E07">
        <w:rPr>
          <w:rFonts w:ascii="Courier New" w:eastAsiaTheme="minorHAnsi" w:hAnsi="Courier New" w:cs="Courier New"/>
          <w:sz w:val="20"/>
          <w:szCs w:val="20"/>
          <w:lang w:val="en-US" w:eastAsia="en-US"/>
        </w:rPr>
        <w:t>w = 1,85, count = 4609</w:t>
      </w:r>
    </w:p>
    <w:p w:rsidR="00FF1E07" w:rsidRPr="00FF1E07" w:rsidRDefault="00FF1E07" w:rsidP="00FF1E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F1E07">
        <w:rPr>
          <w:rFonts w:ascii="Courier New" w:eastAsiaTheme="minorHAnsi" w:hAnsi="Courier New" w:cs="Courier New"/>
          <w:sz w:val="20"/>
          <w:szCs w:val="20"/>
          <w:lang w:val="en-US" w:eastAsia="en-US"/>
        </w:rPr>
        <w:t>w = 1,90, count = 6992</w:t>
      </w:r>
    </w:p>
    <w:p w:rsidR="00FF1E07" w:rsidRPr="00FF1E07" w:rsidRDefault="00FF1E07" w:rsidP="00FF1E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F1E07">
        <w:rPr>
          <w:rFonts w:ascii="Courier New" w:eastAsiaTheme="minorHAnsi" w:hAnsi="Courier New" w:cs="Courier New"/>
          <w:sz w:val="20"/>
          <w:szCs w:val="20"/>
          <w:lang w:val="en-US" w:eastAsia="en-US"/>
        </w:rPr>
        <w:t>w = 1,95, count = 14310</w:t>
      </w:r>
    </w:p>
    <w:p w:rsidR="00FF1E07" w:rsidRPr="00FF1E07" w:rsidRDefault="00FF1E07" w:rsidP="00FF1E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FF1E07" w:rsidRPr="00FF1E07" w:rsidRDefault="00FF1E07" w:rsidP="00FF1E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FF1E07">
        <w:rPr>
          <w:rFonts w:ascii="Courier New" w:eastAsiaTheme="minorHAnsi" w:hAnsi="Courier New" w:cs="Courier New"/>
          <w:sz w:val="20"/>
          <w:szCs w:val="20"/>
          <w:lang w:val="en-US" w:eastAsia="en-US"/>
        </w:rPr>
        <w:t>x</w:t>
      </w:r>
      <w:r w:rsidRPr="00FF1E07">
        <w:rPr>
          <w:rFonts w:ascii="Courier New" w:eastAsiaTheme="minorHAnsi" w:hAnsi="Courier New" w:cs="Courier New"/>
          <w:sz w:val="20"/>
          <w:szCs w:val="20"/>
          <w:lang w:eastAsia="en-US"/>
        </w:rPr>
        <w:t>0 = 2,58621;</w:t>
      </w:r>
    </w:p>
    <w:p w:rsidR="00FF1E07" w:rsidRPr="00FF1E07" w:rsidRDefault="00FF1E07" w:rsidP="00FF1E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FF1E07">
        <w:rPr>
          <w:rFonts w:ascii="Courier New" w:eastAsiaTheme="minorHAnsi" w:hAnsi="Courier New" w:cs="Courier New"/>
          <w:sz w:val="20"/>
          <w:szCs w:val="20"/>
          <w:lang w:val="en-US" w:eastAsia="en-US"/>
        </w:rPr>
        <w:t>x</w:t>
      </w:r>
      <w:r w:rsidRPr="00FF1E07">
        <w:rPr>
          <w:rFonts w:ascii="Courier New" w:eastAsiaTheme="minorHAnsi" w:hAnsi="Courier New" w:cs="Courier New"/>
          <w:sz w:val="20"/>
          <w:szCs w:val="20"/>
          <w:lang w:eastAsia="en-US"/>
        </w:rPr>
        <w:t>1 = -1,24138;</w:t>
      </w:r>
    </w:p>
    <w:p w:rsidR="00FF1E07" w:rsidRPr="00FF1E07" w:rsidRDefault="00FF1E07" w:rsidP="00FF1E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FF1E07">
        <w:rPr>
          <w:rFonts w:ascii="Courier New" w:eastAsiaTheme="minorHAnsi" w:hAnsi="Courier New" w:cs="Courier New"/>
          <w:sz w:val="20"/>
          <w:szCs w:val="20"/>
          <w:lang w:val="en-US" w:eastAsia="en-US"/>
        </w:rPr>
        <w:t>x</w:t>
      </w:r>
      <w:r w:rsidRPr="00FF1E07">
        <w:rPr>
          <w:rFonts w:ascii="Courier New" w:eastAsiaTheme="minorHAnsi" w:hAnsi="Courier New" w:cs="Courier New"/>
          <w:sz w:val="20"/>
          <w:szCs w:val="20"/>
          <w:lang w:eastAsia="en-US"/>
        </w:rPr>
        <w:t>2 = -1,00000;</w:t>
      </w:r>
    </w:p>
    <w:p w:rsidR="00FF1E07" w:rsidRPr="00FF1E07" w:rsidRDefault="00FF1E07" w:rsidP="00FF1E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FF1E07">
        <w:rPr>
          <w:rFonts w:ascii="Courier New" w:eastAsiaTheme="minorHAnsi" w:hAnsi="Courier New" w:cs="Courier New"/>
          <w:sz w:val="20"/>
          <w:szCs w:val="20"/>
          <w:lang w:val="en-US" w:eastAsia="en-US"/>
        </w:rPr>
        <w:t>x</w:t>
      </w:r>
      <w:r w:rsidRPr="00FF1E07">
        <w:rPr>
          <w:rFonts w:ascii="Courier New" w:eastAsiaTheme="minorHAnsi" w:hAnsi="Courier New" w:cs="Courier New"/>
          <w:sz w:val="20"/>
          <w:szCs w:val="20"/>
          <w:lang w:eastAsia="en-US"/>
        </w:rPr>
        <w:t>3 = -0,68965;</w:t>
      </w:r>
    </w:p>
    <w:p w:rsidR="00FF1E07" w:rsidRPr="00FF1E07" w:rsidRDefault="00FF1E07" w:rsidP="00FF1E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FF1E07">
        <w:rPr>
          <w:rFonts w:ascii="Courier New" w:eastAsiaTheme="minorHAnsi" w:hAnsi="Courier New" w:cs="Courier New"/>
          <w:sz w:val="20"/>
          <w:szCs w:val="20"/>
          <w:lang w:val="en-US" w:eastAsia="en-US"/>
        </w:rPr>
        <w:t>x</w:t>
      </w:r>
      <w:r w:rsidRPr="00FF1E07">
        <w:rPr>
          <w:rFonts w:ascii="Courier New" w:eastAsiaTheme="minorHAnsi" w:hAnsi="Courier New" w:cs="Courier New"/>
          <w:sz w:val="20"/>
          <w:szCs w:val="20"/>
          <w:lang w:eastAsia="en-US"/>
        </w:rPr>
        <w:t>4 = 0,51724;</w:t>
      </w:r>
    </w:p>
    <w:p w:rsidR="00FF1E07" w:rsidRPr="00FF1E07" w:rsidRDefault="00FF1E07" w:rsidP="00FF1E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</w:p>
    <w:p w:rsidR="00FF1E07" w:rsidRPr="00FF1E07" w:rsidRDefault="00FF1E07" w:rsidP="00FF1E07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DejaVu Sans Mono"/>
          <w:lang w:eastAsia="en-US"/>
        </w:rPr>
      </w:pPr>
      <w:r w:rsidRPr="00FF1E07">
        <w:rPr>
          <w:rFonts w:asciiTheme="minorHAnsi" w:eastAsiaTheme="minorHAnsi" w:hAnsiTheme="minorHAnsi" w:cs="DejaVu Sans Mono"/>
          <w:lang w:eastAsia="en-US"/>
        </w:rPr>
        <w:t xml:space="preserve">Оптимальный выбор итерационного </w:t>
      </w:r>
      <w:proofErr w:type="gramStart"/>
      <w:r w:rsidRPr="00FF1E07">
        <w:rPr>
          <w:rFonts w:asciiTheme="minorHAnsi" w:eastAsiaTheme="minorHAnsi" w:hAnsiTheme="minorHAnsi" w:cs="DejaVu Sans Mono"/>
          <w:lang w:eastAsia="en-US"/>
        </w:rPr>
        <w:t>параметра :</w:t>
      </w:r>
      <w:proofErr w:type="gramEnd"/>
      <w:r w:rsidRPr="00FF1E07">
        <w:rPr>
          <w:rFonts w:asciiTheme="minorHAnsi" w:eastAsiaTheme="minorHAnsi" w:hAnsiTheme="minorHAnsi" w:cs="DejaVu Sans Mono"/>
          <w:lang w:eastAsia="en-US"/>
        </w:rPr>
        <w:t xml:space="preserve"> ω = 1,</w:t>
      </w:r>
      <w:r>
        <w:rPr>
          <w:rFonts w:asciiTheme="minorHAnsi" w:eastAsiaTheme="minorHAnsi" w:hAnsiTheme="minorHAnsi" w:cs="DejaVu Sans Mono"/>
          <w:lang w:eastAsia="en-US"/>
        </w:rPr>
        <w:t>25</w:t>
      </w:r>
    </w:p>
    <w:p w:rsidR="00FF1E07" w:rsidRPr="00FF1E07" w:rsidRDefault="00FF1E07" w:rsidP="00FF1E07">
      <w:pPr>
        <w:rPr>
          <w:rFonts w:asciiTheme="minorHAnsi" w:hAnsiTheme="minorHAnsi" w:cs="DejaVu Sans Mono"/>
          <w:shd w:val="clear" w:color="auto" w:fill="FFFFFF"/>
        </w:rPr>
      </w:pPr>
      <w:r w:rsidRPr="00FF1E07">
        <w:rPr>
          <w:rFonts w:asciiTheme="minorHAnsi" w:hAnsiTheme="minorHAnsi" w:cs="DejaVu Sans Mono"/>
          <w:color w:val="000000"/>
          <w:shd w:val="clear" w:color="auto" w:fill="FFFFFF"/>
        </w:rPr>
        <w:t xml:space="preserve">Совпадает с ответом из </w:t>
      </w:r>
      <w:hyperlink r:id="rId31" w:history="1">
        <w:r w:rsidRPr="00FF1E07">
          <w:rPr>
            <w:rStyle w:val="a8"/>
            <w:rFonts w:asciiTheme="minorHAnsi" w:hAnsiTheme="minorHAnsi" w:cs="DejaVu Sans Mono"/>
            <w:color w:val="000000"/>
            <w:shd w:val="clear" w:color="auto" w:fill="FFFFFF"/>
            <w:lang w:val="en-US"/>
          </w:rPr>
          <w:t>http</w:t>
        </w:r>
        <w:r w:rsidRPr="00FF1E07">
          <w:rPr>
            <w:rStyle w:val="a8"/>
            <w:rFonts w:asciiTheme="minorHAnsi" w:hAnsiTheme="minorHAnsi" w:cs="DejaVu Sans Mono"/>
            <w:color w:val="000000"/>
            <w:shd w:val="clear" w:color="auto" w:fill="FFFFFF"/>
          </w:rPr>
          <w:t>://</w:t>
        </w:r>
        <w:r w:rsidRPr="00FF1E07">
          <w:rPr>
            <w:rStyle w:val="a8"/>
            <w:rFonts w:asciiTheme="minorHAnsi" w:hAnsiTheme="minorHAnsi" w:cs="DejaVu Sans Mono"/>
            <w:color w:val="000000"/>
            <w:shd w:val="clear" w:color="auto" w:fill="FFFFFF"/>
            <w:lang w:val="en-US"/>
          </w:rPr>
          <w:t>www</w:t>
        </w:r>
        <w:r w:rsidRPr="00FF1E07">
          <w:rPr>
            <w:rStyle w:val="a8"/>
            <w:rFonts w:asciiTheme="minorHAnsi" w:hAnsiTheme="minorHAnsi" w:cs="DejaVu Sans Mono"/>
            <w:color w:val="000000"/>
            <w:shd w:val="clear" w:color="auto" w:fill="FFFFFF"/>
          </w:rPr>
          <w:t>.</w:t>
        </w:r>
        <w:proofErr w:type="spellStart"/>
        <w:r w:rsidRPr="00FF1E07">
          <w:rPr>
            <w:rStyle w:val="a8"/>
            <w:rFonts w:asciiTheme="minorHAnsi" w:hAnsiTheme="minorHAnsi" w:cs="DejaVu Sans Mono"/>
            <w:color w:val="000000"/>
            <w:shd w:val="clear" w:color="auto" w:fill="FFFFFF"/>
            <w:lang w:val="en-US"/>
          </w:rPr>
          <w:t>wolframalpha</w:t>
        </w:r>
        <w:proofErr w:type="spellEnd"/>
        <w:r w:rsidRPr="00FF1E07">
          <w:rPr>
            <w:rStyle w:val="a8"/>
            <w:rFonts w:asciiTheme="minorHAnsi" w:hAnsiTheme="minorHAnsi" w:cs="DejaVu Sans Mono"/>
            <w:color w:val="000000"/>
            <w:shd w:val="clear" w:color="auto" w:fill="FFFFFF"/>
          </w:rPr>
          <w:t>.</w:t>
        </w:r>
        <w:r w:rsidRPr="00FF1E07">
          <w:rPr>
            <w:rStyle w:val="a8"/>
            <w:rFonts w:asciiTheme="minorHAnsi" w:hAnsiTheme="minorHAnsi" w:cs="DejaVu Sans Mono"/>
            <w:color w:val="000000"/>
            <w:shd w:val="clear" w:color="auto" w:fill="FFFFFF"/>
            <w:lang w:val="en-US"/>
          </w:rPr>
          <w:t>com</w:t>
        </w:r>
      </w:hyperlink>
      <w:r w:rsidRPr="00FF1E07">
        <w:rPr>
          <w:rFonts w:asciiTheme="minorHAnsi" w:hAnsiTheme="minorHAnsi" w:cs="DejaVu Sans Mono"/>
          <w:color w:val="000000"/>
          <w:shd w:val="clear" w:color="auto" w:fill="FFFFFF"/>
        </w:rPr>
        <w:t>.</w:t>
      </w:r>
    </w:p>
    <w:p w:rsidR="008145A3" w:rsidRDefault="008145A3" w:rsidP="00BF2A62"/>
    <w:p w:rsidR="009C68C1" w:rsidRDefault="009C68C1" w:rsidP="009C68C1">
      <w:pPr>
        <w:jc w:val="center"/>
        <w:rPr>
          <w:sz w:val="48"/>
          <w:szCs w:val="48"/>
        </w:rPr>
      </w:pPr>
      <w:r w:rsidRPr="009C68C1">
        <w:rPr>
          <w:sz w:val="48"/>
          <w:szCs w:val="48"/>
        </w:rPr>
        <w:t>Вывод</w:t>
      </w:r>
    </w:p>
    <w:p w:rsidR="009C68C1" w:rsidRDefault="009C68C1" w:rsidP="009C68C1">
      <w:pPr>
        <w:ind w:firstLine="708"/>
      </w:pPr>
      <w:r>
        <w:t xml:space="preserve">В ходе работы: </w:t>
      </w:r>
    </w:p>
    <w:p w:rsidR="009C68C1" w:rsidRDefault="009C68C1" w:rsidP="009C68C1">
      <w:pPr>
        <w:ind w:firstLine="708"/>
      </w:pPr>
      <w:r>
        <w:t>1) Мы изучили метод верхней релаксации</w:t>
      </w:r>
    </w:p>
    <w:p w:rsidR="009C68C1" w:rsidRDefault="009C68C1" w:rsidP="009C68C1">
      <w:pPr>
        <w:ind w:firstLine="708"/>
      </w:pPr>
      <w:r>
        <w:t xml:space="preserve"> 2) Проанализировали условия сходимости.</w:t>
      </w:r>
    </w:p>
    <w:p w:rsidR="009C68C1" w:rsidRDefault="009C68C1" w:rsidP="009C68C1">
      <w:pPr>
        <w:ind w:firstLine="708"/>
      </w:pPr>
      <w:r>
        <w:t xml:space="preserve"> 3) Экспериментально подобрали ω </w:t>
      </w:r>
    </w:p>
    <w:p w:rsidR="009C68C1" w:rsidRPr="009C68C1" w:rsidRDefault="009C68C1" w:rsidP="009C68C1">
      <w:pPr>
        <w:ind w:firstLine="708"/>
        <w:rPr>
          <w:sz w:val="48"/>
          <w:szCs w:val="48"/>
        </w:rPr>
      </w:pPr>
      <w:r>
        <w:t xml:space="preserve">К сожалению данный метод не работает для большинства матриц из примера, так как они не являются положительно определенными. Итерационный метод дает большую точность, в отличии от метода Гаусса. Я заметил, что при выборе w близким к 0 или к 2 возрастало количество итераций, </w:t>
      </w:r>
      <w:proofErr w:type="gramStart"/>
      <w:r>
        <w:t>следовательно</w:t>
      </w:r>
      <w:r>
        <w:t xml:space="preserve">, </w:t>
      </w:r>
      <w:r>
        <w:t xml:space="preserve"> увеличивалась</w:t>
      </w:r>
      <w:proofErr w:type="gramEnd"/>
      <w:r>
        <w:t xml:space="preserve"> скорость сходимости. Метод верхней релаксации прост и удобен для вычислений. Он не требует никаких действий с матрицей А, не требует дополнительного резерва памяти, что существенно при решении больших систем</w:t>
      </w:r>
    </w:p>
    <w:sectPr w:rsidR="009C68C1" w:rsidRPr="009C68C1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1"/>
    <w:family w:val="swiss"/>
    <w:pitch w:val="variable"/>
  </w:font>
  <w:font w:name="FreeSans">
    <w:altName w:val="Times New Roman"/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jaVu Sans Mono">
    <w:panose1 w:val="020B0609030804020204"/>
    <w:charset w:val="CC"/>
    <w:family w:val="modern"/>
    <w:pitch w:val="fixed"/>
    <w:sig w:usb0="E60026FF" w:usb1="D200F9FB" w:usb2="02000028" w:usb3="00000000" w:csb0="000001DF" w:csb1="00000000"/>
  </w:font>
  <w:font w:name="TlwgMono">
    <w:altName w:val="Times New Roman"/>
    <w:charset w:val="01"/>
    <w:family w:val="auto"/>
    <w:pitch w:val="default"/>
  </w:font>
  <w:font w:name="Courier New CYR">
    <w:panose1 w:val="02070309020205020404"/>
    <w:charset w:val="CC"/>
    <w:family w:val="auto"/>
    <w:pitch w:val="default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J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upperRoman"/>
      <w:lvlText w:val="%1."/>
      <w:lvlJc w:val="left"/>
      <w:pPr>
        <w:tabs>
          <w:tab w:val="num" w:pos="0"/>
        </w:tabs>
        <w:ind w:left="1080" w:hanging="720"/>
      </w:pPr>
      <w:rPr>
        <w:b/>
        <w:color w:val="000000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3819634C"/>
    <w:multiLevelType w:val="multilevel"/>
    <w:tmpl w:val="338843D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C9B21B1"/>
    <w:multiLevelType w:val="multilevel"/>
    <w:tmpl w:val="579C9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9E2767"/>
    <w:multiLevelType w:val="hybridMultilevel"/>
    <w:tmpl w:val="AB86E3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234"/>
    <w:rsid w:val="00407B49"/>
    <w:rsid w:val="00420B4E"/>
    <w:rsid w:val="00435460"/>
    <w:rsid w:val="005F7234"/>
    <w:rsid w:val="00645A90"/>
    <w:rsid w:val="008145A3"/>
    <w:rsid w:val="00841B80"/>
    <w:rsid w:val="009C68C1"/>
    <w:rsid w:val="00B06C72"/>
    <w:rsid w:val="00BF2A62"/>
    <w:rsid w:val="00EB4AFA"/>
    <w:rsid w:val="00ED20AC"/>
    <w:rsid w:val="00F76CCB"/>
    <w:rsid w:val="00FF1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FD3AB"/>
  <w15:chartTrackingRefBased/>
  <w15:docId w15:val="{954F808F-FF81-4B74-8B53-62563D2EE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45A3"/>
    <w:pPr>
      <w:suppressAutoHyphens/>
      <w:spacing w:after="200" w:line="276" w:lineRule="auto"/>
    </w:pPr>
    <w:rPr>
      <w:rFonts w:ascii="Calibri" w:eastAsia="Droid Sans Fallback" w:hAnsi="Calibri" w:cs="Times New Roman"/>
      <w:lang w:eastAsia="ru-RU"/>
    </w:rPr>
  </w:style>
  <w:style w:type="paragraph" w:styleId="1">
    <w:name w:val="heading 1"/>
    <w:basedOn w:val="a"/>
    <w:link w:val="10"/>
    <w:qFormat/>
    <w:rsid w:val="008145A3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145A3"/>
    <w:rPr>
      <w:rFonts w:ascii="Cambria" w:eastAsia="Droid Sans Fallback" w:hAnsi="Cambria" w:cs="Times New Roman"/>
      <w:b/>
      <w:bCs/>
      <w:color w:val="365F91"/>
      <w:sz w:val="28"/>
      <w:szCs w:val="28"/>
      <w:lang w:eastAsia="ru-RU"/>
    </w:rPr>
  </w:style>
  <w:style w:type="character" w:styleId="a3">
    <w:name w:val="Book Title"/>
    <w:basedOn w:val="a0"/>
    <w:uiPriority w:val="33"/>
    <w:qFormat/>
    <w:rsid w:val="008145A3"/>
    <w:rPr>
      <w:b/>
      <w:bCs/>
      <w:smallCaps/>
      <w:spacing w:val="5"/>
    </w:rPr>
  </w:style>
  <w:style w:type="character" w:customStyle="1" w:styleId="apple-converted-space">
    <w:name w:val="apple-converted-space"/>
    <w:basedOn w:val="a0"/>
    <w:rsid w:val="008145A3"/>
  </w:style>
  <w:style w:type="character" w:customStyle="1" w:styleId="mi">
    <w:name w:val="mi"/>
    <w:basedOn w:val="a0"/>
    <w:rsid w:val="008145A3"/>
  </w:style>
  <w:style w:type="character" w:customStyle="1" w:styleId="mo">
    <w:name w:val="mo"/>
    <w:basedOn w:val="a0"/>
    <w:rsid w:val="008145A3"/>
  </w:style>
  <w:style w:type="character" w:customStyle="1" w:styleId="mn">
    <w:name w:val="mn"/>
    <w:basedOn w:val="a0"/>
    <w:rsid w:val="008145A3"/>
  </w:style>
  <w:style w:type="paragraph" w:customStyle="1" w:styleId="a4">
    <w:name w:val="Заглавие"/>
    <w:basedOn w:val="a"/>
    <w:uiPriority w:val="10"/>
    <w:qFormat/>
    <w:rsid w:val="008145A3"/>
    <w:pPr>
      <w:pBdr>
        <w:top w:val="nil"/>
        <w:left w:val="nil"/>
        <w:bottom w:val="single" w:sz="8" w:space="4" w:color="4F81BD"/>
        <w:right w:val="nil"/>
      </w:pBdr>
      <w:spacing w:after="300" w:line="240" w:lineRule="auto"/>
      <w:contextualSpacing/>
    </w:pPr>
    <w:rPr>
      <w:rFonts w:ascii="Cambria" w:hAnsi="Cambria"/>
      <w:color w:val="17365D"/>
      <w:spacing w:val="5"/>
      <w:sz w:val="52"/>
      <w:szCs w:val="52"/>
    </w:rPr>
  </w:style>
  <w:style w:type="paragraph" w:styleId="a5">
    <w:name w:val="List Paragraph"/>
    <w:basedOn w:val="a"/>
    <w:uiPriority w:val="34"/>
    <w:qFormat/>
    <w:rsid w:val="008145A3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8145A3"/>
    <w:rPr>
      <w:color w:val="808080"/>
    </w:rPr>
  </w:style>
  <w:style w:type="paragraph" w:styleId="a7">
    <w:name w:val="Normal (Web)"/>
    <w:basedOn w:val="a"/>
    <w:uiPriority w:val="99"/>
    <w:unhideWhenUsed/>
    <w:rsid w:val="008145A3"/>
    <w:pPr>
      <w:suppressAutoHyphens w:val="0"/>
      <w:spacing w:before="100" w:beforeAutospacing="1" w:after="119" w:line="240" w:lineRule="auto"/>
    </w:pPr>
    <w:rPr>
      <w:rFonts w:ascii="Times New Roman" w:eastAsia="Times New Roman" w:hAnsi="Times New Roman"/>
      <w:sz w:val="24"/>
      <w:szCs w:val="24"/>
    </w:rPr>
  </w:style>
  <w:style w:type="character" w:styleId="a8">
    <w:name w:val="Hyperlink"/>
    <w:basedOn w:val="a0"/>
    <w:unhideWhenUsed/>
    <w:rsid w:val="008145A3"/>
    <w:rPr>
      <w:color w:val="0563C1" w:themeColor="hyperlink"/>
      <w:u w:val="single"/>
    </w:rPr>
  </w:style>
  <w:style w:type="paragraph" w:styleId="a9">
    <w:name w:val="No Spacing"/>
    <w:uiPriority w:val="1"/>
    <w:qFormat/>
    <w:rsid w:val="008145A3"/>
    <w:pPr>
      <w:suppressAutoHyphens/>
      <w:spacing w:after="0" w:line="240" w:lineRule="auto"/>
    </w:pPr>
    <w:rPr>
      <w:rFonts w:ascii="Calibri" w:eastAsia="Droid Sans Fallback" w:hAnsi="Calibri" w:cs="Times New Roman"/>
      <w:lang w:eastAsia="ru-RU"/>
    </w:rPr>
  </w:style>
  <w:style w:type="character" w:customStyle="1" w:styleId="omsformula">
    <w:name w:val="oms_formula"/>
    <w:basedOn w:val="a0"/>
    <w:rsid w:val="008145A3"/>
  </w:style>
  <w:style w:type="paragraph" w:styleId="2">
    <w:name w:val="Body Text Indent 2"/>
    <w:basedOn w:val="a"/>
    <w:link w:val="20"/>
    <w:semiHidden/>
    <w:rsid w:val="008145A3"/>
    <w:pPr>
      <w:suppressAutoHyphens w:val="0"/>
      <w:spacing w:after="0" w:line="240" w:lineRule="auto"/>
      <w:ind w:firstLine="426"/>
      <w:jc w:val="both"/>
    </w:pPr>
    <w:rPr>
      <w:rFonts w:ascii="Times New Roman" w:eastAsia="Times New Roman" w:hAnsi="Times New Roman"/>
      <w:szCs w:val="20"/>
    </w:rPr>
  </w:style>
  <w:style w:type="character" w:customStyle="1" w:styleId="20">
    <w:name w:val="Основной текст с отступом 2 Знак"/>
    <w:basedOn w:val="a0"/>
    <w:link w:val="2"/>
    <w:semiHidden/>
    <w:rsid w:val="008145A3"/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WW8Num1z0">
    <w:name w:val="WW8Num1z0"/>
    <w:rsid w:val="00EB4AFA"/>
    <w:rPr>
      <w:b/>
      <w:color w:val="000000"/>
    </w:rPr>
  </w:style>
  <w:style w:type="character" w:customStyle="1" w:styleId="WW8Num2z0">
    <w:name w:val="WW8Num2z0"/>
    <w:rsid w:val="00EB4AFA"/>
  </w:style>
  <w:style w:type="character" w:customStyle="1" w:styleId="WW8Num2z1">
    <w:name w:val="WW8Num2z1"/>
    <w:rsid w:val="00EB4AFA"/>
  </w:style>
  <w:style w:type="character" w:customStyle="1" w:styleId="WW8Num2z2">
    <w:name w:val="WW8Num2z2"/>
    <w:rsid w:val="00EB4AFA"/>
  </w:style>
  <w:style w:type="character" w:customStyle="1" w:styleId="WW8Num2z3">
    <w:name w:val="WW8Num2z3"/>
    <w:rsid w:val="00EB4AFA"/>
  </w:style>
  <w:style w:type="character" w:customStyle="1" w:styleId="WW8Num2z4">
    <w:name w:val="WW8Num2z4"/>
    <w:rsid w:val="00EB4AFA"/>
  </w:style>
  <w:style w:type="character" w:customStyle="1" w:styleId="WW8Num2z5">
    <w:name w:val="WW8Num2z5"/>
    <w:rsid w:val="00EB4AFA"/>
  </w:style>
  <w:style w:type="character" w:customStyle="1" w:styleId="WW8Num2z6">
    <w:name w:val="WW8Num2z6"/>
    <w:rsid w:val="00EB4AFA"/>
  </w:style>
  <w:style w:type="character" w:customStyle="1" w:styleId="WW8Num2z7">
    <w:name w:val="WW8Num2z7"/>
    <w:rsid w:val="00EB4AFA"/>
  </w:style>
  <w:style w:type="character" w:customStyle="1" w:styleId="WW8Num2z8">
    <w:name w:val="WW8Num2z8"/>
    <w:rsid w:val="00EB4AFA"/>
  </w:style>
  <w:style w:type="character" w:customStyle="1" w:styleId="WW8Num3z0">
    <w:name w:val="WW8Num3z0"/>
    <w:rsid w:val="00EB4AFA"/>
  </w:style>
  <w:style w:type="character" w:customStyle="1" w:styleId="WW8Num3z1">
    <w:name w:val="WW8Num3z1"/>
    <w:rsid w:val="00EB4AFA"/>
  </w:style>
  <w:style w:type="character" w:customStyle="1" w:styleId="WW8Num3z2">
    <w:name w:val="WW8Num3z2"/>
    <w:rsid w:val="00EB4AFA"/>
  </w:style>
  <w:style w:type="character" w:customStyle="1" w:styleId="WW8Num3z3">
    <w:name w:val="WW8Num3z3"/>
    <w:rsid w:val="00EB4AFA"/>
  </w:style>
  <w:style w:type="character" w:customStyle="1" w:styleId="WW8Num3z4">
    <w:name w:val="WW8Num3z4"/>
    <w:rsid w:val="00EB4AFA"/>
  </w:style>
  <w:style w:type="character" w:customStyle="1" w:styleId="WW8Num3z5">
    <w:name w:val="WW8Num3z5"/>
    <w:rsid w:val="00EB4AFA"/>
  </w:style>
  <w:style w:type="character" w:customStyle="1" w:styleId="WW8Num3z6">
    <w:name w:val="WW8Num3z6"/>
    <w:rsid w:val="00EB4AFA"/>
  </w:style>
  <w:style w:type="character" w:customStyle="1" w:styleId="WW8Num3z7">
    <w:name w:val="WW8Num3z7"/>
    <w:rsid w:val="00EB4AFA"/>
  </w:style>
  <w:style w:type="character" w:customStyle="1" w:styleId="WW8Num3z8">
    <w:name w:val="WW8Num3z8"/>
    <w:rsid w:val="00EB4AFA"/>
  </w:style>
  <w:style w:type="character" w:customStyle="1" w:styleId="WW8Num1z1">
    <w:name w:val="WW8Num1z1"/>
    <w:rsid w:val="00EB4AFA"/>
  </w:style>
  <w:style w:type="character" w:customStyle="1" w:styleId="WW8Num1z2">
    <w:name w:val="WW8Num1z2"/>
    <w:rsid w:val="00EB4AFA"/>
  </w:style>
  <w:style w:type="character" w:customStyle="1" w:styleId="WW8Num1z3">
    <w:name w:val="WW8Num1z3"/>
    <w:rsid w:val="00EB4AFA"/>
  </w:style>
  <w:style w:type="character" w:customStyle="1" w:styleId="WW8Num1z4">
    <w:name w:val="WW8Num1z4"/>
    <w:rsid w:val="00EB4AFA"/>
  </w:style>
  <w:style w:type="character" w:customStyle="1" w:styleId="WW8Num1z5">
    <w:name w:val="WW8Num1z5"/>
    <w:rsid w:val="00EB4AFA"/>
  </w:style>
  <w:style w:type="character" w:customStyle="1" w:styleId="WW8Num1z6">
    <w:name w:val="WW8Num1z6"/>
    <w:rsid w:val="00EB4AFA"/>
  </w:style>
  <w:style w:type="character" w:customStyle="1" w:styleId="WW8Num1z7">
    <w:name w:val="WW8Num1z7"/>
    <w:rsid w:val="00EB4AFA"/>
  </w:style>
  <w:style w:type="character" w:customStyle="1" w:styleId="WW8Num1z8">
    <w:name w:val="WW8Num1z8"/>
    <w:rsid w:val="00EB4AFA"/>
  </w:style>
  <w:style w:type="character" w:customStyle="1" w:styleId="11">
    <w:name w:val="Основной шрифт абзаца1"/>
    <w:rsid w:val="00EB4AFA"/>
  </w:style>
  <w:style w:type="character" w:customStyle="1" w:styleId="NumberingSymbols">
    <w:name w:val="Numbering Symbols"/>
    <w:rsid w:val="00EB4AFA"/>
  </w:style>
  <w:style w:type="paragraph" w:customStyle="1" w:styleId="Heading">
    <w:name w:val="Heading"/>
    <w:basedOn w:val="a"/>
    <w:next w:val="aa"/>
    <w:rsid w:val="00EB4AFA"/>
    <w:pPr>
      <w:keepNext/>
      <w:widowControl w:val="0"/>
      <w:spacing w:before="240" w:after="120" w:line="240" w:lineRule="auto"/>
    </w:pPr>
    <w:rPr>
      <w:rFonts w:ascii="Liberation Sans" w:hAnsi="Liberation Sans" w:cs="FreeSans"/>
      <w:kern w:val="1"/>
      <w:sz w:val="28"/>
      <w:szCs w:val="28"/>
      <w:lang w:val="en-US" w:eastAsia="zh-CN" w:bidi="hi-IN"/>
    </w:rPr>
  </w:style>
  <w:style w:type="paragraph" w:styleId="aa">
    <w:name w:val="Body Text"/>
    <w:basedOn w:val="a"/>
    <w:link w:val="ab"/>
    <w:rsid w:val="00EB4AFA"/>
    <w:pPr>
      <w:widowControl w:val="0"/>
      <w:spacing w:after="140" w:line="288" w:lineRule="auto"/>
    </w:pPr>
    <w:rPr>
      <w:rFonts w:ascii="Liberation Serif" w:hAnsi="Liberation Serif" w:cs="FreeSans"/>
      <w:kern w:val="1"/>
      <w:sz w:val="24"/>
      <w:szCs w:val="24"/>
      <w:lang w:val="en-US" w:eastAsia="zh-CN" w:bidi="hi-IN"/>
    </w:rPr>
  </w:style>
  <w:style w:type="character" w:customStyle="1" w:styleId="ab">
    <w:name w:val="Основной текст Знак"/>
    <w:basedOn w:val="a0"/>
    <w:link w:val="aa"/>
    <w:rsid w:val="00EB4AFA"/>
    <w:rPr>
      <w:rFonts w:ascii="Liberation Serif" w:eastAsia="Droid Sans Fallback" w:hAnsi="Liberation Serif" w:cs="FreeSans"/>
      <w:kern w:val="1"/>
      <w:sz w:val="24"/>
      <w:szCs w:val="24"/>
      <w:lang w:val="en-US" w:eastAsia="zh-CN" w:bidi="hi-IN"/>
    </w:rPr>
  </w:style>
  <w:style w:type="paragraph" w:styleId="ac">
    <w:name w:val="List"/>
    <w:basedOn w:val="aa"/>
    <w:rsid w:val="00EB4AFA"/>
  </w:style>
  <w:style w:type="paragraph" w:styleId="ad">
    <w:name w:val="caption"/>
    <w:basedOn w:val="a"/>
    <w:qFormat/>
    <w:rsid w:val="00EB4AFA"/>
    <w:pPr>
      <w:widowControl w:val="0"/>
      <w:suppressLineNumbers/>
      <w:spacing w:before="120" w:after="120" w:line="240" w:lineRule="auto"/>
    </w:pPr>
    <w:rPr>
      <w:rFonts w:ascii="Liberation Serif" w:hAnsi="Liberation Serif" w:cs="FreeSans"/>
      <w:i/>
      <w:iCs/>
      <w:kern w:val="1"/>
      <w:sz w:val="24"/>
      <w:szCs w:val="24"/>
      <w:lang w:val="en-US" w:eastAsia="zh-CN" w:bidi="hi-IN"/>
    </w:rPr>
  </w:style>
  <w:style w:type="paragraph" w:customStyle="1" w:styleId="Index">
    <w:name w:val="Index"/>
    <w:basedOn w:val="a"/>
    <w:rsid w:val="00EB4AFA"/>
    <w:pPr>
      <w:widowControl w:val="0"/>
      <w:suppressLineNumbers/>
      <w:spacing w:after="0" w:line="240" w:lineRule="auto"/>
    </w:pPr>
    <w:rPr>
      <w:rFonts w:ascii="Liberation Serif" w:hAnsi="Liberation Serif" w:cs="FreeSans"/>
      <w:kern w:val="1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a"/>
    <w:rsid w:val="00EB4AFA"/>
    <w:pPr>
      <w:widowControl w:val="0"/>
      <w:suppressLineNumbers/>
      <w:spacing w:after="0" w:line="240" w:lineRule="auto"/>
    </w:pPr>
    <w:rPr>
      <w:rFonts w:ascii="Liberation Serif" w:hAnsi="Liberation Serif" w:cs="FreeSans"/>
      <w:kern w:val="1"/>
      <w:sz w:val="24"/>
      <w:szCs w:val="24"/>
      <w:lang w:val="en-US" w:eastAsia="zh-CN" w:bidi="hi-IN"/>
    </w:rPr>
  </w:style>
  <w:style w:type="paragraph" w:customStyle="1" w:styleId="TableHeading">
    <w:name w:val="Table Heading"/>
    <w:basedOn w:val="TableContents"/>
    <w:rsid w:val="00EB4AFA"/>
    <w:pPr>
      <w:jc w:val="center"/>
    </w:pPr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ED20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ED20AC"/>
    <w:rPr>
      <w:rFonts w:ascii="Segoe UI" w:eastAsia="Droid Sans Fallback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058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068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822719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24228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495823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007113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816561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37938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93234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545689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63316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755524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99665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34523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727128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538348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524939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84643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886291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9121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014496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470982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27629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47919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46233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273209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994784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267796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99073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72010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85609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09869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75783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63935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954982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829752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55735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56314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975677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0146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412512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27718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139934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365061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6162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wmf"/><Relationship Id="rId18" Type="http://schemas.openxmlformats.org/officeDocument/2006/relationships/oleObject" Target="embeddings/oleObject6.bin"/><Relationship Id="rId26" Type="http://schemas.openxmlformats.org/officeDocument/2006/relationships/hyperlink" Target="http://www.wolframalpha.com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0.wmf"/><Relationship Id="rId7" Type="http://schemas.openxmlformats.org/officeDocument/2006/relationships/image" Target="media/image3.wmf"/><Relationship Id="rId12" Type="http://schemas.openxmlformats.org/officeDocument/2006/relationships/oleObject" Target="embeddings/oleObject3.bin"/><Relationship Id="rId17" Type="http://schemas.openxmlformats.org/officeDocument/2006/relationships/image" Target="media/image8.wmf"/><Relationship Id="rId25" Type="http://schemas.openxmlformats.org/officeDocument/2006/relationships/hyperlink" Target="http://www.wolframalpha.com/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hyperlink" Target="http://www.wolframalpha.com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wmf"/><Relationship Id="rId24" Type="http://schemas.openxmlformats.org/officeDocument/2006/relationships/oleObject" Target="embeddings/oleObject9.bin"/><Relationship Id="rId32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7.wmf"/><Relationship Id="rId23" Type="http://schemas.openxmlformats.org/officeDocument/2006/relationships/image" Target="media/image11.wmf"/><Relationship Id="rId28" Type="http://schemas.openxmlformats.org/officeDocument/2006/relationships/hyperlink" Target="http://www.wolframalpha.com/" TargetMode="External"/><Relationship Id="rId10" Type="http://schemas.openxmlformats.org/officeDocument/2006/relationships/oleObject" Target="embeddings/oleObject2.bin"/><Relationship Id="rId19" Type="http://schemas.openxmlformats.org/officeDocument/2006/relationships/image" Target="media/image9.wmf"/><Relationship Id="rId31" Type="http://schemas.openxmlformats.org/officeDocument/2006/relationships/hyperlink" Target="http://www.wolframalpha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hyperlink" Target="http://www.wolframalpha.com/" TargetMode="External"/><Relationship Id="rId30" Type="http://schemas.openxmlformats.org/officeDocument/2006/relationships/hyperlink" Target="http://www.wolframalpha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2848</Words>
  <Characters>16239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Чернышев</dc:creator>
  <cp:keywords/>
  <dc:description/>
  <cp:lastModifiedBy>Алексей Чернышев</cp:lastModifiedBy>
  <cp:revision>6</cp:revision>
  <cp:lastPrinted>2015-11-26T11:05:00Z</cp:lastPrinted>
  <dcterms:created xsi:type="dcterms:W3CDTF">2015-11-26T05:52:00Z</dcterms:created>
  <dcterms:modified xsi:type="dcterms:W3CDTF">2015-11-26T11:06:00Z</dcterms:modified>
</cp:coreProperties>
</file>